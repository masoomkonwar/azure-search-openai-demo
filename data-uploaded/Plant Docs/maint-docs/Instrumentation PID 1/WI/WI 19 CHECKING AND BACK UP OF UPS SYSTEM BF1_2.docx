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F1F1" w14:textId="244C121D" w:rsidR="00F51073" w:rsidRPr="00EF5EB7" w:rsidRDefault="00936224" w:rsidP="00F51073">
      <w:pPr>
        <w:tabs>
          <w:tab w:val="center" w:pos="4680"/>
          <w:tab w:val="right" w:pos="9000"/>
        </w:tabs>
        <w:jc w:val="center"/>
        <w:rPr>
          <w:rFonts w:ascii="Bookman Old Style" w:hAnsi="Bookman Old Style"/>
          <w:b/>
        </w:rPr>
      </w:pPr>
      <w:r w:rsidRPr="00EF5EB7">
        <w:rPr>
          <w:rFonts w:ascii="Bookman Old Style" w:hAnsi="Bookman Old Style"/>
          <w:b/>
        </w:rPr>
        <w:t>Procedure for checking &amp;</w:t>
      </w:r>
      <w:r w:rsidRPr="00EF5EB7">
        <w:rPr>
          <w:rFonts w:ascii="Bookman Old Style" w:hAnsi="Bookman Old Style"/>
          <w:b/>
          <w:lang w:eastAsia="en-IN"/>
        </w:rPr>
        <w:t xml:space="preserve"> backup of UPS System BF</w:t>
      </w:r>
      <w:r w:rsidR="00BB7248" w:rsidRPr="00EF5EB7">
        <w:rPr>
          <w:rFonts w:ascii="Bookman Old Style" w:hAnsi="Bookman Old Style"/>
          <w:b/>
          <w:lang w:eastAsia="en-IN"/>
        </w:rPr>
        <w:t>1, BF</w:t>
      </w:r>
      <w:r w:rsidR="00525607" w:rsidRPr="00EF5EB7">
        <w:rPr>
          <w:rFonts w:ascii="Bookman Old Style" w:hAnsi="Bookman Old Style"/>
          <w:b/>
          <w:lang w:eastAsia="en-IN"/>
        </w:rPr>
        <w:t>2, HBS1, HBS</w:t>
      </w:r>
      <w:r w:rsidRPr="00EF5EB7">
        <w:rPr>
          <w:rFonts w:ascii="Bookman Old Style" w:hAnsi="Bookman Old Style"/>
          <w:b/>
          <w:lang w:eastAsia="en-IN"/>
        </w:rPr>
        <w:t>2</w:t>
      </w:r>
      <w:r w:rsidR="006E6738">
        <w:rPr>
          <w:rFonts w:ascii="Bookman Old Style" w:hAnsi="Bookman Old Style"/>
          <w:b/>
          <w:lang w:eastAsia="en-IN"/>
        </w:rPr>
        <w:t>,BF2 baghouse, Overhead</w:t>
      </w:r>
      <w:r w:rsidR="00525607" w:rsidRPr="00EF5EB7">
        <w:rPr>
          <w:rFonts w:ascii="Bookman Old Style" w:hAnsi="Bookman Old Style"/>
          <w:b/>
          <w:lang w:eastAsia="en-IN"/>
        </w:rPr>
        <w:t xml:space="preserve"> &amp; </w:t>
      </w:r>
      <w:r w:rsidRPr="00EF5EB7">
        <w:rPr>
          <w:rFonts w:ascii="Bookman Old Style" w:hAnsi="Bookman Old Style"/>
          <w:b/>
          <w:lang w:eastAsia="en-IN"/>
        </w:rPr>
        <w:t>LAB</w:t>
      </w:r>
    </w:p>
    <w:p w14:paraId="644D5436" w14:textId="77777777" w:rsidR="00F51073" w:rsidRPr="00EF5EB7" w:rsidRDefault="00F51073" w:rsidP="00F51073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54C0F812" w14:textId="5BBFDBFA" w:rsidR="006E6738" w:rsidRPr="006E6738" w:rsidRDefault="00F51073" w:rsidP="006E6738">
      <w:pPr>
        <w:tabs>
          <w:tab w:val="center" w:pos="4680"/>
          <w:tab w:val="right" w:pos="9000"/>
        </w:tabs>
        <w:jc w:val="center"/>
        <w:rPr>
          <w:rFonts w:ascii="Bookman Old Style" w:hAnsi="Bookman Old Style"/>
        </w:rPr>
      </w:pPr>
      <w:r w:rsidRPr="00EF5EB7">
        <w:rPr>
          <w:rFonts w:ascii="Bookman Old Style" w:hAnsi="Bookman Old Style"/>
          <w:b/>
        </w:rPr>
        <w:t>Objective:</w:t>
      </w:r>
      <w:r w:rsidRPr="00EF5EB7">
        <w:rPr>
          <w:rFonts w:ascii="Bookman Old Style" w:hAnsi="Bookman Old Style"/>
        </w:rPr>
        <w:t xml:space="preserve"> checking and </w:t>
      </w:r>
      <w:r w:rsidR="00936224" w:rsidRPr="00EF5EB7">
        <w:rPr>
          <w:rFonts w:ascii="Bookman Old Style" w:hAnsi="Bookman Old Style"/>
        </w:rPr>
        <w:t>backup</w:t>
      </w:r>
      <w:r w:rsidRPr="00EF5EB7">
        <w:rPr>
          <w:rFonts w:ascii="Bookman Old Style" w:hAnsi="Bookman Old Style"/>
        </w:rPr>
        <w:t xml:space="preserve"> of UPS System in </w:t>
      </w:r>
      <w:r w:rsidR="00936224" w:rsidRPr="00EF5EB7">
        <w:rPr>
          <w:rFonts w:ascii="Bookman Old Style" w:hAnsi="Bookman Old Style"/>
        </w:rPr>
        <w:t>BF</w:t>
      </w:r>
      <w:r w:rsidR="006E6738" w:rsidRPr="00EF5EB7">
        <w:rPr>
          <w:rFonts w:ascii="Bookman Old Style" w:hAnsi="Bookman Old Style"/>
        </w:rPr>
        <w:t>1, BF2, HBS1, HBS</w:t>
      </w:r>
      <w:r w:rsidR="00936224" w:rsidRPr="00EF5EB7">
        <w:rPr>
          <w:rFonts w:ascii="Bookman Old Style" w:hAnsi="Bookman Old Style"/>
        </w:rPr>
        <w:t>2</w:t>
      </w:r>
      <w:r w:rsidR="006E6738">
        <w:rPr>
          <w:rFonts w:ascii="Bookman Old Style" w:hAnsi="Bookman Old Style"/>
        </w:rPr>
        <w:t>,</w:t>
      </w:r>
      <w:r w:rsidR="00525607" w:rsidRPr="00EF5EB7">
        <w:rPr>
          <w:rFonts w:ascii="Bookman Old Style" w:hAnsi="Bookman Old Style"/>
        </w:rPr>
        <w:t xml:space="preserve"> </w:t>
      </w:r>
      <w:r w:rsidR="006E6738" w:rsidRPr="006E6738">
        <w:rPr>
          <w:rFonts w:ascii="Bookman Old Style" w:hAnsi="Bookman Old Style"/>
        </w:rPr>
        <w:t>BF2 baghouse, Overhead &amp; LAB</w:t>
      </w:r>
    </w:p>
    <w:p w14:paraId="05A47529" w14:textId="09F9B8E9" w:rsidR="00F51073" w:rsidRPr="00EF5EB7" w:rsidRDefault="00525607" w:rsidP="00F51073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EF5EB7">
        <w:rPr>
          <w:rFonts w:ascii="Bookman Old Style" w:hAnsi="Bookman Old Style"/>
        </w:rPr>
        <w:t>.</w:t>
      </w:r>
    </w:p>
    <w:p w14:paraId="112F5BB2" w14:textId="77777777" w:rsidR="00F51073" w:rsidRPr="00EF5EB7" w:rsidRDefault="00F51073" w:rsidP="00F51073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60DD7F2C" w14:textId="51E2642C" w:rsidR="00F51073" w:rsidRPr="00EF5EB7" w:rsidRDefault="00F51073" w:rsidP="00F51073">
      <w:pPr>
        <w:tabs>
          <w:tab w:val="center" w:pos="4680"/>
          <w:tab w:val="right" w:pos="9000"/>
        </w:tabs>
        <w:rPr>
          <w:rFonts w:ascii="Bookman Old Style" w:hAnsi="Bookman Old Style"/>
          <w:b/>
        </w:rPr>
      </w:pPr>
      <w:r w:rsidRPr="00EF5EB7">
        <w:rPr>
          <w:rFonts w:ascii="Bookman Old Style" w:hAnsi="Bookman Old Style"/>
          <w:b/>
        </w:rPr>
        <w:t>Scope:</w:t>
      </w:r>
      <w:r w:rsidRPr="00EF5EB7">
        <w:rPr>
          <w:rFonts w:ascii="Bookman Old Style" w:hAnsi="Bookman Old Style"/>
        </w:rPr>
        <w:t xml:space="preserve"> Applicable for </w:t>
      </w:r>
      <w:r w:rsidR="00936224" w:rsidRPr="00EF5EB7">
        <w:rPr>
          <w:rFonts w:ascii="Bookman Old Style" w:hAnsi="Bookman Old Style"/>
        </w:rPr>
        <w:t xml:space="preserve">UPS System in </w:t>
      </w:r>
      <w:r w:rsidR="006E6738" w:rsidRPr="00EF5EB7">
        <w:rPr>
          <w:rFonts w:ascii="Bookman Old Style" w:hAnsi="Bookman Old Style"/>
        </w:rPr>
        <w:t>in BF1, BF2, HBS1, HBS2</w:t>
      </w:r>
      <w:r w:rsidR="006E6738">
        <w:rPr>
          <w:rFonts w:ascii="Bookman Old Style" w:hAnsi="Bookman Old Style"/>
        </w:rPr>
        <w:t>,</w:t>
      </w:r>
      <w:r w:rsidR="006E6738" w:rsidRPr="00EF5EB7">
        <w:rPr>
          <w:rFonts w:ascii="Bookman Old Style" w:hAnsi="Bookman Old Style"/>
        </w:rPr>
        <w:t xml:space="preserve"> </w:t>
      </w:r>
      <w:r w:rsidR="006E6738" w:rsidRPr="006E6738">
        <w:rPr>
          <w:rFonts w:ascii="Bookman Old Style" w:hAnsi="Bookman Old Style"/>
        </w:rPr>
        <w:t>BF2 baghouse, Overhead &amp; LAB</w:t>
      </w:r>
      <w:r w:rsidR="00BB7248" w:rsidRPr="00EF5EB7">
        <w:rPr>
          <w:rFonts w:ascii="Bookman Old Style" w:hAnsi="Bookman Old Style"/>
        </w:rPr>
        <w:t>.</w:t>
      </w:r>
    </w:p>
    <w:p w14:paraId="2C64AE13" w14:textId="77777777" w:rsidR="00F51073" w:rsidRPr="00EF5EB7" w:rsidRDefault="00F51073" w:rsidP="00F51073">
      <w:pPr>
        <w:tabs>
          <w:tab w:val="center" w:pos="4680"/>
          <w:tab w:val="right" w:pos="9000"/>
        </w:tabs>
        <w:rPr>
          <w:rFonts w:ascii="Bookman Old Style" w:hAnsi="Bookman Old Style"/>
          <w:b/>
        </w:rPr>
      </w:pPr>
      <w:r w:rsidRPr="00EF5EB7">
        <w:rPr>
          <w:rFonts w:ascii="Bookman Old Style" w:hAnsi="Bookman Old Style"/>
          <w:b/>
        </w:rPr>
        <w:t>Reference: RISK/INST/07 &amp; HIRA /INST/07</w:t>
      </w:r>
    </w:p>
    <w:p w14:paraId="2D76E8BE" w14:textId="69EE2E8F" w:rsidR="00F51073" w:rsidRPr="00EF5EB7" w:rsidRDefault="00F51073" w:rsidP="00F51073">
      <w:pPr>
        <w:tabs>
          <w:tab w:val="center" w:pos="4680"/>
          <w:tab w:val="right" w:pos="9000"/>
        </w:tabs>
        <w:rPr>
          <w:rFonts w:ascii="Bookman Old Style" w:hAnsi="Bookman Old Style"/>
          <w:lang w:val="en-GB"/>
        </w:rPr>
      </w:pPr>
      <w:r w:rsidRPr="00EF5EB7">
        <w:rPr>
          <w:rFonts w:ascii="Bookman Old Style" w:hAnsi="Bookman Old Style"/>
          <w:b/>
        </w:rPr>
        <w:t>Performance Criteria</w:t>
      </w:r>
      <w:r w:rsidRPr="00EF5EB7">
        <w:rPr>
          <w:rFonts w:ascii="Bookman Old Style" w:hAnsi="Bookman Old Style"/>
        </w:rPr>
        <w:t xml:space="preserve">    : Healthiness of redundant</w:t>
      </w:r>
      <w:r w:rsidR="00BB7248" w:rsidRPr="00EF5EB7">
        <w:rPr>
          <w:rFonts w:ascii="Bookman Old Style" w:hAnsi="Bookman Old Style"/>
        </w:rPr>
        <w:t xml:space="preserve"> </w:t>
      </w:r>
      <w:r w:rsidRPr="00EF5EB7">
        <w:rPr>
          <w:rFonts w:ascii="Bookman Old Style" w:hAnsi="Bookman Old Style"/>
        </w:rPr>
        <w:t>ups system</w:t>
      </w:r>
      <w:r w:rsidR="00BB7248" w:rsidRPr="00EF5EB7">
        <w:rPr>
          <w:rFonts w:ascii="Bookman Old Style" w:hAnsi="Bookman Old Style"/>
        </w:rPr>
        <w:t xml:space="preserve"> and online </w:t>
      </w:r>
    </w:p>
    <w:p w14:paraId="45CB92B2" w14:textId="77777777" w:rsidR="00F51073" w:rsidRPr="00EF5EB7" w:rsidRDefault="00F51073" w:rsidP="00F51073">
      <w:pPr>
        <w:rPr>
          <w:rFonts w:ascii="Bookman Old Style" w:hAnsi="Bookman Old Style"/>
          <w:snapToGrid w:val="0"/>
          <w:lang w:val="en-AU"/>
        </w:rPr>
      </w:pPr>
      <w:r w:rsidRPr="00EF5EB7">
        <w:rPr>
          <w:rFonts w:ascii="Bookman Old Style" w:hAnsi="Bookman Old Style"/>
          <w:b/>
          <w:snapToGrid w:val="0"/>
          <w:lang w:val="en-AU"/>
        </w:rPr>
        <w:t>Aspect for the Activity</w:t>
      </w:r>
      <w:r w:rsidRPr="00EF5EB7">
        <w:rPr>
          <w:rFonts w:ascii="Bookman Old Style" w:hAnsi="Bookman Old Style"/>
          <w:snapToGrid w:val="0"/>
          <w:lang w:val="en-AU"/>
        </w:rPr>
        <w:t xml:space="preserve">    :  NA</w:t>
      </w:r>
    </w:p>
    <w:p w14:paraId="0C4022CE" w14:textId="630E6057" w:rsidR="00F51073" w:rsidRPr="00EF5EB7" w:rsidRDefault="00F51073" w:rsidP="00F51073">
      <w:pPr>
        <w:pStyle w:val="Index"/>
        <w:suppressLineNumbers w:val="0"/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3992E649" w14:textId="77777777" w:rsidR="004E2A4D" w:rsidRPr="00EF5EB7" w:rsidRDefault="004E2A4D" w:rsidP="00F51073">
      <w:pPr>
        <w:pStyle w:val="Index"/>
        <w:suppressLineNumbers w:val="0"/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4D4B0E35" w14:textId="77777777" w:rsidR="004E2A4D" w:rsidRPr="00EF5EB7" w:rsidRDefault="004E2A4D" w:rsidP="004E2A4D">
      <w:pPr>
        <w:rPr>
          <w:rFonts w:ascii="Bookman Old Style" w:hAnsi="Bookman Old Style"/>
        </w:rPr>
      </w:pPr>
      <w:r w:rsidRPr="00EF5EB7">
        <w:rPr>
          <w:rFonts w:ascii="Bookman Old Style" w:hAnsi="Bookman Old Style"/>
          <w:b/>
        </w:rPr>
        <w:t>Identification of Hazards:</w:t>
      </w:r>
      <w:r w:rsidRPr="00EF5EB7">
        <w:rPr>
          <w:rFonts w:ascii="Bookman Old Style" w:hAnsi="Bookman Old Style"/>
        </w:rPr>
        <w:t xml:space="preserve"> </w:t>
      </w:r>
      <w:r w:rsidRPr="00EF5EB7">
        <w:rPr>
          <w:rFonts w:ascii="Bookman Old Style" w:hAnsi="Bookman Old Style"/>
          <w:b/>
        </w:rPr>
        <w:t xml:space="preserve"> </w:t>
      </w:r>
    </w:p>
    <w:p w14:paraId="536CE1EB" w14:textId="12BA9AEB" w:rsidR="004E2A4D" w:rsidRPr="00EF5EB7" w:rsidRDefault="004E2A4D" w:rsidP="004E2A4D">
      <w:pPr>
        <w:rPr>
          <w:rFonts w:ascii="Bookman Old Style" w:hAnsi="Bookman Old Style"/>
        </w:rPr>
      </w:pPr>
      <w:r w:rsidRPr="00EF5EB7">
        <w:rPr>
          <w:rFonts w:ascii="Bookman Old Style" w:hAnsi="Bookman Old Style"/>
          <w:b/>
          <w:bCs/>
        </w:rPr>
        <w:t xml:space="preserve">Physical: </w:t>
      </w:r>
      <w:r w:rsidRPr="00EF5EB7">
        <w:rPr>
          <w:rFonts w:ascii="Bookman Old Style" w:hAnsi="Bookman Old Style"/>
        </w:rPr>
        <w:t>Electrical Shock.</w:t>
      </w:r>
    </w:p>
    <w:p w14:paraId="1323C5F9" w14:textId="77777777" w:rsidR="004E2A4D" w:rsidRPr="00EF5EB7" w:rsidRDefault="004E2A4D" w:rsidP="004E2A4D">
      <w:pPr>
        <w:rPr>
          <w:rFonts w:ascii="Bookman Old Style" w:hAnsi="Bookman Old Style"/>
          <w:bCs/>
        </w:rPr>
      </w:pPr>
      <w:r w:rsidRPr="00EF5EB7">
        <w:rPr>
          <w:rFonts w:ascii="Bookman Old Style" w:hAnsi="Bookman Old Style"/>
          <w:b/>
          <w:bCs/>
        </w:rPr>
        <w:t xml:space="preserve">Mechanical: </w:t>
      </w:r>
      <w:r w:rsidRPr="00EF5EB7">
        <w:rPr>
          <w:rFonts w:ascii="Bookman Old Style" w:hAnsi="Bookman Old Style"/>
          <w:bCs/>
        </w:rPr>
        <w:t>Trip &amp; Fall</w:t>
      </w:r>
    </w:p>
    <w:p w14:paraId="5E6E8D83" w14:textId="446BCA0D" w:rsidR="004E2A4D" w:rsidRPr="00EF5EB7" w:rsidRDefault="004E2A4D" w:rsidP="004E2A4D">
      <w:pPr>
        <w:rPr>
          <w:rFonts w:ascii="Bookman Old Style" w:hAnsi="Bookman Old Style"/>
          <w:bCs/>
        </w:rPr>
      </w:pPr>
      <w:r w:rsidRPr="00EF5EB7">
        <w:rPr>
          <w:rFonts w:ascii="Bookman Old Style" w:hAnsi="Bookman Old Style"/>
          <w:b/>
          <w:bCs/>
        </w:rPr>
        <w:t xml:space="preserve">Chemical: </w:t>
      </w:r>
      <w:r w:rsidRPr="00EF5EB7">
        <w:rPr>
          <w:rFonts w:ascii="Bookman Old Style" w:hAnsi="Bookman Old Style"/>
          <w:bCs/>
        </w:rPr>
        <w:t>Dust</w:t>
      </w:r>
    </w:p>
    <w:p w14:paraId="5237D34C" w14:textId="77777777" w:rsidR="004E2A4D" w:rsidRPr="00EF5EB7" w:rsidRDefault="004E2A4D" w:rsidP="004E2A4D">
      <w:pPr>
        <w:rPr>
          <w:rFonts w:ascii="Bookman Old Style" w:hAnsi="Bookman Old Style"/>
          <w:bCs/>
        </w:rPr>
      </w:pPr>
      <w:r w:rsidRPr="00EF5EB7">
        <w:rPr>
          <w:rFonts w:ascii="Bookman Old Style" w:hAnsi="Bookman Old Style"/>
          <w:b/>
          <w:bCs/>
        </w:rPr>
        <w:t xml:space="preserve">Ergonomics: </w:t>
      </w:r>
      <w:r w:rsidRPr="00EF5EB7">
        <w:rPr>
          <w:rFonts w:ascii="Bookman Old Style" w:hAnsi="Bookman Old Style"/>
          <w:bCs/>
        </w:rPr>
        <w:t>Insufficient work practices</w:t>
      </w:r>
    </w:p>
    <w:p w14:paraId="42B1FC5A" w14:textId="77777777" w:rsidR="004E2A4D" w:rsidRPr="00EF5EB7" w:rsidRDefault="004E2A4D" w:rsidP="004E2A4D">
      <w:pPr>
        <w:rPr>
          <w:rFonts w:ascii="Bookman Old Style" w:hAnsi="Bookman Old Style"/>
        </w:rPr>
      </w:pPr>
      <w:r w:rsidRPr="00EF5EB7">
        <w:rPr>
          <w:rFonts w:ascii="Bookman Old Style" w:hAnsi="Bookman Old Style"/>
          <w:b/>
          <w:bCs/>
        </w:rPr>
        <w:t xml:space="preserve">Hazard due to Human Behavior/Human error: </w:t>
      </w:r>
      <w:r w:rsidRPr="00EF5EB7">
        <w:rPr>
          <w:rFonts w:ascii="Bookman Old Style" w:hAnsi="Bookman Old Style"/>
          <w:bCs/>
        </w:rPr>
        <w:t>Not adhering to WI/ PPE, Alcoholism</w:t>
      </w:r>
      <w:r w:rsidRPr="00EF5EB7">
        <w:rPr>
          <w:rFonts w:ascii="Bookman Old Style" w:hAnsi="Bookman Old Style"/>
        </w:rPr>
        <w:t xml:space="preserve">    , Use on non-certified tools/equipment.                                             </w:t>
      </w:r>
    </w:p>
    <w:p w14:paraId="450433FB" w14:textId="78C6744A" w:rsidR="004E2A4D" w:rsidRPr="00EF5EB7" w:rsidRDefault="004E2A4D" w:rsidP="004E2A4D">
      <w:pPr>
        <w:pStyle w:val="Index"/>
        <w:suppressLineNumbers w:val="0"/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EF5EB7">
        <w:rPr>
          <w:rFonts w:ascii="Bookman Old Style" w:hAnsi="Bookman Old Style"/>
          <w:b/>
          <w:bCs/>
        </w:rPr>
        <w:t>Responsibility</w:t>
      </w:r>
      <w:r w:rsidRPr="00EF5EB7">
        <w:rPr>
          <w:rFonts w:ascii="Bookman Old Style" w:hAnsi="Bookman Old Style"/>
        </w:rPr>
        <w:t xml:space="preserve"> : Sr. Engineer Instrumentation/Associate  / Inst Technician</w:t>
      </w:r>
    </w:p>
    <w:p w14:paraId="7068469F" w14:textId="539961F3" w:rsidR="004E2A4D" w:rsidRPr="00EF5EB7" w:rsidRDefault="004E2A4D" w:rsidP="004E2A4D">
      <w:pPr>
        <w:pStyle w:val="Index"/>
        <w:suppressLineNumbers w:val="0"/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3E4F828A" w14:textId="0B4FCB1E" w:rsidR="004E2A4D" w:rsidRPr="00EF5EB7" w:rsidRDefault="004E2A4D" w:rsidP="004E2A4D">
      <w:pPr>
        <w:pStyle w:val="Index"/>
        <w:suppressLineNumbers w:val="0"/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1383E6FF" w14:textId="77777777" w:rsidR="00F51073" w:rsidRPr="00EF5EB7" w:rsidRDefault="00F51073" w:rsidP="00F51073">
      <w:pPr>
        <w:tabs>
          <w:tab w:val="center" w:pos="4680"/>
          <w:tab w:val="right" w:pos="9000"/>
        </w:tabs>
        <w:rPr>
          <w:rFonts w:ascii="Bookman Old Style" w:hAnsi="Bookman Old Style"/>
          <w:b/>
        </w:rPr>
      </w:pPr>
      <w:r w:rsidRPr="00EF5EB7">
        <w:rPr>
          <w:rFonts w:ascii="Bookman Old Style" w:hAnsi="Bookman Old Style"/>
          <w:b/>
        </w:rPr>
        <w:t>Procedure:</w:t>
      </w:r>
    </w:p>
    <w:p w14:paraId="464173EB" w14:textId="77777777" w:rsidR="00F51073" w:rsidRPr="00EF5EB7" w:rsidRDefault="00F51073" w:rsidP="00F51073">
      <w:pPr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EF5EB7">
        <w:rPr>
          <w:rFonts w:ascii="Bookman Old Style" w:hAnsi="Bookman Old Style"/>
        </w:rPr>
        <w:t>All engineers and technicians shall follow this procedure whilst checking and changeover of APLAB make UPS System in BF1 &amp; BF2</w:t>
      </w:r>
    </w:p>
    <w:p w14:paraId="491C7056" w14:textId="77777777" w:rsidR="004E2A4D" w:rsidRPr="00EF5EB7" w:rsidRDefault="004E2A4D" w:rsidP="00F51073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63C24140" w14:textId="5ED23CF8" w:rsidR="004E2A4D" w:rsidRPr="00EF5EB7" w:rsidRDefault="004E2A4D" w:rsidP="00F51073">
      <w:pPr>
        <w:rPr>
          <w:rFonts w:ascii="Bookman Old Style" w:hAnsi="Bookman Old Style"/>
          <w:b/>
          <w:u w:val="single"/>
        </w:rPr>
      </w:pPr>
      <w:r w:rsidRPr="00EF5EB7">
        <w:rPr>
          <w:rFonts w:ascii="Bookman Old Style" w:hAnsi="Bookman Old Style"/>
          <w:b/>
          <w:u w:val="single"/>
        </w:rPr>
        <w:t>PROCEDURE</w:t>
      </w:r>
      <w:r w:rsidR="002C3A69" w:rsidRPr="00EF5EB7">
        <w:rPr>
          <w:rFonts w:ascii="Bookman Old Style" w:hAnsi="Bookman Old Style"/>
          <w:b/>
          <w:u w:val="single"/>
        </w:rPr>
        <w:t xml:space="preserve"> FOR BF1 &amp; BF2 APLAB UPS</w:t>
      </w:r>
      <w:r w:rsidRPr="00EF5EB7">
        <w:rPr>
          <w:rFonts w:ascii="Bookman Old Style" w:hAnsi="Bookman Old Style"/>
          <w:b/>
          <w:u w:val="single"/>
        </w:rPr>
        <w:t xml:space="preserve"> :</w:t>
      </w:r>
    </w:p>
    <w:p w14:paraId="4279D58D" w14:textId="77777777" w:rsidR="001952DD" w:rsidRPr="00EF5EB7" w:rsidRDefault="001952DD" w:rsidP="00F51073">
      <w:pPr>
        <w:rPr>
          <w:rFonts w:ascii="Bookman Old Style" w:hAnsi="Bookman Old Style"/>
          <w:b/>
          <w:u w:val="single"/>
        </w:rPr>
      </w:pPr>
    </w:p>
    <w:p w14:paraId="12EE4854" w14:textId="77777777" w:rsidR="001952DD" w:rsidRPr="00EF5EB7" w:rsidRDefault="004E2A4D" w:rsidP="00F51073">
      <w:pPr>
        <w:rPr>
          <w:rFonts w:ascii="Bookman Old Style" w:hAnsi="Bookman Old Style"/>
          <w:bCs/>
        </w:rPr>
      </w:pPr>
      <w:r w:rsidRPr="00EF5EB7">
        <w:rPr>
          <w:rFonts w:ascii="Bookman Old Style" w:hAnsi="Bookman Old Style"/>
          <w:bCs/>
        </w:rPr>
        <w:t>F</w:t>
      </w:r>
      <w:r w:rsidR="00F51073" w:rsidRPr="00EF5EB7">
        <w:rPr>
          <w:rFonts w:ascii="Bookman Old Style" w:hAnsi="Bookman Old Style"/>
          <w:bCs/>
        </w:rPr>
        <w:t>or checking and changeover of APLAB make UPS System in BF1 &amp; BF2</w:t>
      </w:r>
    </w:p>
    <w:p w14:paraId="64251AC4" w14:textId="57026BCC" w:rsidR="00F51073" w:rsidRPr="00EF5EB7" w:rsidRDefault="00F51073" w:rsidP="00F51073">
      <w:pPr>
        <w:rPr>
          <w:rFonts w:ascii="Bookman Old Style" w:hAnsi="Bookman Old Style"/>
          <w:bCs/>
        </w:rPr>
      </w:pPr>
      <w:r w:rsidRPr="00EF5EB7">
        <w:rPr>
          <w:rFonts w:ascii="Bookman Old Style" w:hAnsi="Bookman Old Style"/>
          <w:bCs/>
        </w:rPr>
        <w:t xml:space="preserve"> </w:t>
      </w:r>
    </w:p>
    <w:p w14:paraId="7E80B0CF" w14:textId="77777777" w:rsidR="00F51073" w:rsidRPr="00EF5EB7" w:rsidRDefault="00F51073" w:rsidP="00F51073">
      <w:pPr>
        <w:numPr>
          <w:ilvl w:val="0"/>
          <w:numId w:val="28"/>
        </w:numPr>
        <w:suppressAutoHyphens w:val="0"/>
        <w:spacing w:line="360" w:lineRule="auto"/>
        <w:rPr>
          <w:rFonts w:ascii="Bookman Old Style" w:hAnsi="Bookman Old Style"/>
        </w:rPr>
      </w:pPr>
      <w:r w:rsidRPr="00EF5EB7">
        <w:rPr>
          <w:rFonts w:ascii="Bookman Old Style" w:hAnsi="Bookman Old Style"/>
        </w:rPr>
        <w:t>In BF1 and BF2 for PLC system APLAB make 3KVA Hot Redundant UPS system is in place.</w:t>
      </w:r>
    </w:p>
    <w:p w14:paraId="2A0BECB6" w14:textId="77777777" w:rsidR="00F51073" w:rsidRPr="00EF5EB7" w:rsidRDefault="00F51073" w:rsidP="00F51073">
      <w:pPr>
        <w:numPr>
          <w:ilvl w:val="0"/>
          <w:numId w:val="28"/>
        </w:numPr>
        <w:suppressAutoHyphens w:val="0"/>
        <w:spacing w:line="360" w:lineRule="auto"/>
        <w:rPr>
          <w:rFonts w:ascii="Bookman Old Style" w:hAnsi="Bookman Old Style"/>
        </w:rPr>
      </w:pPr>
      <w:r w:rsidRPr="00EF5EB7">
        <w:rPr>
          <w:rFonts w:ascii="Bookman Old Style" w:hAnsi="Bookman Old Style"/>
        </w:rPr>
        <w:t>Each UPS has 15 nos of battery bank, each battery rated 12V, 26AH.</w:t>
      </w:r>
    </w:p>
    <w:p w14:paraId="2684D12B" w14:textId="77777777" w:rsidR="00F51073" w:rsidRPr="00EF5EB7" w:rsidRDefault="00F51073" w:rsidP="00F51073">
      <w:pPr>
        <w:numPr>
          <w:ilvl w:val="0"/>
          <w:numId w:val="28"/>
        </w:numPr>
        <w:suppressAutoHyphens w:val="0"/>
        <w:spacing w:line="360" w:lineRule="auto"/>
        <w:rPr>
          <w:rFonts w:ascii="Bookman Old Style" w:hAnsi="Bookman Old Style"/>
        </w:rPr>
      </w:pPr>
      <w:r w:rsidRPr="00EF5EB7">
        <w:rPr>
          <w:rFonts w:ascii="Bookman Old Style" w:hAnsi="Bookman Old Style"/>
        </w:rPr>
        <w:t>The O/P to PLC is going from UPS 1 and UPS 2 is always in standby mode.</w:t>
      </w:r>
    </w:p>
    <w:p w14:paraId="50592A4C" w14:textId="77777777" w:rsidR="00F51073" w:rsidRPr="00EF5EB7" w:rsidRDefault="00F51073" w:rsidP="00F51073">
      <w:pPr>
        <w:numPr>
          <w:ilvl w:val="0"/>
          <w:numId w:val="28"/>
        </w:numPr>
        <w:suppressAutoHyphens w:val="0"/>
        <w:spacing w:line="360" w:lineRule="auto"/>
        <w:rPr>
          <w:rFonts w:ascii="Bookman Old Style" w:hAnsi="Bookman Old Style"/>
        </w:rPr>
      </w:pPr>
      <w:r w:rsidRPr="00EF5EB7">
        <w:rPr>
          <w:rFonts w:ascii="Bookman Old Style" w:hAnsi="Bookman Old Style"/>
        </w:rPr>
        <w:t>The O/P of UPS 2 is connected in auxiliary bypass of UPS 1. In case UPS 1 fails to give O/P then O/P will go from UPS 2 through auxiliary terminal of UPS 1.</w:t>
      </w:r>
    </w:p>
    <w:p w14:paraId="07B890FC" w14:textId="7ED6BAC7" w:rsidR="00F51073" w:rsidRPr="00EF5EB7" w:rsidRDefault="00F51073" w:rsidP="00F51073">
      <w:pPr>
        <w:numPr>
          <w:ilvl w:val="0"/>
          <w:numId w:val="28"/>
        </w:numPr>
        <w:suppressAutoHyphens w:val="0"/>
        <w:spacing w:line="360" w:lineRule="auto"/>
        <w:rPr>
          <w:rFonts w:ascii="Bookman Old Style" w:hAnsi="Bookman Old Style"/>
        </w:rPr>
      </w:pPr>
      <w:r w:rsidRPr="00EF5EB7">
        <w:rPr>
          <w:rFonts w:ascii="Bookman Old Style" w:hAnsi="Bookman Old Style"/>
        </w:rPr>
        <w:t>The incoming supply of UPS 2 is looped in auxiliary bypass of UPS 2. In case UPS 1 and UPS 2 both fail then auxiliary bypass supply of UPS 2 will feed power to PLC system through auxiliary bypass terminal of UPS 1.</w:t>
      </w:r>
    </w:p>
    <w:p w14:paraId="4E9ED230" w14:textId="66D384FB" w:rsidR="00F51073" w:rsidRPr="00EF5EB7" w:rsidRDefault="00F51073" w:rsidP="00F51073">
      <w:pPr>
        <w:rPr>
          <w:rFonts w:ascii="Bookman Old Style" w:hAnsi="Bookman Old Style"/>
          <w:b/>
          <w:u w:val="single"/>
        </w:rPr>
      </w:pPr>
      <w:r w:rsidRPr="00EF5EB7">
        <w:rPr>
          <w:rFonts w:ascii="Bookman Old Style" w:hAnsi="Bookman Old Style"/>
          <w:b/>
          <w:u w:val="single"/>
        </w:rPr>
        <w:lastRenderedPageBreak/>
        <w:t>Change over and back up procedure</w:t>
      </w:r>
    </w:p>
    <w:p w14:paraId="5BA18759" w14:textId="77777777" w:rsidR="001952DD" w:rsidRPr="00EF5EB7" w:rsidRDefault="001952DD" w:rsidP="00F51073">
      <w:pPr>
        <w:rPr>
          <w:rFonts w:ascii="Bookman Old Style" w:hAnsi="Bookman Old Style"/>
          <w:b/>
          <w:u w:val="single"/>
        </w:rPr>
      </w:pPr>
    </w:p>
    <w:p w14:paraId="3DF24F95" w14:textId="77777777" w:rsidR="00F51073" w:rsidRPr="00EF5EB7" w:rsidRDefault="00F51073" w:rsidP="00F51073">
      <w:pPr>
        <w:numPr>
          <w:ilvl w:val="0"/>
          <w:numId w:val="29"/>
        </w:numPr>
        <w:suppressAutoHyphens w:val="0"/>
        <w:spacing w:line="360" w:lineRule="auto"/>
        <w:rPr>
          <w:rFonts w:ascii="Bookman Old Style" w:hAnsi="Bookman Old Style"/>
        </w:rPr>
      </w:pPr>
      <w:r w:rsidRPr="00EF5EB7">
        <w:rPr>
          <w:rFonts w:ascii="Bookman Old Style" w:hAnsi="Bookman Old Style"/>
        </w:rPr>
        <w:t>Put off the mains of UPS1 and check the battery backup for minimum of 15 min.</w:t>
      </w:r>
    </w:p>
    <w:p w14:paraId="13E3E04C" w14:textId="77777777" w:rsidR="00F51073" w:rsidRPr="00EF5EB7" w:rsidRDefault="00F51073" w:rsidP="00F51073">
      <w:pPr>
        <w:numPr>
          <w:ilvl w:val="0"/>
          <w:numId w:val="29"/>
        </w:numPr>
        <w:suppressAutoHyphens w:val="0"/>
        <w:spacing w:line="360" w:lineRule="auto"/>
        <w:rPr>
          <w:rFonts w:ascii="Bookman Old Style" w:hAnsi="Bookman Old Style"/>
        </w:rPr>
      </w:pPr>
      <w:r w:rsidRPr="00EF5EB7">
        <w:rPr>
          <w:rFonts w:ascii="Bookman Old Style" w:hAnsi="Bookman Old Style"/>
        </w:rPr>
        <w:t>Put off the inverter of UPS 1, the load should changeover to UPS2</w:t>
      </w:r>
    </w:p>
    <w:p w14:paraId="28207CEE" w14:textId="77777777" w:rsidR="00F51073" w:rsidRPr="00EF5EB7" w:rsidRDefault="00F51073" w:rsidP="00F51073">
      <w:pPr>
        <w:numPr>
          <w:ilvl w:val="0"/>
          <w:numId w:val="29"/>
        </w:numPr>
        <w:suppressAutoHyphens w:val="0"/>
        <w:spacing w:line="360" w:lineRule="auto"/>
        <w:rPr>
          <w:rFonts w:ascii="Bookman Old Style" w:hAnsi="Bookman Old Style"/>
        </w:rPr>
      </w:pPr>
      <w:r w:rsidRPr="00EF5EB7">
        <w:rPr>
          <w:rFonts w:ascii="Bookman Old Style" w:hAnsi="Bookman Old Style"/>
        </w:rPr>
        <w:t>Put off the mains of UPS 2 and check for battery backup for minimum of 15 min.</w:t>
      </w:r>
    </w:p>
    <w:p w14:paraId="01658E95" w14:textId="77777777" w:rsidR="00F51073" w:rsidRPr="00EF5EB7" w:rsidRDefault="00F51073" w:rsidP="00F51073">
      <w:pPr>
        <w:numPr>
          <w:ilvl w:val="0"/>
          <w:numId w:val="29"/>
        </w:numPr>
        <w:suppressAutoHyphens w:val="0"/>
        <w:spacing w:line="360" w:lineRule="auto"/>
        <w:rPr>
          <w:rFonts w:ascii="Bookman Old Style" w:hAnsi="Bookman Old Style"/>
        </w:rPr>
      </w:pPr>
      <w:r w:rsidRPr="00EF5EB7">
        <w:rPr>
          <w:rFonts w:ascii="Bookman Old Style" w:hAnsi="Bookman Old Style"/>
        </w:rPr>
        <w:t>Put on the mains of the UPS 2 and UPS 1 and inverter of UPS 1.</w:t>
      </w:r>
    </w:p>
    <w:p w14:paraId="301B8E9F" w14:textId="3CFE250A" w:rsidR="00F51073" w:rsidRPr="00EF5EB7" w:rsidRDefault="00F51073" w:rsidP="00F51073">
      <w:pPr>
        <w:numPr>
          <w:ilvl w:val="0"/>
          <w:numId w:val="29"/>
        </w:numPr>
        <w:suppressAutoHyphens w:val="0"/>
        <w:spacing w:line="360" w:lineRule="auto"/>
        <w:rPr>
          <w:rFonts w:ascii="Bookman Old Style" w:hAnsi="Bookman Old Style"/>
        </w:rPr>
      </w:pPr>
      <w:r w:rsidRPr="00EF5EB7">
        <w:rPr>
          <w:rFonts w:ascii="Bookman Old Style" w:hAnsi="Bookman Old Style"/>
        </w:rPr>
        <w:t>For transferring the load back to UPS 1 need to press load transfer button of UPS 1. After pressing the load will be transferred from UPS 2 to UPS 1. Check the load at display of UPS 1</w:t>
      </w:r>
    </w:p>
    <w:p w14:paraId="7CDFC633" w14:textId="2FC37D00" w:rsidR="004E2A4D" w:rsidRPr="00EF5EB7" w:rsidRDefault="004E2A4D" w:rsidP="004E2A4D">
      <w:pPr>
        <w:suppressAutoHyphens w:val="0"/>
        <w:spacing w:line="360" w:lineRule="auto"/>
        <w:rPr>
          <w:rFonts w:ascii="Bookman Old Style" w:hAnsi="Bookman Old Style"/>
        </w:rPr>
      </w:pPr>
    </w:p>
    <w:p w14:paraId="7EBC8964" w14:textId="6C4ACA4C" w:rsidR="002C3A69" w:rsidRPr="00EF5EB7" w:rsidRDefault="002C3A69" w:rsidP="002C3A69">
      <w:pPr>
        <w:rPr>
          <w:rFonts w:ascii="Bookman Old Style" w:hAnsi="Bookman Old Style"/>
          <w:b/>
          <w:u w:val="single"/>
        </w:rPr>
      </w:pPr>
      <w:r w:rsidRPr="00EF5EB7">
        <w:rPr>
          <w:rFonts w:ascii="Bookman Old Style" w:hAnsi="Bookman Old Style"/>
          <w:b/>
          <w:u w:val="single"/>
        </w:rPr>
        <w:t xml:space="preserve">PROCEDURE FOR HBS1 &amp; HBS2 HITACHI </w:t>
      </w:r>
      <w:r w:rsidR="001952DD" w:rsidRPr="00EF5EB7">
        <w:rPr>
          <w:rFonts w:ascii="Bookman Old Style" w:hAnsi="Bookman Old Style"/>
          <w:b/>
          <w:u w:val="single"/>
        </w:rPr>
        <w:t>UPS:</w:t>
      </w:r>
    </w:p>
    <w:p w14:paraId="3DA1F55D" w14:textId="77777777" w:rsidR="001952DD" w:rsidRPr="00EF5EB7" w:rsidRDefault="001952DD" w:rsidP="002C3A69">
      <w:pPr>
        <w:rPr>
          <w:rFonts w:ascii="Bookman Old Style" w:hAnsi="Bookman Old Style"/>
          <w:b/>
          <w:u w:val="single"/>
        </w:rPr>
      </w:pPr>
    </w:p>
    <w:p w14:paraId="024D3414" w14:textId="77777777" w:rsidR="001952DD" w:rsidRPr="00EF5EB7" w:rsidRDefault="002C3A69" w:rsidP="002C3A69">
      <w:pPr>
        <w:rPr>
          <w:rFonts w:ascii="Bookman Old Style" w:hAnsi="Bookman Old Style"/>
          <w:bCs/>
        </w:rPr>
      </w:pPr>
      <w:r w:rsidRPr="00EF5EB7">
        <w:rPr>
          <w:rFonts w:ascii="Bookman Old Style" w:hAnsi="Bookman Old Style"/>
          <w:bCs/>
        </w:rPr>
        <w:t>For checking and changeover of HITACHI make UPS System in HBS1 &amp; HBS2</w:t>
      </w:r>
    </w:p>
    <w:p w14:paraId="21EFB6F8" w14:textId="0C3FAFF0" w:rsidR="002C3A69" w:rsidRPr="00EF5EB7" w:rsidRDefault="002C3A69" w:rsidP="002C3A69">
      <w:pPr>
        <w:rPr>
          <w:rFonts w:ascii="Bookman Old Style" w:hAnsi="Bookman Old Style"/>
          <w:bCs/>
        </w:rPr>
      </w:pPr>
      <w:r w:rsidRPr="00EF5EB7">
        <w:rPr>
          <w:rFonts w:ascii="Bookman Old Style" w:hAnsi="Bookman Old Style"/>
          <w:bCs/>
        </w:rPr>
        <w:t xml:space="preserve"> </w:t>
      </w:r>
    </w:p>
    <w:p w14:paraId="044B1965" w14:textId="5BD409C3" w:rsidR="002C3A69" w:rsidRPr="00EF5EB7" w:rsidRDefault="002C3A69" w:rsidP="002C3A69">
      <w:pPr>
        <w:numPr>
          <w:ilvl w:val="0"/>
          <w:numId w:val="30"/>
        </w:numPr>
        <w:suppressAutoHyphens w:val="0"/>
        <w:spacing w:line="360" w:lineRule="auto"/>
        <w:rPr>
          <w:rFonts w:ascii="Bookman Old Style" w:hAnsi="Bookman Old Style"/>
        </w:rPr>
      </w:pPr>
      <w:r w:rsidRPr="00EF5EB7">
        <w:rPr>
          <w:rFonts w:ascii="Bookman Old Style" w:hAnsi="Bookman Old Style"/>
        </w:rPr>
        <w:t>In HBS1 and HBS2 for PLC system HITACHI make 7KVA parallel 2UPS system is in place.</w:t>
      </w:r>
    </w:p>
    <w:p w14:paraId="5019EE3D" w14:textId="4610CF31" w:rsidR="002C3A69" w:rsidRPr="00EF5EB7" w:rsidRDefault="002C3A69" w:rsidP="002C3A69">
      <w:pPr>
        <w:numPr>
          <w:ilvl w:val="0"/>
          <w:numId w:val="30"/>
        </w:numPr>
        <w:suppressAutoHyphens w:val="0"/>
        <w:spacing w:line="360" w:lineRule="auto"/>
        <w:rPr>
          <w:rFonts w:ascii="Bookman Old Style" w:hAnsi="Bookman Old Style"/>
        </w:rPr>
      </w:pPr>
      <w:r w:rsidRPr="00EF5EB7">
        <w:rPr>
          <w:rFonts w:ascii="Bookman Old Style" w:hAnsi="Bookman Old Style"/>
        </w:rPr>
        <w:t xml:space="preserve">Each UPS has </w:t>
      </w:r>
      <w:r w:rsidR="0094307C" w:rsidRPr="00EF5EB7">
        <w:rPr>
          <w:rFonts w:ascii="Bookman Old Style" w:hAnsi="Bookman Old Style"/>
        </w:rPr>
        <w:t>26</w:t>
      </w:r>
      <w:r w:rsidRPr="00EF5EB7">
        <w:rPr>
          <w:rFonts w:ascii="Bookman Old Style" w:hAnsi="Bookman Old Style"/>
        </w:rPr>
        <w:t xml:space="preserve"> nos of battery bank, each battery rated 12V, 26AH.</w:t>
      </w:r>
    </w:p>
    <w:p w14:paraId="0DE9543C" w14:textId="293F7AAE" w:rsidR="00F44BAC" w:rsidRPr="00EF5EB7" w:rsidRDefault="00F44BAC" w:rsidP="002C3A69">
      <w:pPr>
        <w:numPr>
          <w:ilvl w:val="0"/>
          <w:numId w:val="30"/>
        </w:numPr>
        <w:suppressAutoHyphens w:val="0"/>
        <w:spacing w:line="360" w:lineRule="auto"/>
        <w:rPr>
          <w:rFonts w:ascii="Bookman Old Style" w:hAnsi="Bookman Old Style"/>
        </w:rPr>
      </w:pPr>
      <w:r w:rsidRPr="00EF5EB7">
        <w:rPr>
          <w:rFonts w:ascii="Bookman Old Style" w:hAnsi="Bookman Old Style"/>
        </w:rPr>
        <w:t>O/P L1 &amp; O/P L2 are short linked and O/P N1 &amp; O/P N2 are short linked , ALT L1 &amp; ALT L2 are short linked and ALT N1 &amp; ALT N2 are short linked.</w:t>
      </w:r>
    </w:p>
    <w:p w14:paraId="1D016B6C" w14:textId="77D5B641" w:rsidR="00C55B7D" w:rsidRPr="00EF5EB7" w:rsidRDefault="00C55B7D" w:rsidP="002C3A69">
      <w:pPr>
        <w:numPr>
          <w:ilvl w:val="0"/>
          <w:numId w:val="30"/>
        </w:numPr>
        <w:suppressAutoHyphens w:val="0"/>
        <w:spacing w:line="360" w:lineRule="auto"/>
        <w:rPr>
          <w:rFonts w:ascii="Bookman Old Style" w:hAnsi="Bookman Old Style"/>
        </w:rPr>
      </w:pPr>
      <w:r w:rsidRPr="00EF5EB7">
        <w:rPr>
          <w:rFonts w:ascii="Bookman Old Style" w:hAnsi="Bookman Old Style"/>
        </w:rPr>
        <w:t xml:space="preserve">Main bypass supply is connected to UPS 2 </w:t>
      </w:r>
      <w:r w:rsidR="00F44BAC" w:rsidRPr="00EF5EB7">
        <w:rPr>
          <w:rFonts w:ascii="Bookman Old Style" w:hAnsi="Bookman Old Style"/>
        </w:rPr>
        <w:t xml:space="preserve">ALT L2 &amp; ALT N2 </w:t>
      </w:r>
      <w:r w:rsidRPr="00EF5EB7">
        <w:rPr>
          <w:rFonts w:ascii="Bookman Old Style" w:hAnsi="Bookman Old Style"/>
        </w:rPr>
        <w:t>and</w:t>
      </w:r>
      <w:r w:rsidR="00F44BAC" w:rsidRPr="00EF5EB7">
        <w:rPr>
          <w:rFonts w:ascii="Bookman Old Style" w:hAnsi="Bookman Old Style"/>
        </w:rPr>
        <w:t xml:space="preserve"> Bypass supply is given to UPS 1 from UPS 2 ALT L2 &amp; ALT N2</w:t>
      </w:r>
    </w:p>
    <w:p w14:paraId="0DD57CFE" w14:textId="4028A368" w:rsidR="002C3A69" w:rsidRPr="00EF5EB7" w:rsidRDefault="002C3A69" w:rsidP="002C3A69">
      <w:pPr>
        <w:numPr>
          <w:ilvl w:val="0"/>
          <w:numId w:val="30"/>
        </w:numPr>
        <w:suppressAutoHyphens w:val="0"/>
        <w:spacing w:line="360" w:lineRule="auto"/>
        <w:rPr>
          <w:rFonts w:ascii="Bookman Old Style" w:hAnsi="Bookman Old Style"/>
        </w:rPr>
      </w:pPr>
      <w:r w:rsidRPr="00EF5EB7">
        <w:rPr>
          <w:rFonts w:ascii="Bookman Old Style" w:hAnsi="Bookman Old Style"/>
        </w:rPr>
        <w:t xml:space="preserve">The O/P to PLC is going from UPS </w:t>
      </w:r>
      <w:r w:rsidR="00C55B7D" w:rsidRPr="00EF5EB7">
        <w:rPr>
          <w:rFonts w:ascii="Bookman Old Style" w:hAnsi="Bookman Old Style"/>
        </w:rPr>
        <w:t>2</w:t>
      </w:r>
      <w:r w:rsidRPr="00EF5EB7">
        <w:rPr>
          <w:rFonts w:ascii="Bookman Old Style" w:hAnsi="Bookman Old Style"/>
        </w:rPr>
        <w:t>.</w:t>
      </w:r>
    </w:p>
    <w:p w14:paraId="249B61E4" w14:textId="39E1E4A1" w:rsidR="00797C6C" w:rsidRPr="00EF5EB7" w:rsidRDefault="002C3A69" w:rsidP="002C3A69">
      <w:pPr>
        <w:numPr>
          <w:ilvl w:val="0"/>
          <w:numId w:val="30"/>
        </w:numPr>
        <w:suppressAutoHyphens w:val="0"/>
        <w:spacing w:line="360" w:lineRule="auto"/>
        <w:rPr>
          <w:rFonts w:ascii="Bookman Old Style" w:hAnsi="Bookman Old Style"/>
        </w:rPr>
      </w:pPr>
      <w:r w:rsidRPr="00EF5EB7">
        <w:rPr>
          <w:rFonts w:ascii="Bookman Old Style" w:hAnsi="Bookman Old Style"/>
        </w:rPr>
        <w:t xml:space="preserve">The O/P of UPS </w:t>
      </w:r>
      <w:r w:rsidR="00C55B7D" w:rsidRPr="00EF5EB7">
        <w:rPr>
          <w:rFonts w:ascii="Bookman Old Style" w:hAnsi="Bookman Old Style"/>
        </w:rPr>
        <w:t>1</w:t>
      </w:r>
      <w:r w:rsidRPr="00EF5EB7">
        <w:rPr>
          <w:rFonts w:ascii="Bookman Old Style" w:hAnsi="Bookman Old Style"/>
        </w:rPr>
        <w:t xml:space="preserve"> is connected </w:t>
      </w:r>
      <w:r w:rsidR="00C55B7D" w:rsidRPr="00EF5EB7">
        <w:rPr>
          <w:rFonts w:ascii="Bookman Old Style" w:hAnsi="Bookman Old Style"/>
        </w:rPr>
        <w:t>to</w:t>
      </w:r>
      <w:r w:rsidRPr="00EF5EB7">
        <w:rPr>
          <w:rFonts w:ascii="Bookman Old Style" w:hAnsi="Bookman Old Style"/>
        </w:rPr>
        <w:t xml:space="preserve"> UPS </w:t>
      </w:r>
      <w:r w:rsidR="00C55B7D" w:rsidRPr="00EF5EB7">
        <w:rPr>
          <w:rFonts w:ascii="Bookman Old Style" w:hAnsi="Bookman Old Style"/>
        </w:rPr>
        <w:t>2</w:t>
      </w:r>
      <w:r w:rsidR="00F44BAC" w:rsidRPr="00EF5EB7">
        <w:rPr>
          <w:rFonts w:ascii="Bookman Old Style" w:hAnsi="Bookman Old Style"/>
        </w:rPr>
        <w:t xml:space="preserve"> O/P L1 &amp; O/P N1</w:t>
      </w:r>
    </w:p>
    <w:p w14:paraId="2A0CC7A9" w14:textId="28464153" w:rsidR="00F44BAC" w:rsidRPr="00EF5EB7" w:rsidRDefault="00F44BAC" w:rsidP="002C3A69">
      <w:pPr>
        <w:numPr>
          <w:ilvl w:val="0"/>
          <w:numId w:val="30"/>
        </w:numPr>
        <w:suppressAutoHyphens w:val="0"/>
        <w:spacing w:line="360" w:lineRule="auto"/>
        <w:rPr>
          <w:rFonts w:ascii="Bookman Old Style" w:hAnsi="Bookman Old Style"/>
        </w:rPr>
      </w:pPr>
      <w:r w:rsidRPr="00EF5EB7">
        <w:rPr>
          <w:rFonts w:ascii="Bookman Old Style" w:hAnsi="Bookman Old Style"/>
        </w:rPr>
        <w:t>Incase if UPS2 Inverter fails the Load of UPS1 will get transferred to UPS1 and O/P to PLC will go from UPS2 O/P L2 &amp; O/P N2,The Communication cable connected behind the UPS should be healthy.</w:t>
      </w:r>
    </w:p>
    <w:p w14:paraId="7AB47029" w14:textId="69159A9D" w:rsidR="002C3A69" w:rsidRPr="00EF5EB7" w:rsidRDefault="002C3A69" w:rsidP="002C3A69">
      <w:pPr>
        <w:suppressAutoHyphens w:val="0"/>
        <w:spacing w:line="360" w:lineRule="auto"/>
        <w:rPr>
          <w:rFonts w:ascii="Bookman Old Style" w:hAnsi="Bookman Old Style"/>
        </w:rPr>
      </w:pPr>
    </w:p>
    <w:p w14:paraId="7CD97A48" w14:textId="3E352906" w:rsidR="001952DD" w:rsidRPr="00EF5EB7" w:rsidRDefault="001952DD" w:rsidP="002C3A69">
      <w:pPr>
        <w:suppressAutoHyphens w:val="0"/>
        <w:spacing w:line="360" w:lineRule="auto"/>
        <w:rPr>
          <w:rFonts w:ascii="Bookman Old Style" w:hAnsi="Bookman Old Style"/>
        </w:rPr>
      </w:pPr>
    </w:p>
    <w:p w14:paraId="1873913E" w14:textId="2497A4A2" w:rsidR="001952DD" w:rsidRPr="00EF5EB7" w:rsidRDefault="001952DD" w:rsidP="002C3A69">
      <w:pPr>
        <w:suppressAutoHyphens w:val="0"/>
        <w:spacing w:line="360" w:lineRule="auto"/>
        <w:rPr>
          <w:rFonts w:ascii="Bookman Old Style" w:hAnsi="Bookman Old Style"/>
        </w:rPr>
      </w:pPr>
    </w:p>
    <w:p w14:paraId="060848F8" w14:textId="77777777" w:rsidR="00936224" w:rsidRPr="00EF5EB7" w:rsidRDefault="00936224" w:rsidP="002C3A69">
      <w:pPr>
        <w:rPr>
          <w:rFonts w:ascii="Bookman Old Style" w:hAnsi="Bookman Old Style"/>
          <w:b/>
          <w:u w:val="single"/>
        </w:rPr>
      </w:pPr>
    </w:p>
    <w:p w14:paraId="757FBAA8" w14:textId="77777777" w:rsidR="00936224" w:rsidRPr="00EF5EB7" w:rsidRDefault="00936224" w:rsidP="002C3A69">
      <w:pPr>
        <w:rPr>
          <w:rFonts w:ascii="Bookman Old Style" w:hAnsi="Bookman Old Style"/>
          <w:b/>
          <w:u w:val="single"/>
        </w:rPr>
      </w:pPr>
    </w:p>
    <w:p w14:paraId="773FD1B9" w14:textId="06E40AD1" w:rsidR="002C3A69" w:rsidRPr="00EF5EB7" w:rsidRDefault="002C3A69" w:rsidP="002C3A69">
      <w:pPr>
        <w:rPr>
          <w:rFonts w:ascii="Bookman Old Style" w:hAnsi="Bookman Old Style"/>
          <w:b/>
          <w:u w:val="single"/>
        </w:rPr>
      </w:pPr>
      <w:r w:rsidRPr="00EF5EB7">
        <w:rPr>
          <w:rFonts w:ascii="Bookman Old Style" w:hAnsi="Bookman Old Style"/>
          <w:b/>
          <w:u w:val="single"/>
        </w:rPr>
        <w:lastRenderedPageBreak/>
        <w:t>Change over and back up procedure</w:t>
      </w:r>
    </w:p>
    <w:p w14:paraId="665D97B9" w14:textId="77777777" w:rsidR="002C3A69" w:rsidRPr="00EF5EB7" w:rsidRDefault="002C3A69" w:rsidP="002C3A69">
      <w:pPr>
        <w:numPr>
          <w:ilvl w:val="0"/>
          <w:numId w:val="29"/>
        </w:numPr>
        <w:suppressAutoHyphens w:val="0"/>
        <w:spacing w:line="360" w:lineRule="auto"/>
        <w:rPr>
          <w:rFonts w:ascii="Bookman Old Style" w:hAnsi="Bookman Old Style"/>
        </w:rPr>
      </w:pPr>
      <w:r w:rsidRPr="00EF5EB7">
        <w:rPr>
          <w:rFonts w:ascii="Bookman Old Style" w:hAnsi="Bookman Old Style"/>
        </w:rPr>
        <w:t>Put off the mains of UPS1 and check the battery backup for minimum of 15 min.</w:t>
      </w:r>
    </w:p>
    <w:p w14:paraId="2F92753E" w14:textId="77777777" w:rsidR="002C3A69" w:rsidRPr="00EF5EB7" w:rsidRDefault="002C3A69" w:rsidP="002C3A69">
      <w:pPr>
        <w:numPr>
          <w:ilvl w:val="0"/>
          <w:numId w:val="29"/>
        </w:numPr>
        <w:suppressAutoHyphens w:val="0"/>
        <w:spacing w:line="360" w:lineRule="auto"/>
        <w:rPr>
          <w:rFonts w:ascii="Bookman Old Style" w:hAnsi="Bookman Old Style"/>
        </w:rPr>
      </w:pPr>
      <w:r w:rsidRPr="00EF5EB7">
        <w:rPr>
          <w:rFonts w:ascii="Bookman Old Style" w:hAnsi="Bookman Old Style"/>
        </w:rPr>
        <w:t>Put off the inverter of UPS 1, the load should changeover to UPS2</w:t>
      </w:r>
    </w:p>
    <w:p w14:paraId="20A8879E" w14:textId="77777777" w:rsidR="002C3A69" w:rsidRPr="00EF5EB7" w:rsidRDefault="002C3A69" w:rsidP="002C3A69">
      <w:pPr>
        <w:numPr>
          <w:ilvl w:val="0"/>
          <w:numId w:val="29"/>
        </w:numPr>
        <w:suppressAutoHyphens w:val="0"/>
        <w:spacing w:line="360" w:lineRule="auto"/>
        <w:rPr>
          <w:rFonts w:ascii="Bookman Old Style" w:hAnsi="Bookman Old Style"/>
        </w:rPr>
      </w:pPr>
      <w:r w:rsidRPr="00EF5EB7">
        <w:rPr>
          <w:rFonts w:ascii="Bookman Old Style" w:hAnsi="Bookman Old Style"/>
        </w:rPr>
        <w:t>Put off the mains of UPS 2 and check for battery backup for minimum of 15 min.</w:t>
      </w:r>
    </w:p>
    <w:p w14:paraId="7C6785CC" w14:textId="77777777" w:rsidR="002C3A69" w:rsidRPr="00EF5EB7" w:rsidRDefault="002C3A69" w:rsidP="002C3A69">
      <w:pPr>
        <w:numPr>
          <w:ilvl w:val="0"/>
          <w:numId w:val="29"/>
        </w:numPr>
        <w:suppressAutoHyphens w:val="0"/>
        <w:spacing w:line="360" w:lineRule="auto"/>
        <w:rPr>
          <w:rFonts w:ascii="Bookman Old Style" w:hAnsi="Bookman Old Style"/>
        </w:rPr>
      </w:pPr>
      <w:r w:rsidRPr="00EF5EB7">
        <w:rPr>
          <w:rFonts w:ascii="Bookman Old Style" w:hAnsi="Bookman Old Style"/>
        </w:rPr>
        <w:t>Put on the mains of the UPS 2 and UPS 1 and inverter of UPS 1.</w:t>
      </w:r>
    </w:p>
    <w:p w14:paraId="43D99166" w14:textId="7ABD18D8" w:rsidR="001952DD" w:rsidRPr="00EF5EB7" w:rsidRDefault="002C3A69" w:rsidP="002C3A69">
      <w:pPr>
        <w:numPr>
          <w:ilvl w:val="0"/>
          <w:numId w:val="29"/>
        </w:numPr>
        <w:suppressAutoHyphens w:val="0"/>
        <w:spacing w:line="360" w:lineRule="auto"/>
        <w:rPr>
          <w:rFonts w:ascii="Bookman Old Style" w:hAnsi="Bookman Old Style"/>
        </w:rPr>
      </w:pPr>
      <w:r w:rsidRPr="00EF5EB7">
        <w:rPr>
          <w:rFonts w:ascii="Bookman Old Style" w:hAnsi="Bookman Old Style"/>
        </w:rPr>
        <w:t>For transferring the load back to UPS 1</w:t>
      </w:r>
      <w:r w:rsidR="001952DD" w:rsidRPr="00EF5EB7">
        <w:rPr>
          <w:rFonts w:ascii="Bookman Old Style" w:hAnsi="Bookman Old Style"/>
        </w:rPr>
        <w:t xml:space="preserve">, One </w:t>
      </w:r>
      <w:r w:rsidRPr="00EF5EB7">
        <w:rPr>
          <w:rFonts w:ascii="Bookman Old Style" w:hAnsi="Bookman Old Style"/>
        </w:rPr>
        <w:t xml:space="preserve">need to </w:t>
      </w:r>
      <w:r w:rsidR="00C55B7D" w:rsidRPr="00EF5EB7">
        <w:rPr>
          <w:rFonts w:ascii="Bookman Old Style" w:hAnsi="Bookman Old Style"/>
        </w:rPr>
        <w:t xml:space="preserve">select the Parameter </w:t>
      </w:r>
      <w:r w:rsidR="001952DD" w:rsidRPr="00EF5EB7">
        <w:rPr>
          <w:rFonts w:ascii="Bookman Old Style" w:hAnsi="Bookman Old Style"/>
        </w:rPr>
        <w:t xml:space="preserve">on Display and </w:t>
      </w:r>
      <w:r w:rsidR="00C55B7D" w:rsidRPr="00EF5EB7">
        <w:rPr>
          <w:rFonts w:ascii="Bookman Old Style" w:hAnsi="Bookman Old Style"/>
        </w:rPr>
        <w:t xml:space="preserve">with UP/DOWN arrow </w:t>
      </w:r>
      <w:r w:rsidR="001952DD" w:rsidRPr="00EF5EB7">
        <w:rPr>
          <w:rFonts w:ascii="Bookman Old Style" w:hAnsi="Bookman Old Style"/>
        </w:rPr>
        <w:t>go to Control in Control Inverter ON Option is there you need to Press Enter load will be transferred from UPS 2 to UPS 1. Check the load at display of UPS 1</w:t>
      </w:r>
    </w:p>
    <w:p w14:paraId="7595C057" w14:textId="0D00ADA3" w:rsidR="004E2A4D" w:rsidRPr="00EF5EB7" w:rsidRDefault="004E2A4D" w:rsidP="004E2A4D">
      <w:pPr>
        <w:suppressAutoHyphens w:val="0"/>
        <w:spacing w:line="360" w:lineRule="auto"/>
        <w:rPr>
          <w:rFonts w:ascii="Bookman Old Style" w:hAnsi="Bookman Old Style"/>
        </w:rPr>
      </w:pPr>
    </w:p>
    <w:p w14:paraId="028DE6DA" w14:textId="5B56ED25" w:rsidR="006E6738" w:rsidRDefault="00641FD7" w:rsidP="006E6738">
      <w:pPr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 xml:space="preserve">MAINTENANCE </w:t>
      </w:r>
      <w:r w:rsidR="006E6738" w:rsidRPr="00EF5EB7">
        <w:rPr>
          <w:rFonts w:ascii="Bookman Old Style" w:hAnsi="Bookman Old Style"/>
          <w:b/>
          <w:u w:val="single"/>
        </w:rPr>
        <w:t xml:space="preserve">PROCEDURE </w:t>
      </w:r>
      <w:r w:rsidR="00543A17">
        <w:rPr>
          <w:rFonts w:ascii="Bookman Old Style" w:hAnsi="Bookman Old Style"/>
          <w:b/>
          <w:u w:val="single"/>
        </w:rPr>
        <w:t xml:space="preserve">&amp; WORKING </w:t>
      </w:r>
      <w:r w:rsidR="006E6738" w:rsidRPr="00EF5EB7">
        <w:rPr>
          <w:rFonts w:ascii="Bookman Old Style" w:hAnsi="Bookman Old Style"/>
          <w:b/>
          <w:u w:val="single"/>
        </w:rPr>
        <w:t xml:space="preserve">FOR </w:t>
      </w:r>
      <w:r w:rsidR="006E6738">
        <w:rPr>
          <w:rFonts w:ascii="Bookman Old Style" w:hAnsi="Bookman Old Style"/>
          <w:b/>
          <w:u w:val="single"/>
        </w:rPr>
        <w:t>BF2 BAGHOUSE, OVERHEAD &amp; LAB</w:t>
      </w:r>
      <w:r w:rsidR="006E6738" w:rsidRPr="00EF5EB7">
        <w:rPr>
          <w:rFonts w:ascii="Bookman Old Style" w:hAnsi="Bookman Old Style"/>
          <w:b/>
          <w:u w:val="single"/>
        </w:rPr>
        <w:t xml:space="preserve"> UPS:</w:t>
      </w:r>
    </w:p>
    <w:p w14:paraId="08190199" w14:textId="77777777" w:rsidR="00641FD7" w:rsidRPr="00EF5EB7" w:rsidRDefault="00641FD7" w:rsidP="006E6738">
      <w:pPr>
        <w:rPr>
          <w:rFonts w:ascii="Bookman Old Style" w:hAnsi="Bookman Old Style"/>
          <w:b/>
          <w:u w:val="single"/>
        </w:rPr>
      </w:pPr>
    </w:p>
    <w:p w14:paraId="62F7CE05" w14:textId="2BCC53F8" w:rsidR="00641FD7" w:rsidRDefault="00641FD7" w:rsidP="00641FD7">
      <w:pPr>
        <w:numPr>
          <w:ilvl w:val="0"/>
          <w:numId w:val="29"/>
        </w:numPr>
        <w:suppressAutoHyphens w:val="0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Inform the Lab In charge for Lab UPS maintenance and for BF2 Baghouse &amp; Overhead Ups Inform BF SS</w:t>
      </w:r>
      <w:r w:rsidR="00D00173">
        <w:rPr>
          <w:rFonts w:ascii="Bookman Old Style" w:hAnsi="Bookman Old Style"/>
        </w:rPr>
        <w:t>.</w:t>
      </w:r>
    </w:p>
    <w:p w14:paraId="121A6928" w14:textId="1929F1D9" w:rsidR="00D00173" w:rsidRDefault="00D00173" w:rsidP="00641FD7">
      <w:pPr>
        <w:numPr>
          <w:ilvl w:val="0"/>
          <w:numId w:val="29"/>
        </w:numPr>
        <w:suppressAutoHyphens w:val="0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Take Work permit while working on UPS.</w:t>
      </w:r>
    </w:p>
    <w:p w14:paraId="668818F1" w14:textId="4E7B0DAE" w:rsidR="00D00173" w:rsidRDefault="00D00173" w:rsidP="00641FD7">
      <w:pPr>
        <w:numPr>
          <w:ilvl w:val="0"/>
          <w:numId w:val="29"/>
        </w:numPr>
        <w:suppressAutoHyphens w:val="0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Switch OFF the Inverter by pressing the Button from the front panel of UPS.</w:t>
      </w:r>
    </w:p>
    <w:p w14:paraId="534F3159" w14:textId="52755A9E" w:rsidR="00D00173" w:rsidRDefault="00D00173" w:rsidP="00641FD7">
      <w:pPr>
        <w:numPr>
          <w:ilvl w:val="0"/>
          <w:numId w:val="29"/>
        </w:numPr>
        <w:suppressAutoHyphens w:val="0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Switch</w:t>
      </w:r>
      <w:r w:rsidR="00641FD7" w:rsidRPr="00EF5EB7">
        <w:rPr>
          <w:rFonts w:ascii="Bookman Old Style" w:hAnsi="Bookman Old Style"/>
        </w:rPr>
        <w:t xml:space="preserve"> </w:t>
      </w:r>
      <w:r w:rsidR="005E2BA3" w:rsidRPr="00EF5EB7">
        <w:rPr>
          <w:rFonts w:ascii="Bookman Old Style" w:hAnsi="Bookman Old Style"/>
        </w:rPr>
        <w:t>OFF</w:t>
      </w:r>
      <w:r w:rsidR="00641FD7" w:rsidRPr="00EF5EB7">
        <w:rPr>
          <w:rFonts w:ascii="Bookman Old Style" w:hAnsi="Bookman Old Style"/>
        </w:rPr>
        <w:t xml:space="preserve"> the </w:t>
      </w:r>
      <w:r w:rsidR="005E2BA3">
        <w:rPr>
          <w:rFonts w:ascii="Bookman Old Style" w:hAnsi="Bookman Old Style"/>
        </w:rPr>
        <w:t>M</w:t>
      </w:r>
      <w:r w:rsidR="00641FD7" w:rsidRPr="00EF5EB7">
        <w:rPr>
          <w:rFonts w:ascii="Bookman Old Style" w:hAnsi="Bookman Old Style"/>
        </w:rPr>
        <w:t xml:space="preserve">ains </w:t>
      </w:r>
      <w:r w:rsidR="00641FD7">
        <w:rPr>
          <w:rFonts w:ascii="Bookman Old Style" w:hAnsi="Bookman Old Style"/>
        </w:rPr>
        <w:t xml:space="preserve">Supply </w:t>
      </w:r>
      <w:r w:rsidR="00641FD7" w:rsidRPr="00EF5EB7">
        <w:rPr>
          <w:rFonts w:ascii="Bookman Old Style" w:hAnsi="Bookman Old Style"/>
        </w:rPr>
        <w:t>of UPS</w:t>
      </w:r>
      <w:r w:rsidR="005E2BA3">
        <w:rPr>
          <w:rFonts w:ascii="Bookman Old Style" w:hAnsi="Bookman Old Style"/>
        </w:rPr>
        <w:t>.</w:t>
      </w:r>
      <w:r w:rsidR="00641FD7" w:rsidRPr="00EF5EB7">
        <w:rPr>
          <w:rFonts w:ascii="Bookman Old Style" w:hAnsi="Bookman Old Style"/>
        </w:rPr>
        <w:t xml:space="preserve"> </w:t>
      </w:r>
    </w:p>
    <w:p w14:paraId="458D189B" w14:textId="6C425C16" w:rsidR="00D00173" w:rsidRDefault="00D00173" w:rsidP="00641FD7">
      <w:pPr>
        <w:numPr>
          <w:ilvl w:val="0"/>
          <w:numId w:val="29"/>
        </w:numPr>
        <w:suppressAutoHyphens w:val="0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Switch </w:t>
      </w:r>
      <w:r w:rsidR="005E2BA3">
        <w:rPr>
          <w:rFonts w:ascii="Bookman Old Style" w:hAnsi="Bookman Old Style"/>
        </w:rPr>
        <w:t>OFF</w:t>
      </w:r>
      <w:r>
        <w:rPr>
          <w:rFonts w:ascii="Bookman Old Style" w:hAnsi="Bookman Old Style"/>
        </w:rPr>
        <w:t xml:space="preserve"> the Battery MCB from the UPS back panel.</w:t>
      </w:r>
    </w:p>
    <w:p w14:paraId="0F2FC21B" w14:textId="1AABF416" w:rsidR="00D00173" w:rsidRDefault="00D00173" w:rsidP="00641FD7">
      <w:pPr>
        <w:numPr>
          <w:ilvl w:val="0"/>
          <w:numId w:val="29"/>
        </w:numPr>
        <w:suppressAutoHyphens w:val="0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Clean the UPS with Vacuum Cleaner/Blower</w:t>
      </w:r>
    </w:p>
    <w:p w14:paraId="4272E74C" w14:textId="1DF16D17" w:rsidR="00D00173" w:rsidRDefault="00D00173" w:rsidP="00641FD7">
      <w:pPr>
        <w:numPr>
          <w:ilvl w:val="0"/>
          <w:numId w:val="29"/>
        </w:numPr>
        <w:suppressAutoHyphens w:val="0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Check all the Power circuit &amp; Control circuit cable connection &amp; tightness.</w:t>
      </w:r>
    </w:p>
    <w:p w14:paraId="183247DC" w14:textId="7776F9E6" w:rsidR="00D00173" w:rsidRDefault="00D00173" w:rsidP="00641FD7">
      <w:pPr>
        <w:numPr>
          <w:ilvl w:val="0"/>
          <w:numId w:val="29"/>
        </w:numPr>
        <w:suppressAutoHyphens w:val="0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Check the Fuse of Power devices. </w:t>
      </w:r>
    </w:p>
    <w:p w14:paraId="3A31788B" w14:textId="090088CB" w:rsidR="00D00173" w:rsidRDefault="00D00173" w:rsidP="00641FD7">
      <w:pPr>
        <w:numPr>
          <w:ilvl w:val="0"/>
          <w:numId w:val="29"/>
        </w:numPr>
        <w:suppressAutoHyphens w:val="0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Check AC capacitor with Multimeter. </w:t>
      </w:r>
    </w:p>
    <w:p w14:paraId="5A7DD45D" w14:textId="0E59F3DB" w:rsidR="00D00173" w:rsidRDefault="00D00173" w:rsidP="00641FD7">
      <w:pPr>
        <w:numPr>
          <w:ilvl w:val="0"/>
          <w:numId w:val="29"/>
        </w:numPr>
        <w:suppressAutoHyphens w:val="0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Check all the control card healthy </w:t>
      </w:r>
      <w:r w:rsidR="005E2BA3">
        <w:rPr>
          <w:rFonts w:ascii="Bookman Old Style" w:hAnsi="Bookman Old Style"/>
        </w:rPr>
        <w:t>conditions.</w:t>
      </w:r>
      <w:r>
        <w:rPr>
          <w:rFonts w:ascii="Bookman Old Style" w:hAnsi="Bookman Old Style"/>
        </w:rPr>
        <w:t xml:space="preserve"> </w:t>
      </w:r>
    </w:p>
    <w:p w14:paraId="63BB8468" w14:textId="2C797550" w:rsidR="00D00173" w:rsidRDefault="00D00173" w:rsidP="00641FD7">
      <w:pPr>
        <w:numPr>
          <w:ilvl w:val="0"/>
          <w:numId w:val="29"/>
        </w:numPr>
        <w:suppressAutoHyphens w:val="0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Switch ON Main supply, after Display is ON wait for 5 Min and Switch ON the Inverter and then Switch ON the battery MCB.</w:t>
      </w:r>
    </w:p>
    <w:p w14:paraId="03163D59" w14:textId="35B3EC72" w:rsidR="00D00173" w:rsidRDefault="00D00173" w:rsidP="00641FD7">
      <w:pPr>
        <w:numPr>
          <w:ilvl w:val="0"/>
          <w:numId w:val="29"/>
        </w:numPr>
        <w:suppressAutoHyphens w:val="0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Switch ON Load </w:t>
      </w:r>
      <w:r w:rsidR="005E2BA3">
        <w:rPr>
          <w:rFonts w:ascii="Bookman Old Style" w:hAnsi="Bookman Old Style"/>
        </w:rPr>
        <w:t>MCB</w:t>
      </w:r>
    </w:p>
    <w:p w14:paraId="5CE8880F" w14:textId="591D9F2B" w:rsidR="00D00173" w:rsidRDefault="00D00173" w:rsidP="00641FD7">
      <w:pPr>
        <w:numPr>
          <w:ilvl w:val="0"/>
          <w:numId w:val="29"/>
        </w:numPr>
        <w:suppressAutoHyphens w:val="0"/>
        <w:spacing w:line="360" w:lineRule="auto"/>
        <w:rPr>
          <w:rFonts w:ascii="Bookman Old Style" w:hAnsi="Bookman Old Style"/>
        </w:rPr>
      </w:pPr>
      <w:r w:rsidRPr="00D00173">
        <w:rPr>
          <w:rFonts w:ascii="Bookman Old Style" w:hAnsi="Bookman Old Style"/>
        </w:rPr>
        <w:t xml:space="preserve">Then Put OFF main input supply for checking the battery backup, After 30 </w:t>
      </w:r>
      <w:r w:rsidR="005E2BA3" w:rsidRPr="00D00173">
        <w:rPr>
          <w:rFonts w:ascii="Bookman Old Style" w:hAnsi="Bookman Old Style"/>
        </w:rPr>
        <w:t>min Check</w:t>
      </w:r>
      <w:r w:rsidRPr="00D00173">
        <w:rPr>
          <w:rFonts w:ascii="Bookman Old Style" w:hAnsi="Bookman Old Style"/>
        </w:rPr>
        <w:t xml:space="preserve"> individual battery voltage and note the readings</w:t>
      </w:r>
      <w:r>
        <w:rPr>
          <w:rFonts w:ascii="Bookman Old Style" w:hAnsi="Bookman Old Style"/>
        </w:rPr>
        <w:t>.</w:t>
      </w:r>
    </w:p>
    <w:p w14:paraId="3EB16067" w14:textId="64A512BA" w:rsidR="00D00173" w:rsidRPr="00D00173" w:rsidRDefault="00D00173" w:rsidP="00641FD7">
      <w:pPr>
        <w:numPr>
          <w:ilvl w:val="0"/>
          <w:numId w:val="29"/>
        </w:numPr>
        <w:suppressAutoHyphens w:val="0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Then Switch ON Mains Input Supply </w:t>
      </w:r>
    </w:p>
    <w:p w14:paraId="18DDE196" w14:textId="77777777" w:rsidR="006E6738" w:rsidRPr="00EF5EB7" w:rsidRDefault="006E6738" w:rsidP="006E6738">
      <w:pPr>
        <w:rPr>
          <w:rFonts w:ascii="Bookman Old Style" w:hAnsi="Bookman Old Style"/>
          <w:b/>
          <w:u w:val="single"/>
        </w:rPr>
      </w:pPr>
    </w:p>
    <w:p w14:paraId="301A7882" w14:textId="40ECBB73" w:rsidR="006E6738" w:rsidRDefault="007A1D42" w:rsidP="009A6128">
      <w:pPr>
        <w:spacing w:before="100" w:beforeAutospacing="1" w:after="100" w:afterAutospacing="1"/>
        <w:rPr>
          <w:b/>
          <w:bCs/>
          <w:lang w:val="fr-FR" w:eastAsia="en-IN"/>
        </w:rPr>
      </w:pPr>
      <w:r>
        <w:rPr>
          <w:noProof/>
        </w:rPr>
        <w:drawing>
          <wp:inline distT="0" distB="0" distL="0" distR="0" wp14:anchorId="54E001D8" wp14:editId="45A51668">
            <wp:extent cx="5345430" cy="4356100"/>
            <wp:effectExtent l="0" t="0" r="7620" b="6350"/>
            <wp:docPr id="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6128" w:rsidRPr="00024724">
        <w:rPr>
          <w:b/>
          <w:bCs/>
          <w:lang w:val="fr-FR" w:eastAsia="en-IN"/>
        </w:rPr>
        <w:t xml:space="preserve">          </w:t>
      </w:r>
    </w:p>
    <w:p w14:paraId="4BA14B32" w14:textId="5F8FF0EC" w:rsidR="009A6128" w:rsidRPr="000B56A0" w:rsidRDefault="009A6128" w:rsidP="009A6128">
      <w:pPr>
        <w:spacing w:before="100" w:beforeAutospacing="1" w:after="100" w:afterAutospacing="1"/>
        <w:rPr>
          <w:b/>
          <w:bCs/>
          <w:u w:val="single"/>
          <w:lang w:val="fr-FR" w:eastAsia="en-IN"/>
        </w:rPr>
      </w:pPr>
      <w:r w:rsidRPr="00024724">
        <w:rPr>
          <w:b/>
          <w:bCs/>
          <w:lang w:val="fr-FR" w:eastAsia="en-IN"/>
        </w:rPr>
        <w:t xml:space="preserve">                    </w:t>
      </w:r>
      <w:r>
        <w:rPr>
          <w:b/>
          <w:bCs/>
          <w:u w:val="single"/>
          <w:lang w:val="fr-FR" w:eastAsia="en-IN"/>
        </w:rPr>
        <w:t xml:space="preserve"> </w:t>
      </w:r>
      <w:r w:rsidRPr="000B56A0">
        <w:rPr>
          <w:b/>
          <w:bCs/>
          <w:u w:val="single"/>
          <w:lang w:val="fr-FR" w:eastAsia="en-IN"/>
        </w:rPr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9A6128" w:rsidRPr="001E642A" w14:paraId="76409451" w14:textId="77777777" w:rsidTr="00E64E00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05CE9FB3" w14:textId="77777777" w:rsidR="009A6128" w:rsidRPr="007C1842" w:rsidRDefault="009A6128" w:rsidP="00E64E00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4408" w14:textId="77777777" w:rsidR="009A6128" w:rsidRPr="007C1842" w:rsidRDefault="009A6128" w:rsidP="00E64E00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BD4FB" w14:textId="77777777" w:rsidR="009A6128" w:rsidRPr="007C1842" w:rsidRDefault="009A6128" w:rsidP="00E64E00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9964E24" w14:textId="77777777" w:rsidR="009A6128" w:rsidRPr="007C1842" w:rsidRDefault="009A6128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9A6128" w:rsidRPr="001E642A" w14:paraId="6AA2EFB7" w14:textId="77777777" w:rsidTr="00E64E00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2686CE14" w14:textId="76DDA01E" w:rsidR="009A6128" w:rsidRPr="007C1842" w:rsidRDefault="006E6738" w:rsidP="00E64E00">
            <w:pPr>
              <w:pStyle w:val="Header"/>
              <w:ind w:right="-108"/>
            </w:pPr>
            <w:r>
              <w:t>13.09.2023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9CA96A" w14:textId="0A35A20B" w:rsidR="009A6128" w:rsidRPr="007C1842" w:rsidRDefault="006E6738" w:rsidP="00E64E00">
            <w:pPr>
              <w:pStyle w:val="Header"/>
              <w:ind w:right="-151"/>
            </w:pPr>
            <w:r>
              <w:t>Objective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1BFA4F" w14:textId="1E7EF63A" w:rsidR="009A6128" w:rsidRPr="007C1842" w:rsidRDefault="006E6738" w:rsidP="00E64E00">
            <w:pPr>
              <w:pStyle w:val="Header"/>
              <w:jc w:val="both"/>
            </w:pPr>
            <w:r>
              <w:t>Added BF2 Baghouse &amp; Overhead UPS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95E8861" w14:textId="0B1C1C50" w:rsidR="009A6128" w:rsidRPr="007C1842" w:rsidRDefault="006E6738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  <w:r>
              <w:t>03</w:t>
            </w:r>
          </w:p>
        </w:tc>
      </w:tr>
      <w:tr w:rsidR="006E6738" w:rsidRPr="001E642A" w14:paraId="0A2273C6" w14:textId="77777777" w:rsidTr="00E64E00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07D330B3" w14:textId="04255CCD" w:rsidR="006E6738" w:rsidRPr="007C1842" w:rsidRDefault="006E6738" w:rsidP="006E6738">
            <w:pPr>
              <w:pStyle w:val="Header"/>
              <w:ind w:right="-108"/>
            </w:pPr>
            <w:r>
              <w:t>13.09.2023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00081C" w14:textId="34D5CE06" w:rsidR="006E6738" w:rsidRPr="007C1842" w:rsidRDefault="006E6738" w:rsidP="006E6738">
            <w:pPr>
              <w:pStyle w:val="Header"/>
              <w:ind w:right="-151"/>
            </w:pPr>
            <w:r>
              <w:t>Scope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440625" w14:textId="560B4086" w:rsidR="006E6738" w:rsidRPr="007C1842" w:rsidRDefault="006E6738" w:rsidP="006E6738">
            <w:pPr>
              <w:pStyle w:val="Header"/>
              <w:jc w:val="both"/>
            </w:pPr>
            <w:r>
              <w:t>Added BF2 Baghouse &amp; Overhead UPS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4AC8978" w14:textId="7D2DB253" w:rsidR="006E6738" w:rsidRPr="007C1842" w:rsidRDefault="006E6738" w:rsidP="006E6738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  <w:r>
              <w:t>03</w:t>
            </w:r>
          </w:p>
        </w:tc>
      </w:tr>
      <w:tr w:rsidR="006E6738" w:rsidRPr="001E642A" w14:paraId="7B9151DD" w14:textId="77777777" w:rsidTr="00E64E00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31E93BFE" w14:textId="11E09939" w:rsidR="006E6738" w:rsidRDefault="006E6738" w:rsidP="006E6738">
            <w:pPr>
              <w:pStyle w:val="Header"/>
              <w:ind w:right="-108"/>
            </w:pPr>
            <w:r>
              <w:t>13.09.2023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AF5F41" w14:textId="65F29D1D" w:rsidR="006E6738" w:rsidRDefault="006E6738" w:rsidP="006E6738">
            <w:pPr>
              <w:pStyle w:val="Header"/>
              <w:ind w:right="-151"/>
            </w:pPr>
            <w:r>
              <w:t>Procedure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E63499" w14:textId="37B232B2" w:rsidR="006E6738" w:rsidRDefault="006E6738" w:rsidP="006E6738">
            <w:pPr>
              <w:pStyle w:val="Header"/>
              <w:jc w:val="both"/>
            </w:pPr>
            <w:r>
              <w:t xml:space="preserve">Added BF2 Baghouse, Overhead &amp; LAB Ups 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77CD8AE" w14:textId="5DCB2781" w:rsidR="006E6738" w:rsidRDefault="006E6738" w:rsidP="006E6738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  <w:r>
              <w:t>03</w:t>
            </w:r>
          </w:p>
        </w:tc>
      </w:tr>
      <w:tr w:rsidR="006E6738" w:rsidRPr="001E642A" w14:paraId="6121960B" w14:textId="77777777" w:rsidTr="00E64E00">
        <w:tc>
          <w:tcPr>
            <w:tcW w:w="1277" w:type="dxa"/>
            <w:tcBorders>
              <w:right w:val="nil"/>
            </w:tcBorders>
          </w:tcPr>
          <w:p w14:paraId="66C028BA" w14:textId="77777777" w:rsidR="006E6738" w:rsidRPr="007C1842" w:rsidRDefault="006E6738" w:rsidP="006E6738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74E75171" w14:textId="77777777" w:rsidR="006E6738" w:rsidRPr="007C1842" w:rsidRDefault="006E6738" w:rsidP="006E6738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692C4F23" w14:textId="77777777" w:rsidR="006E6738" w:rsidRPr="007C1842" w:rsidRDefault="006E6738" w:rsidP="006E6738">
            <w:pPr>
              <w:pStyle w:val="BodyText"/>
            </w:pPr>
          </w:p>
        </w:tc>
        <w:tc>
          <w:tcPr>
            <w:tcW w:w="992" w:type="dxa"/>
            <w:tcBorders>
              <w:left w:val="nil"/>
            </w:tcBorders>
          </w:tcPr>
          <w:p w14:paraId="63E4F1EA" w14:textId="77777777" w:rsidR="006E6738" w:rsidRPr="007C1842" w:rsidRDefault="006E6738" w:rsidP="006E6738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0DFAAF48" w14:textId="77777777" w:rsidR="004E2A4D" w:rsidRPr="00EF5EB7" w:rsidRDefault="004E2A4D" w:rsidP="004E2A4D">
      <w:pPr>
        <w:suppressAutoHyphens w:val="0"/>
        <w:spacing w:line="360" w:lineRule="auto"/>
        <w:rPr>
          <w:rFonts w:ascii="Bookman Old Style" w:hAnsi="Bookman Old Style"/>
        </w:rPr>
      </w:pP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02"/>
        <w:gridCol w:w="3402"/>
      </w:tblGrid>
      <w:tr w:rsidR="00EF5EB7" w:rsidRPr="001F4E12" w14:paraId="0148C312" w14:textId="77777777" w:rsidTr="00DA325D">
        <w:trPr>
          <w:trHeight w:val="316"/>
          <w:jc w:val="center"/>
        </w:trPr>
        <w:tc>
          <w:tcPr>
            <w:tcW w:w="3681" w:type="dxa"/>
            <w:shd w:val="clear" w:color="auto" w:fill="auto"/>
          </w:tcPr>
          <w:p w14:paraId="4C50F516" w14:textId="77777777" w:rsidR="00EF5EB7" w:rsidRPr="001F4E12" w:rsidRDefault="00EF5EB7" w:rsidP="00DA325D">
            <w:pPr>
              <w:suppressAutoHyphens w:val="0"/>
              <w:rPr>
                <w:rFonts w:ascii="Bookman Old Style" w:hAnsi="Bookman Old Style"/>
                <w:b/>
              </w:rPr>
            </w:pPr>
            <w:bookmarkStart w:id="0" w:name="Wrk_Inst_Elec_Panels"/>
            <w:bookmarkStart w:id="1" w:name="_Hlk145497818"/>
            <w:bookmarkEnd w:id="0"/>
            <w:r w:rsidRPr="001F4E12">
              <w:rPr>
                <w:rFonts w:ascii="Bookman Old Style" w:hAnsi="Bookman Old Style"/>
                <w:b/>
              </w:rPr>
              <w:t xml:space="preserve">Prepared By: </w:t>
            </w:r>
          </w:p>
          <w:p w14:paraId="58D71FC9" w14:textId="77777777" w:rsidR="00EF5EB7" w:rsidRPr="001F4E12" w:rsidRDefault="00EF5EB7" w:rsidP="00DA325D">
            <w:pPr>
              <w:suppressAutoHyphens w:val="0"/>
              <w:rPr>
                <w:rFonts w:ascii="Bookman Old Style" w:hAnsi="Bookman Old Style"/>
              </w:rPr>
            </w:pPr>
            <w:r w:rsidRPr="001F4E12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3402" w:type="dxa"/>
            <w:shd w:val="clear" w:color="auto" w:fill="auto"/>
          </w:tcPr>
          <w:p w14:paraId="4FEB5735" w14:textId="77777777" w:rsidR="00EF5EB7" w:rsidRPr="001F4E12" w:rsidRDefault="00EF5EB7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Reviewed &amp; Issued By: </w:t>
            </w:r>
          </w:p>
          <w:p w14:paraId="127D6965" w14:textId="77777777" w:rsidR="00EF5EB7" w:rsidRPr="001F4E12" w:rsidRDefault="00EF5EB7" w:rsidP="00DA325D">
            <w:pPr>
              <w:suppressAutoHyphens w:val="0"/>
              <w:rPr>
                <w:rFonts w:ascii="Bookman Old Style" w:hAnsi="Bookman Old Style"/>
              </w:rPr>
            </w:pPr>
            <w:r w:rsidRPr="001F4E12">
              <w:rPr>
                <w:rFonts w:ascii="Bookman Old Style" w:hAnsi="Bookman Old Style"/>
              </w:rPr>
              <w:t>Management Representative</w:t>
            </w:r>
          </w:p>
        </w:tc>
        <w:tc>
          <w:tcPr>
            <w:tcW w:w="3402" w:type="dxa"/>
            <w:shd w:val="clear" w:color="auto" w:fill="auto"/>
          </w:tcPr>
          <w:p w14:paraId="7040F2B3" w14:textId="77777777" w:rsidR="00EF5EB7" w:rsidRPr="001F4E12" w:rsidRDefault="00EF5EB7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Approved By: </w:t>
            </w:r>
          </w:p>
          <w:p w14:paraId="06ABA0E9" w14:textId="77777777" w:rsidR="00EF5EB7" w:rsidRPr="001F4E12" w:rsidRDefault="00EF5EB7" w:rsidP="00DA325D">
            <w:pPr>
              <w:suppressAutoHyphens w:val="0"/>
              <w:rPr>
                <w:rFonts w:ascii="Bookman Old Style" w:hAnsi="Bookman Old Style"/>
              </w:rPr>
            </w:pPr>
            <w:r w:rsidRPr="001F4E12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EF5EB7" w:rsidRPr="001F4E12" w14:paraId="63C551A5" w14:textId="77777777" w:rsidTr="00DA325D">
        <w:trPr>
          <w:trHeight w:val="797"/>
          <w:jc w:val="center"/>
        </w:trPr>
        <w:tc>
          <w:tcPr>
            <w:tcW w:w="3681" w:type="dxa"/>
            <w:shd w:val="clear" w:color="auto" w:fill="auto"/>
          </w:tcPr>
          <w:p w14:paraId="5F703465" w14:textId="77777777" w:rsidR="00EF5EB7" w:rsidRPr="001F4E12" w:rsidRDefault="00EF5EB7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>Signature:</w:t>
            </w:r>
          </w:p>
        </w:tc>
        <w:tc>
          <w:tcPr>
            <w:tcW w:w="3402" w:type="dxa"/>
            <w:shd w:val="clear" w:color="auto" w:fill="auto"/>
          </w:tcPr>
          <w:p w14:paraId="6E9702FF" w14:textId="77777777" w:rsidR="00EF5EB7" w:rsidRPr="001F4E12" w:rsidRDefault="00EF5EB7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>Signature:</w:t>
            </w:r>
          </w:p>
        </w:tc>
        <w:tc>
          <w:tcPr>
            <w:tcW w:w="3402" w:type="dxa"/>
            <w:shd w:val="clear" w:color="auto" w:fill="auto"/>
          </w:tcPr>
          <w:p w14:paraId="325AE30E" w14:textId="77777777" w:rsidR="00EF5EB7" w:rsidRPr="001F4E12" w:rsidRDefault="00EF5EB7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>Signature:</w:t>
            </w:r>
          </w:p>
        </w:tc>
      </w:tr>
      <w:tr w:rsidR="00EF5EB7" w:rsidRPr="001F4E12" w14:paraId="0AAD90A3" w14:textId="77777777" w:rsidTr="00DA325D">
        <w:trPr>
          <w:trHeight w:val="259"/>
          <w:jc w:val="center"/>
        </w:trPr>
        <w:tc>
          <w:tcPr>
            <w:tcW w:w="3681" w:type="dxa"/>
            <w:shd w:val="clear" w:color="auto" w:fill="auto"/>
          </w:tcPr>
          <w:p w14:paraId="23DA24AC" w14:textId="77777777" w:rsidR="00EF5EB7" w:rsidRPr="001F4E12" w:rsidRDefault="00EF5EB7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 Date: </w:t>
            </w:r>
            <w:r w:rsidRPr="001F4E12">
              <w:rPr>
                <w:rFonts w:ascii="Bookman Old Style" w:hAnsi="Bookman Old Style"/>
                <w:bCs/>
              </w:rPr>
              <w:t>13.09.2023</w:t>
            </w:r>
          </w:p>
        </w:tc>
        <w:tc>
          <w:tcPr>
            <w:tcW w:w="3402" w:type="dxa"/>
            <w:shd w:val="clear" w:color="auto" w:fill="auto"/>
          </w:tcPr>
          <w:p w14:paraId="02BDAC63" w14:textId="77777777" w:rsidR="00EF5EB7" w:rsidRPr="001F4E12" w:rsidRDefault="00EF5EB7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 Date: </w:t>
            </w:r>
            <w:r w:rsidRPr="001F4E12">
              <w:rPr>
                <w:rFonts w:ascii="Bookman Old Style" w:hAnsi="Bookman Old Style"/>
                <w:bCs/>
              </w:rPr>
              <w:t>13.09.2023</w:t>
            </w:r>
          </w:p>
        </w:tc>
        <w:tc>
          <w:tcPr>
            <w:tcW w:w="3402" w:type="dxa"/>
            <w:shd w:val="clear" w:color="auto" w:fill="auto"/>
          </w:tcPr>
          <w:p w14:paraId="418AF388" w14:textId="77777777" w:rsidR="00EF5EB7" w:rsidRPr="001F4E12" w:rsidRDefault="00EF5EB7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1F4E12">
              <w:rPr>
                <w:rFonts w:ascii="Bookman Old Style" w:hAnsi="Bookman Old Style"/>
                <w:b/>
              </w:rPr>
              <w:t xml:space="preserve">Review Date: </w:t>
            </w:r>
            <w:r w:rsidRPr="001F4E12">
              <w:rPr>
                <w:rFonts w:ascii="Bookman Old Style" w:hAnsi="Bookman Old Style"/>
                <w:bCs/>
              </w:rPr>
              <w:t>13.09.2023</w:t>
            </w:r>
          </w:p>
        </w:tc>
      </w:tr>
      <w:tr w:rsidR="00EF5EB7" w:rsidRPr="001F4E12" w14:paraId="63E8B24D" w14:textId="77777777" w:rsidTr="00DA325D">
        <w:trPr>
          <w:trHeight w:val="259"/>
          <w:jc w:val="center"/>
        </w:trPr>
        <w:tc>
          <w:tcPr>
            <w:tcW w:w="3681" w:type="dxa"/>
            <w:shd w:val="clear" w:color="auto" w:fill="auto"/>
          </w:tcPr>
          <w:p w14:paraId="3F927ABB" w14:textId="77777777" w:rsidR="00EF5EB7" w:rsidRPr="001F4E12" w:rsidRDefault="00EF5EB7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717B36A4" w14:textId="77777777" w:rsidR="00EF5EB7" w:rsidRPr="001F4E12" w:rsidRDefault="00EF5EB7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1EEC2233" w14:textId="77777777" w:rsidR="00EF5EB7" w:rsidRPr="001F4E12" w:rsidRDefault="00EF5EB7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</w:tr>
      <w:bookmarkEnd w:id="1"/>
    </w:tbl>
    <w:p w14:paraId="7D828CA7" w14:textId="77777777" w:rsidR="006B3422" w:rsidRPr="00EF5EB7" w:rsidRDefault="006B3422" w:rsidP="004A1671">
      <w:pPr>
        <w:rPr>
          <w:rFonts w:ascii="Bookman Old Style" w:hAnsi="Bookman Old Style"/>
        </w:rPr>
      </w:pPr>
    </w:p>
    <w:sectPr w:rsidR="006B3422" w:rsidRPr="00EF5EB7" w:rsidSect="00865FAD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8" w:right="566" w:bottom="1080" w:left="1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357A2" w14:textId="77777777" w:rsidR="009A3861" w:rsidRDefault="009A3861" w:rsidP="00F3383A">
      <w:r>
        <w:separator/>
      </w:r>
    </w:p>
  </w:endnote>
  <w:endnote w:type="continuationSeparator" w:id="0">
    <w:p w14:paraId="3BEC23CC" w14:textId="77777777" w:rsidR="009A3861" w:rsidRDefault="009A3861" w:rsidP="00F33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1A05C" w14:textId="5F144DB8" w:rsidR="00EF5EB7" w:rsidRDefault="00EF5E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8F67F89" wp14:editId="59530FC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825739230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8305FA" w14:textId="1888F9E0" w:rsidR="00EF5EB7" w:rsidRPr="00EF5EB7" w:rsidRDefault="00EF5EB7" w:rsidP="00EF5EB7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EF5EB7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F67F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 (C4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178305FA" w14:textId="1888F9E0" w:rsidR="00EF5EB7" w:rsidRPr="00EF5EB7" w:rsidRDefault="00EF5EB7" w:rsidP="00EF5EB7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EF5EB7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E597F" w14:textId="21064AF5" w:rsidR="00F3383A" w:rsidRDefault="00EF5EB7" w:rsidP="00F3383A">
    <w:pPr>
      <w:pStyle w:val="Footer"/>
    </w:pPr>
    <w:r>
      <w:rPr>
        <w:i/>
        <w:iCs/>
        <w:noProof/>
        <w:sz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9764BF5" wp14:editId="4C61FB3F">
              <wp:simplePos x="742950" y="101092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753377356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87A096" w14:textId="19285889" w:rsidR="00EF5EB7" w:rsidRPr="00EF5EB7" w:rsidRDefault="00EF5EB7" w:rsidP="00EF5EB7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EF5EB7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764BF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 (C4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2787A096" w14:textId="19285889" w:rsidR="00EF5EB7" w:rsidRPr="00EF5EB7" w:rsidRDefault="00EF5EB7" w:rsidP="00EF5EB7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EF5EB7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3383A">
      <w:rPr>
        <w:i/>
        <w:iCs/>
        <w:sz w:val="16"/>
      </w:rPr>
      <w:t xml:space="preserve">Hard copy is not mandatory. This document is controlled by distribution through Sesa intranet portal. If hard copy is to be used, it shall be stamped with seal of </w:t>
    </w:r>
    <w:r w:rsidR="00F3383A">
      <w:rPr>
        <w:i/>
        <w:iCs/>
        <w:color w:val="FF0000"/>
        <w:sz w:val="16"/>
      </w:rPr>
      <w:t xml:space="preserve">Controlled Copy </w:t>
    </w:r>
    <w:r w:rsidR="00F3383A">
      <w:rPr>
        <w:i/>
        <w:iCs/>
        <w:sz w:val="16"/>
      </w:rPr>
      <w:t>in Red.  </w:t>
    </w:r>
  </w:p>
  <w:p w14:paraId="0D2C0AC5" w14:textId="77777777" w:rsidR="00F3383A" w:rsidRDefault="00F3383A">
    <w:pPr>
      <w:pStyle w:val="Footer"/>
    </w:pPr>
  </w:p>
  <w:p w14:paraId="6DA5F2CB" w14:textId="77777777" w:rsidR="00F3383A" w:rsidRDefault="00F338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00BE1" w14:textId="5228F19F" w:rsidR="00EF5EB7" w:rsidRDefault="00EF5E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7CA4060" wp14:editId="4549910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344844322" name="Text Box 1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CAD05E" w14:textId="68A8A394" w:rsidR="00EF5EB7" w:rsidRPr="00EF5EB7" w:rsidRDefault="00EF5EB7" w:rsidP="00EF5EB7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EF5EB7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CA40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 (C4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7DCAD05E" w14:textId="68A8A394" w:rsidR="00EF5EB7" w:rsidRPr="00EF5EB7" w:rsidRDefault="00EF5EB7" w:rsidP="00EF5EB7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EF5EB7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8CAB8" w14:textId="77777777" w:rsidR="009A3861" w:rsidRDefault="009A3861" w:rsidP="00F3383A">
      <w:r>
        <w:separator/>
      </w:r>
    </w:p>
  </w:footnote>
  <w:footnote w:type="continuationSeparator" w:id="0">
    <w:p w14:paraId="5069A1E9" w14:textId="77777777" w:rsidR="009A3861" w:rsidRDefault="009A3861" w:rsidP="00F33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F45D8" w14:textId="77777777" w:rsidR="00F3383A" w:rsidRDefault="00F3383A">
    <w:pPr>
      <w:pStyle w:val="Header"/>
    </w:pPr>
  </w:p>
  <w:tbl>
    <w:tblPr>
      <w:tblW w:w="10745" w:type="dxa"/>
      <w:tblInd w:w="-5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4224"/>
      <w:gridCol w:w="1871"/>
      <w:gridCol w:w="2665"/>
    </w:tblGrid>
    <w:tr w:rsidR="00EF5EB7" w14:paraId="683C370A" w14:textId="77777777" w:rsidTr="00DA325D">
      <w:trPr>
        <w:trHeight w:val="251"/>
      </w:trPr>
      <w:tc>
        <w:tcPr>
          <w:tcW w:w="1985" w:type="dxa"/>
          <w:vMerge w:val="restart"/>
          <w:vAlign w:val="center"/>
        </w:tcPr>
        <w:p w14:paraId="533FD6B0" w14:textId="77777777" w:rsidR="00EF5EB7" w:rsidRDefault="00EF5EB7" w:rsidP="00EF5EB7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462B19D9" wp14:editId="7E8B6C79">
                <wp:extent cx="1217930" cy="730250"/>
                <wp:effectExtent l="0" t="0" r="1270" b="0"/>
                <wp:docPr id="536160111" name="Picture 536160111" descr="A blue and green text on a white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6160111" name="Picture 536160111" descr="A blue and green text on a white backgroun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31C0710" w14:textId="77777777" w:rsidR="00EF5EB7" w:rsidRDefault="00EF5EB7" w:rsidP="00EF5EB7">
          <w:pPr>
            <w:pStyle w:val="Header"/>
            <w:jc w:val="center"/>
          </w:pPr>
        </w:p>
      </w:tc>
      <w:tc>
        <w:tcPr>
          <w:tcW w:w="4224" w:type="dxa"/>
        </w:tcPr>
        <w:p w14:paraId="7547C494" w14:textId="77777777" w:rsidR="00EF5EB7" w:rsidRDefault="00EF5EB7" w:rsidP="00EF5EB7">
          <w:pPr>
            <w:pStyle w:val="Header"/>
            <w:jc w:val="center"/>
            <w:rPr>
              <w:b/>
            </w:rPr>
          </w:pPr>
          <w:r w:rsidRPr="005B6EB0">
            <w:rPr>
              <w:b/>
            </w:rPr>
            <w:t xml:space="preserve">VEDANTA LIMITED  </w:t>
          </w:r>
        </w:p>
        <w:p w14:paraId="5D4D64D0" w14:textId="77777777" w:rsidR="00EF5EB7" w:rsidRPr="007E18EB" w:rsidRDefault="00EF5EB7" w:rsidP="00EF5EB7">
          <w:pPr>
            <w:pStyle w:val="Header"/>
            <w:jc w:val="center"/>
            <w:rPr>
              <w:b/>
            </w:rPr>
          </w:pPr>
          <w:r>
            <w:rPr>
              <w:b/>
            </w:rPr>
            <w:t>VALUE ADDED BUSINESS</w:t>
          </w:r>
        </w:p>
      </w:tc>
      <w:tc>
        <w:tcPr>
          <w:tcW w:w="1871" w:type="dxa"/>
        </w:tcPr>
        <w:p w14:paraId="7D2173EC" w14:textId="77777777" w:rsidR="00EF5EB7" w:rsidRPr="00E93422" w:rsidRDefault="00EF5EB7" w:rsidP="00EF5EB7">
          <w:pPr>
            <w:pStyle w:val="Header"/>
            <w:rPr>
              <w:b/>
            </w:rPr>
          </w:pPr>
          <w:r w:rsidRPr="00E93422">
            <w:rPr>
              <w:b/>
            </w:rPr>
            <w:t>Document No.:</w:t>
          </w:r>
        </w:p>
      </w:tc>
      <w:tc>
        <w:tcPr>
          <w:tcW w:w="2665" w:type="dxa"/>
        </w:tcPr>
        <w:p w14:paraId="07692850" w14:textId="00CE7B32" w:rsidR="00EF5EB7" w:rsidRPr="00E93422" w:rsidRDefault="00EF5EB7" w:rsidP="00EF5EB7">
          <w:pPr>
            <w:pStyle w:val="Header"/>
            <w:rPr>
              <w:b/>
            </w:rPr>
          </w:pPr>
          <w:r w:rsidRPr="00E93422">
            <w:rPr>
              <w:b/>
            </w:rPr>
            <w:t>VL/IMS/VAB/PID-1/INST/</w:t>
          </w:r>
          <w:r>
            <w:rPr>
              <w:b/>
            </w:rPr>
            <w:t>WI</w:t>
          </w:r>
          <w:r w:rsidRPr="00E93422">
            <w:rPr>
              <w:b/>
            </w:rPr>
            <w:t>/</w:t>
          </w:r>
          <w:r>
            <w:rPr>
              <w:b/>
            </w:rPr>
            <w:t>19</w:t>
          </w:r>
        </w:p>
      </w:tc>
    </w:tr>
    <w:tr w:rsidR="00EF5EB7" w14:paraId="66706AA2" w14:textId="77777777" w:rsidTr="00DA325D">
      <w:trPr>
        <w:trHeight w:val="143"/>
      </w:trPr>
      <w:tc>
        <w:tcPr>
          <w:tcW w:w="1985" w:type="dxa"/>
          <w:vMerge/>
        </w:tcPr>
        <w:p w14:paraId="69185A64" w14:textId="77777777" w:rsidR="00EF5EB7" w:rsidRDefault="00EF5EB7" w:rsidP="00EF5EB7">
          <w:pPr>
            <w:pStyle w:val="Header"/>
          </w:pPr>
        </w:p>
      </w:tc>
      <w:tc>
        <w:tcPr>
          <w:tcW w:w="4224" w:type="dxa"/>
        </w:tcPr>
        <w:p w14:paraId="66508D69" w14:textId="77777777" w:rsidR="00EF5EB7" w:rsidRPr="007E18EB" w:rsidRDefault="00EF5EB7" w:rsidP="00EF5EB7">
          <w:pPr>
            <w:pStyle w:val="Header"/>
            <w:jc w:val="center"/>
            <w:rPr>
              <w:b/>
            </w:rPr>
          </w:pPr>
          <w:r w:rsidRPr="007E18EB">
            <w:rPr>
              <w:b/>
            </w:rPr>
            <w:t>IMS</w:t>
          </w:r>
          <w:r>
            <w:rPr>
              <w:b/>
            </w:rPr>
            <w:t xml:space="preserve"> </w:t>
          </w:r>
          <w:r w:rsidRPr="007E18EB">
            <w:rPr>
              <w:b/>
            </w:rPr>
            <w:t>-</w:t>
          </w:r>
          <w:r>
            <w:rPr>
              <w:b/>
            </w:rPr>
            <w:t xml:space="preserve"> </w:t>
          </w:r>
          <w:r w:rsidRPr="007E18EB">
            <w:rPr>
              <w:b/>
            </w:rPr>
            <w:t>DEPARTMENTAL MANUAL</w:t>
          </w:r>
        </w:p>
      </w:tc>
      <w:tc>
        <w:tcPr>
          <w:tcW w:w="1871" w:type="dxa"/>
        </w:tcPr>
        <w:p w14:paraId="3B4DE23E" w14:textId="77777777" w:rsidR="00EF5EB7" w:rsidRPr="00E93422" w:rsidRDefault="00EF5EB7" w:rsidP="00EF5EB7">
          <w:pPr>
            <w:pStyle w:val="Header"/>
            <w:rPr>
              <w:b/>
            </w:rPr>
          </w:pPr>
          <w:r w:rsidRPr="00E93422">
            <w:rPr>
              <w:b/>
            </w:rPr>
            <w:t>Revision Date:</w:t>
          </w:r>
        </w:p>
      </w:tc>
      <w:tc>
        <w:tcPr>
          <w:tcW w:w="2665" w:type="dxa"/>
        </w:tcPr>
        <w:p w14:paraId="35ED29FC" w14:textId="77777777" w:rsidR="00EF5EB7" w:rsidRPr="00E93422" w:rsidRDefault="00EF5EB7" w:rsidP="00EF5EB7">
          <w:pPr>
            <w:pStyle w:val="Header"/>
            <w:rPr>
              <w:b/>
            </w:rPr>
          </w:pPr>
          <w:r w:rsidRPr="00E93422">
            <w:rPr>
              <w:b/>
            </w:rPr>
            <w:t>13.09.2023</w:t>
          </w:r>
        </w:p>
      </w:tc>
    </w:tr>
    <w:tr w:rsidR="00EF5EB7" w14:paraId="7260FD9C" w14:textId="77777777" w:rsidTr="00DA325D">
      <w:trPr>
        <w:trHeight w:val="143"/>
      </w:trPr>
      <w:tc>
        <w:tcPr>
          <w:tcW w:w="1985" w:type="dxa"/>
          <w:vMerge/>
        </w:tcPr>
        <w:p w14:paraId="01B7AAA3" w14:textId="77777777" w:rsidR="00EF5EB7" w:rsidRDefault="00EF5EB7" w:rsidP="00EF5EB7">
          <w:pPr>
            <w:pStyle w:val="Header"/>
          </w:pPr>
        </w:p>
      </w:tc>
      <w:tc>
        <w:tcPr>
          <w:tcW w:w="4224" w:type="dxa"/>
          <w:vMerge w:val="restart"/>
          <w:vAlign w:val="center"/>
        </w:tcPr>
        <w:p w14:paraId="7E19E443" w14:textId="330AB295" w:rsidR="00EF5EB7" w:rsidRPr="007E18EB" w:rsidRDefault="00EF5EB7" w:rsidP="00EF5EB7">
          <w:pPr>
            <w:pStyle w:val="Header"/>
            <w:jc w:val="center"/>
            <w:rPr>
              <w:b/>
            </w:rPr>
          </w:pPr>
          <w:r w:rsidRPr="00CC235A">
            <w:rPr>
              <w:b/>
              <w:szCs w:val="20"/>
            </w:rPr>
            <w:t xml:space="preserve">Work Instructions </w:t>
          </w:r>
          <w:r>
            <w:rPr>
              <w:b/>
              <w:szCs w:val="20"/>
            </w:rPr>
            <w:t xml:space="preserve">procedure for checking &amp; </w:t>
          </w:r>
          <w:r>
            <w:rPr>
              <w:b/>
              <w:sz w:val="20"/>
              <w:szCs w:val="20"/>
              <w:lang w:eastAsia="en-IN"/>
            </w:rPr>
            <w:t xml:space="preserve">  backup of </w:t>
          </w:r>
          <w:r w:rsidRPr="00823DDB">
            <w:rPr>
              <w:b/>
              <w:sz w:val="20"/>
              <w:szCs w:val="20"/>
              <w:lang w:eastAsia="en-IN"/>
            </w:rPr>
            <w:t xml:space="preserve"> UPS </w:t>
          </w:r>
          <w:r>
            <w:rPr>
              <w:b/>
              <w:sz w:val="20"/>
              <w:szCs w:val="20"/>
              <w:lang w:eastAsia="en-IN"/>
            </w:rPr>
            <w:t>System</w:t>
          </w:r>
          <w:r w:rsidRPr="00823DDB">
            <w:rPr>
              <w:b/>
              <w:sz w:val="20"/>
              <w:szCs w:val="20"/>
              <w:lang w:eastAsia="en-IN"/>
            </w:rPr>
            <w:t xml:space="preserve"> BF1,BF2 ,HBS1,HBS2</w:t>
          </w:r>
          <w:r>
            <w:rPr>
              <w:b/>
              <w:sz w:val="20"/>
              <w:szCs w:val="20"/>
              <w:lang w:eastAsia="en-IN"/>
            </w:rPr>
            <w:t>,</w:t>
          </w:r>
          <w:r w:rsidRPr="00823DDB">
            <w:rPr>
              <w:b/>
              <w:sz w:val="20"/>
              <w:szCs w:val="20"/>
              <w:lang w:eastAsia="en-IN"/>
            </w:rPr>
            <w:t xml:space="preserve"> </w:t>
          </w:r>
          <w:r w:rsidR="006E6738" w:rsidRPr="006E6738">
            <w:rPr>
              <w:b/>
              <w:sz w:val="20"/>
              <w:szCs w:val="20"/>
              <w:lang w:eastAsia="en-IN"/>
            </w:rPr>
            <w:t>BF2 baghouse, Overhead &amp;</w:t>
          </w:r>
          <w:r w:rsidR="006E6738">
            <w:rPr>
              <w:rFonts w:ascii="Bookman Old Style" w:hAnsi="Bookman Old Style"/>
              <w:b/>
              <w:lang w:eastAsia="en-IN"/>
            </w:rPr>
            <w:t xml:space="preserve"> </w:t>
          </w:r>
          <w:r w:rsidRPr="00823DDB">
            <w:rPr>
              <w:b/>
              <w:sz w:val="20"/>
              <w:szCs w:val="20"/>
              <w:lang w:eastAsia="en-IN"/>
            </w:rPr>
            <w:t>LAB</w:t>
          </w:r>
          <w:r>
            <w:rPr>
              <w:b/>
              <w:sz w:val="20"/>
              <w:szCs w:val="20"/>
              <w:lang w:eastAsia="en-IN"/>
            </w:rPr>
            <w:t xml:space="preserve"> </w:t>
          </w:r>
        </w:p>
      </w:tc>
      <w:tc>
        <w:tcPr>
          <w:tcW w:w="1871" w:type="dxa"/>
        </w:tcPr>
        <w:p w14:paraId="4256CF42" w14:textId="77777777" w:rsidR="00EF5EB7" w:rsidRPr="00E93422" w:rsidRDefault="00EF5EB7" w:rsidP="00EF5EB7">
          <w:pPr>
            <w:pStyle w:val="Header"/>
            <w:rPr>
              <w:b/>
            </w:rPr>
          </w:pPr>
          <w:r w:rsidRPr="00E93422">
            <w:rPr>
              <w:b/>
            </w:rPr>
            <w:t>Revision No.:</w:t>
          </w:r>
        </w:p>
      </w:tc>
      <w:tc>
        <w:tcPr>
          <w:tcW w:w="2665" w:type="dxa"/>
        </w:tcPr>
        <w:p w14:paraId="1759FD8E" w14:textId="3421A6B8" w:rsidR="00EF5EB7" w:rsidRPr="00E93422" w:rsidRDefault="002E5A0E" w:rsidP="00EF5EB7">
          <w:pPr>
            <w:pStyle w:val="Header"/>
            <w:rPr>
              <w:b/>
            </w:rPr>
          </w:pPr>
          <w:r>
            <w:rPr>
              <w:b/>
            </w:rPr>
            <w:t>0</w:t>
          </w:r>
          <w:r w:rsidR="006E6738">
            <w:rPr>
              <w:b/>
            </w:rPr>
            <w:t>3</w:t>
          </w:r>
        </w:p>
      </w:tc>
    </w:tr>
    <w:tr w:rsidR="00EF5EB7" w14:paraId="6EEE471D" w14:textId="77777777" w:rsidTr="00DA325D">
      <w:trPr>
        <w:trHeight w:val="143"/>
      </w:trPr>
      <w:tc>
        <w:tcPr>
          <w:tcW w:w="1985" w:type="dxa"/>
          <w:vMerge/>
        </w:tcPr>
        <w:p w14:paraId="0DEE3F63" w14:textId="77777777" w:rsidR="00EF5EB7" w:rsidRDefault="00EF5EB7" w:rsidP="00EF5EB7">
          <w:pPr>
            <w:pStyle w:val="Header"/>
          </w:pPr>
        </w:p>
      </w:tc>
      <w:tc>
        <w:tcPr>
          <w:tcW w:w="4224" w:type="dxa"/>
          <w:vMerge/>
        </w:tcPr>
        <w:p w14:paraId="08027A3B" w14:textId="77777777" w:rsidR="00EF5EB7" w:rsidRPr="007E18EB" w:rsidRDefault="00EF5EB7" w:rsidP="00EF5EB7">
          <w:pPr>
            <w:pStyle w:val="Header"/>
            <w:jc w:val="center"/>
            <w:rPr>
              <w:b/>
            </w:rPr>
          </w:pPr>
        </w:p>
      </w:tc>
      <w:tc>
        <w:tcPr>
          <w:tcW w:w="1871" w:type="dxa"/>
        </w:tcPr>
        <w:p w14:paraId="6217E4ED" w14:textId="77777777" w:rsidR="00EF5EB7" w:rsidRPr="00E93422" w:rsidRDefault="00EF5EB7" w:rsidP="00EF5EB7">
          <w:pPr>
            <w:pStyle w:val="Header"/>
            <w:rPr>
              <w:b/>
            </w:rPr>
          </w:pPr>
          <w:r w:rsidRPr="00E93422">
            <w:rPr>
              <w:b/>
            </w:rPr>
            <w:t>Page No.:</w:t>
          </w:r>
        </w:p>
      </w:tc>
      <w:tc>
        <w:tcPr>
          <w:tcW w:w="2665" w:type="dxa"/>
        </w:tcPr>
        <w:sdt>
          <w:sdtPr>
            <w:rPr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49B63A7A" w14:textId="77777777" w:rsidR="00EF5EB7" w:rsidRPr="00E93422" w:rsidRDefault="00EF5EB7" w:rsidP="00EF5EB7">
              <w:pPr>
                <w:rPr>
                  <w:b/>
                </w:rPr>
              </w:pPr>
              <w:r w:rsidRPr="00E93422">
                <w:rPr>
                  <w:b/>
                </w:rPr>
                <w:fldChar w:fldCharType="begin"/>
              </w:r>
              <w:r w:rsidRPr="00E93422">
                <w:rPr>
                  <w:b/>
                </w:rPr>
                <w:instrText xml:space="preserve"> PAGE </w:instrText>
              </w:r>
              <w:r w:rsidRPr="00E93422">
                <w:rPr>
                  <w:b/>
                </w:rPr>
                <w:fldChar w:fldCharType="separate"/>
              </w:r>
              <w:r w:rsidRPr="00E93422">
                <w:rPr>
                  <w:b/>
                  <w:noProof/>
                </w:rPr>
                <w:t>1</w:t>
              </w:r>
              <w:r w:rsidRPr="00E93422">
                <w:rPr>
                  <w:b/>
                </w:rPr>
                <w:fldChar w:fldCharType="end"/>
              </w:r>
              <w:r w:rsidRPr="00E93422">
                <w:rPr>
                  <w:b/>
                </w:rPr>
                <w:t xml:space="preserve"> of </w:t>
              </w:r>
              <w:r w:rsidRPr="00E93422">
                <w:rPr>
                  <w:b/>
                </w:rPr>
                <w:fldChar w:fldCharType="begin"/>
              </w:r>
              <w:r w:rsidRPr="00E93422">
                <w:rPr>
                  <w:b/>
                </w:rPr>
                <w:instrText xml:space="preserve"> NUMPAGES  </w:instrText>
              </w:r>
              <w:r w:rsidRPr="00E93422">
                <w:rPr>
                  <w:b/>
                </w:rPr>
                <w:fldChar w:fldCharType="separate"/>
              </w:r>
              <w:r w:rsidRPr="00E93422">
                <w:rPr>
                  <w:b/>
                  <w:noProof/>
                </w:rPr>
                <w:t>1</w:t>
              </w:r>
              <w:r w:rsidRPr="00E93422">
                <w:rPr>
                  <w:b/>
                </w:rPr>
                <w:fldChar w:fldCharType="end"/>
              </w:r>
            </w:p>
          </w:sdtContent>
        </w:sdt>
      </w:tc>
    </w:tr>
  </w:tbl>
  <w:p w14:paraId="03DB634C" w14:textId="77777777" w:rsidR="00EF5EB7" w:rsidRDefault="00EF5EB7">
    <w:pPr>
      <w:pStyle w:val="Header"/>
    </w:pPr>
  </w:p>
  <w:p w14:paraId="3D10EB3E" w14:textId="77777777" w:rsidR="00451882" w:rsidRDefault="004518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00002"/>
    <w:name w:val="WW8Num1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</w:abstractNum>
  <w:abstractNum w:abstractNumId="2" w15:restartNumberingAfterBreak="0">
    <w:nsid w:val="00000003"/>
    <w:multiLevelType w:val="singleLevel"/>
    <w:tmpl w:val="00000003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4"/>
    <w:multiLevelType w:val="singleLevel"/>
    <w:tmpl w:val="00000004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9"/>
    <w:multiLevelType w:val="singleLevel"/>
    <w:tmpl w:val="00000009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A"/>
    <w:multiLevelType w:val="singleLevel"/>
    <w:tmpl w:val="0000000A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B"/>
    <w:multiLevelType w:val="multilevel"/>
    <w:tmpl w:val="0000000B"/>
    <w:lvl w:ilvl="0">
      <w:start w:val="4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403"/>
        </w:tabs>
        <w:ind w:left="403" w:hanging="283"/>
      </w:pPr>
    </w:lvl>
    <w:lvl w:ilvl="3">
      <w:start w:val="1"/>
      <w:numFmt w:val="decimal"/>
      <w:lvlText w:val="%1.%2.%3.%4."/>
      <w:lvlJc w:val="left"/>
      <w:pPr>
        <w:tabs>
          <w:tab w:val="num" w:pos="463"/>
        </w:tabs>
        <w:ind w:left="463" w:hanging="283"/>
      </w:pPr>
    </w:lvl>
    <w:lvl w:ilvl="4">
      <w:start w:val="1"/>
      <w:numFmt w:val="decimal"/>
      <w:lvlText w:val="%1.%2.%3.%4.%5."/>
      <w:lvlJc w:val="left"/>
      <w:pPr>
        <w:tabs>
          <w:tab w:val="num" w:pos="523"/>
        </w:tabs>
        <w:ind w:left="523" w:hanging="283"/>
      </w:pPr>
    </w:lvl>
    <w:lvl w:ilvl="5">
      <w:start w:val="1"/>
      <w:numFmt w:val="decimal"/>
      <w:lvlText w:val="%1.%2.%3.%4.%5.%6."/>
      <w:lvlJc w:val="left"/>
      <w:pPr>
        <w:tabs>
          <w:tab w:val="num" w:pos="583"/>
        </w:tabs>
        <w:ind w:left="583" w:hanging="283"/>
      </w:pPr>
    </w:lvl>
    <w:lvl w:ilvl="6">
      <w:start w:val="1"/>
      <w:numFmt w:val="decimal"/>
      <w:lvlText w:val="%1.%2.%3.%4.%5.%6.%7."/>
      <w:lvlJc w:val="left"/>
      <w:pPr>
        <w:tabs>
          <w:tab w:val="num" w:pos="643"/>
        </w:tabs>
        <w:ind w:left="643" w:hanging="283"/>
      </w:pPr>
    </w:lvl>
    <w:lvl w:ilvl="7">
      <w:start w:val="1"/>
      <w:numFmt w:val="decimal"/>
      <w:lvlText w:val="%1.%2.%3.%4.%5.%6.%7.%8."/>
      <w:lvlJc w:val="left"/>
      <w:pPr>
        <w:tabs>
          <w:tab w:val="num" w:pos="703"/>
        </w:tabs>
        <w:ind w:left="703" w:hanging="283"/>
      </w:pPr>
    </w:lvl>
    <w:lvl w:ilvl="8">
      <w:start w:val="1"/>
      <w:numFmt w:val="decimal"/>
      <w:lvlText w:val="%1.%2.%3.%4.%5.%6.%7.%8.%9."/>
      <w:lvlJc w:val="left"/>
      <w:pPr>
        <w:tabs>
          <w:tab w:val="num" w:pos="763"/>
        </w:tabs>
        <w:ind w:left="763" w:hanging="283"/>
      </w:pPr>
    </w:lvl>
  </w:abstractNum>
  <w:abstractNum w:abstractNumId="9" w15:restartNumberingAfterBreak="0">
    <w:nsid w:val="0000000D"/>
    <w:multiLevelType w:val="multilevel"/>
    <w:tmpl w:val="0000000D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4C06A9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1BEB3718"/>
    <w:multiLevelType w:val="hybridMultilevel"/>
    <w:tmpl w:val="6C241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2B64BD"/>
    <w:multiLevelType w:val="multilevel"/>
    <w:tmpl w:val="1AEA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DC78F3"/>
    <w:multiLevelType w:val="hybridMultilevel"/>
    <w:tmpl w:val="952C2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614F5"/>
    <w:multiLevelType w:val="hybridMultilevel"/>
    <w:tmpl w:val="E51E5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E4AFD"/>
    <w:multiLevelType w:val="hybridMultilevel"/>
    <w:tmpl w:val="0F8A69B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4C4EA4"/>
    <w:multiLevelType w:val="hybridMultilevel"/>
    <w:tmpl w:val="06A07018"/>
    <w:lvl w:ilvl="0" w:tplc="2ABA79AA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476B27CE"/>
    <w:multiLevelType w:val="hybridMultilevel"/>
    <w:tmpl w:val="A7FCD8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70DE7"/>
    <w:multiLevelType w:val="hybridMultilevel"/>
    <w:tmpl w:val="89D4158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297F72"/>
    <w:multiLevelType w:val="hybridMultilevel"/>
    <w:tmpl w:val="CBEEF1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27BCA"/>
    <w:multiLevelType w:val="multilevel"/>
    <w:tmpl w:val="70A25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59264B1C"/>
    <w:multiLevelType w:val="hybridMultilevel"/>
    <w:tmpl w:val="9630562A"/>
    <w:lvl w:ilvl="0" w:tplc="1A0467E8">
      <w:start w:val="1"/>
      <w:numFmt w:val="decimal"/>
      <w:lvlText w:val="%1.)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BA66C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23" w15:restartNumberingAfterBreak="0">
    <w:nsid w:val="6026584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24" w15:restartNumberingAfterBreak="0">
    <w:nsid w:val="611704E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25" w15:restartNumberingAfterBreak="0">
    <w:nsid w:val="69CA2841"/>
    <w:multiLevelType w:val="hybridMultilevel"/>
    <w:tmpl w:val="E26037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DD6556"/>
    <w:multiLevelType w:val="hybridMultilevel"/>
    <w:tmpl w:val="CBEEF1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95401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28" w15:restartNumberingAfterBreak="0">
    <w:nsid w:val="7AB23FAE"/>
    <w:multiLevelType w:val="hybridMultilevel"/>
    <w:tmpl w:val="CBEEF1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C4506"/>
    <w:multiLevelType w:val="hybridMultilevel"/>
    <w:tmpl w:val="ECAE5FCA"/>
    <w:lvl w:ilvl="0" w:tplc="6256D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AEA76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8B5DC4"/>
    <w:multiLevelType w:val="hybridMultilevel"/>
    <w:tmpl w:val="CB90E3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7011870">
    <w:abstractNumId w:val="9"/>
  </w:num>
  <w:num w:numId="2" w16cid:durableId="695160687">
    <w:abstractNumId w:val="23"/>
  </w:num>
  <w:num w:numId="3" w16cid:durableId="125199073">
    <w:abstractNumId w:val="29"/>
  </w:num>
  <w:num w:numId="4" w16cid:durableId="1173759409">
    <w:abstractNumId w:val="17"/>
  </w:num>
  <w:num w:numId="5" w16cid:durableId="1846825828">
    <w:abstractNumId w:val="14"/>
  </w:num>
  <w:num w:numId="6" w16cid:durableId="809056477">
    <w:abstractNumId w:val="13"/>
  </w:num>
  <w:num w:numId="7" w16cid:durableId="1038507627">
    <w:abstractNumId w:val="30"/>
  </w:num>
  <w:num w:numId="8" w16cid:durableId="394475713">
    <w:abstractNumId w:val="24"/>
  </w:num>
  <w:num w:numId="9" w16cid:durableId="777221339">
    <w:abstractNumId w:val="22"/>
  </w:num>
  <w:num w:numId="10" w16cid:durableId="1516964028">
    <w:abstractNumId w:val="27"/>
  </w:num>
  <w:num w:numId="11" w16cid:durableId="278223402">
    <w:abstractNumId w:val="20"/>
  </w:num>
  <w:num w:numId="12" w16cid:durableId="612632417">
    <w:abstractNumId w:val="11"/>
  </w:num>
  <w:num w:numId="13" w16cid:durableId="959338332">
    <w:abstractNumId w:val="21"/>
  </w:num>
  <w:num w:numId="14" w16cid:durableId="1458715561">
    <w:abstractNumId w:val="18"/>
  </w:num>
  <w:num w:numId="15" w16cid:durableId="531722966">
    <w:abstractNumId w:val="3"/>
  </w:num>
  <w:num w:numId="16" w16cid:durableId="148863602">
    <w:abstractNumId w:val="8"/>
  </w:num>
  <w:num w:numId="17" w16cid:durableId="1258172452">
    <w:abstractNumId w:val="4"/>
  </w:num>
  <w:num w:numId="18" w16cid:durableId="352848809">
    <w:abstractNumId w:val="5"/>
  </w:num>
  <w:num w:numId="19" w16cid:durableId="1448088721">
    <w:abstractNumId w:val="1"/>
  </w:num>
  <w:num w:numId="20" w16cid:durableId="395671350">
    <w:abstractNumId w:val="2"/>
  </w:num>
  <w:num w:numId="21" w16cid:durableId="1541553573">
    <w:abstractNumId w:val="7"/>
  </w:num>
  <w:num w:numId="22" w16cid:durableId="565065397">
    <w:abstractNumId w:val="16"/>
  </w:num>
  <w:num w:numId="23" w16cid:durableId="1287660477">
    <w:abstractNumId w:val="15"/>
  </w:num>
  <w:num w:numId="24" w16cid:durableId="1061831718">
    <w:abstractNumId w:val="6"/>
  </w:num>
  <w:num w:numId="25" w16cid:durableId="1529953028">
    <w:abstractNumId w:val="0"/>
  </w:num>
  <w:num w:numId="26" w16cid:durableId="892426962">
    <w:abstractNumId w:val="12"/>
  </w:num>
  <w:num w:numId="27" w16cid:durableId="1599214621">
    <w:abstractNumId w:val="10"/>
  </w:num>
  <w:num w:numId="28" w16cid:durableId="1797215933">
    <w:abstractNumId w:val="19"/>
  </w:num>
  <w:num w:numId="29" w16cid:durableId="1876581287">
    <w:abstractNumId w:val="25"/>
  </w:num>
  <w:num w:numId="30" w16cid:durableId="1980567992">
    <w:abstractNumId w:val="28"/>
  </w:num>
  <w:num w:numId="31" w16cid:durableId="178731120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3A"/>
    <w:rsid w:val="00003669"/>
    <w:rsid w:val="00051669"/>
    <w:rsid w:val="00056012"/>
    <w:rsid w:val="000A2E43"/>
    <w:rsid w:val="000B0A36"/>
    <w:rsid w:val="000B0E11"/>
    <w:rsid w:val="000C3D62"/>
    <w:rsid w:val="00100968"/>
    <w:rsid w:val="001679E4"/>
    <w:rsid w:val="001952DD"/>
    <w:rsid w:val="00224525"/>
    <w:rsid w:val="00285A19"/>
    <w:rsid w:val="002C3A69"/>
    <w:rsid w:val="002E5A0E"/>
    <w:rsid w:val="00313163"/>
    <w:rsid w:val="00313B4D"/>
    <w:rsid w:val="00324E15"/>
    <w:rsid w:val="0036471A"/>
    <w:rsid w:val="00373EC1"/>
    <w:rsid w:val="00377DB9"/>
    <w:rsid w:val="00451882"/>
    <w:rsid w:val="004A07D5"/>
    <w:rsid w:val="004A1671"/>
    <w:rsid w:val="004C346D"/>
    <w:rsid w:val="004E2A4D"/>
    <w:rsid w:val="00525607"/>
    <w:rsid w:val="005277AC"/>
    <w:rsid w:val="00543A17"/>
    <w:rsid w:val="005E2BA3"/>
    <w:rsid w:val="0060639F"/>
    <w:rsid w:val="00611AD6"/>
    <w:rsid w:val="00641FD7"/>
    <w:rsid w:val="006424C5"/>
    <w:rsid w:val="00651DBE"/>
    <w:rsid w:val="006604A8"/>
    <w:rsid w:val="0069261D"/>
    <w:rsid w:val="006B3422"/>
    <w:rsid w:val="006D0D80"/>
    <w:rsid w:val="006E6738"/>
    <w:rsid w:val="00711141"/>
    <w:rsid w:val="00725740"/>
    <w:rsid w:val="00765CD5"/>
    <w:rsid w:val="0079376A"/>
    <w:rsid w:val="00797C6C"/>
    <w:rsid w:val="007A1D42"/>
    <w:rsid w:val="00816024"/>
    <w:rsid w:val="00844519"/>
    <w:rsid w:val="00845448"/>
    <w:rsid w:val="00865FAD"/>
    <w:rsid w:val="00891EBE"/>
    <w:rsid w:val="00895F30"/>
    <w:rsid w:val="008F42FF"/>
    <w:rsid w:val="008F50C1"/>
    <w:rsid w:val="008F66A8"/>
    <w:rsid w:val="00901807"/>
    <w:rsid w:val="009134C9"/>
    <w:rsid w:val="00936224"/>
    <w:rsid w:val="0094307C"/>
    <w:rsid w:val="009A3861"/>
    <w:rsid w:val="009A6128"/>
    <w:rsid w:val="009D4AEA"/>
    <w:rsid w:val="009E5AE3"/>
    <w:rsid w:val="00A35C39"/>
    <w:rsid w:val="00A36A63"/>
    <w:rsid w:val="00A65733"/>
    <w:rsid w:val="00A90BBE"/>
    <w:rsid w:val="00AB1EF3"/>
    <w:rsid w:val="00AE22F1"/>
    <w:rsid w:val="00AE7390"/>
    <w:rsid w:val="00B15F35"/>
    <w:rsid w:val="00B4024B"/>
    <w:rsid w:val="00B95A76"/>
    <w:rsid w:val="00BB7248"/>
    <w:rsid w:val="00C1728F"/>
    <w:rsid w:val="00C247B1"/>
    <w:rsid w:val="00C55B7D"/>
    <w:rsid w:val="00C81304"/>
    <w:rsid w:val="00CD794C"/>
    <w:rsid w:val="00D00173"/>
    <w:rsid w:val="00D650BF"/>
    <w:rsid w:val="00D65263"/>
    <w:rsid w:val="00D84042"/>
    <w:rsid w:val="00D97362"/>
    <w:rsid w:val="00DB3F32"/>
    <w:rsid w:val="00DE5F75"/>
    <w:rsid w:val="00E05116"/>
    <w:rsid w:val="00E32836"/>
    <w:rsid w:val="00E906D4"/>
    <w:rsid w:val="00EA5A80"/>
    <w:rsid w:val="00EF5EB7"/>
    <w:rsid w:val="00F20B7C"/>
    <w:rsid w:val="00F30D70"/>
    <w:rsid w:val="00F3383A"/>
    <w:rsid w:val="00F44BAC"/>
    <w:rsid w:val="00F51073"/>
    <w:rsid w:val="00F8161B"/>
    <w:rsid w:val="00FC4C79"/>
    <w:rsid w:val="00FC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13990"/>
  <w15:chartTrackingRefBased/>
  <w15:docId w15:val="{3ECB00FB-DD55-4F5A-84D8-EC115624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83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F3383A"/>
    <w:pPr>
      <w:keepNext/>
      <w:numPr>
        <w:ilvl w:val="1"/>
        <w:numId w:val="11"/>
      </w:numPr>
      <w:jc w:val="center"/>
      <w:outlineLvl w:val="1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E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8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83A"/>
  </w:style>
  <w:style w:type="paragraph" w:styleId="Footer">
    <w:name w:val="footer"/>
    <w:basedOn w:val="Normal"/>
    <w:link w:val="FooterChar"/>
    <w:unhideWhenUsed/>
    <w:rsid w:val="00F338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3383A"/>
  </w:style>
  <w:style w:type="character" w:customStyle="1" w:styleId="Heading2Char">
    <w:name w:val="Heading 2 Char"/>
    <w:basedOn w:val="DefaultParagraphFont"/>
    <w:link w:val="Heading2"/>
    <w:rsid w:val="00F3383A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customStyle="1" w:styleId="WW-PlainText1">
    <w:name w:val="WW-Plain Text1"/>
    <w:basedOn w:val="Normal"/>
    <w:rsid w:val="00F3383A"/>
    <w:rPr>
      <w:rFonts w:ascii="Courier New" w:hAnsi="Courier New"/>
      <w:sz w:val="20"/>
    </w:rPr>
  </w:style>
  <w:style w:type="character" w:styleId="Hyperlink">
    <w:name w:val="Hyperlink"/>
    <w:rsid w:val="00F338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383A"/>
    <w:pPr>
      <w:ind w:left="720"/>
    </w:pPr>
  </w:style>
  <w:style w:type="paragraph" w:styleId="Caption">
    <w:name w:val="caption"/>
    <w:basedOn w:val="Normal"/>
    <w:qFormat/>
    <w:rsid w:val="00C247B1"/>
    <w:pPr>
      <w:suppressLineNumbers/>
      <w:spacing w:before="120" w:after="120"/>
    </w:pPr>
    <w:rPr>
      <w:rFonts w:cs="MS Mincho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E1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0B0E11"/>
    <w:rPr>
      <w:b/>
      <w:bCs/>
    </w:rPr>
  </w:style>
  <w:style w:type="character" w:customStyle="1" w:styleId="BodyTextChar">
    <w:name w:val="Body Text Char"/>
    <w:basedOn w:val="DefaultParagraphFont"/>
    <w:link w:val="BodyText"/>
    <w:rsid w:val="000B0E1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Index">
    <w:name w:val="Index"/>
    <w:basedOn w:val="Normal"/>
    <w:rsid w:val="000B0E11"/>
    <w:pPr>
      <w:suppressLineNumbers/>
    </w:pPr>
    <w:rPr>
      <w:rFonts w:cs="MS Mincho"/>
    </w:rPr>
  </w:style>
  <w:style w:type="paragraph" w:customStyle="1" w:styleId="index0">
    <w:name w:val="index"/>
    <w:basedOn w:val="Normal"/>
    <w:rsid w:val="00711141"/>
    <w:pPr>
      <w:suppressAutoHyphens w:val="0"/>
      <w:spacing w:before="100" w:beforeAutospacing="1" w:after="100" w:afterAutospacing="1"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D650B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650B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rsid w:val="00D650BF"/>
    <w:pPr>
      <w:suppressAutoHyphens w:val="0"/>
      <w:spacing w:before="100" w:after="100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A4600B-39C9-4033-A550-1186F79D109C}"/>
</file>

<file path=customXml/itemProps2.xml><?xml version="1.0" encoding="utf-8"?>
<ds:datastoreItem xmlns:ds="http://schemas.openxmlformats.org/officeDocument/2006/customXml" ds:itemID="{FF6CA1BC-324E-4A9E-9AE2-90E7BED0A1CB}"/>
</file>

<file path=customXml/itemProps3.xml><?xml version="1.0" encoding="utf-8"?>
<ds:datastoreItem xmlns:ds="http://schemas.openxmlformats.org/officeDocument/2006/customXml" ds:itemID="{D56384A4-97EB-46BE-B689-AAD49F3727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2655</TotalTime>
  <Pages>4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Prakash Gawas</dc:creator>
  <cp:keywords/>
  <dc:description/>
  <cp:lastModifiedBy>Paresh Prakash Gawas</cp:lastModifiedBy>
  <cp:revision>72</cp:revision>
  <dcterms:created xsi:type="dcterms:W3CDTF">2019-07-29T06:42:00Z</dcterms:created>
  <dcterms:modified xsi:type="dcterms:W3CDTF">2023-09-23T11:07:00Z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148de822,6cd291de,68826a4c</vt:lpwstr>
  </property>
  <property fmtid="{D5CDD505-2E9C-101B-9397-08002B2CF9AE}" pid="3" name="ClassificationContentMarkingFooterFontProps">
    <vt:lpwstr>#c0c0c0,6,Calibri</vt:lpwstr>
  </property>
  <property fmtid="{D5CDD505-2E9C-101B-9397-08002B2CF9AE}" pid="4" name="ClassificationContentMarkingFooterText">
    <vt:lpwstr>Sensitivity: Public (C4)</vt:lpwstr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2023-09-13T06:53:26Z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5603d22a-8f1f-421c-a84a-9e41528ee28e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1403500</vt:r8>
  </property>
</Properties>
</file>