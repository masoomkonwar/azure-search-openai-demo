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A291" w14:textId="77777777" w:rsidR="00BF31CF" w:rsidRPr="00F43AE2" w:rsidRDefault="00BF31CF" w:rsidP="00285A19">
      <w:pPr>
        <w:pStyle w:val="BodyText"/>
        <w:tabs>
          <w:tab w:val="center" w:pos="4680"/>
          <w:tab w:val="right" w:pos="9000"/>
        </w:tabs>
        <w:jc w:val="center"/>
        <w:rPr>
          <w:rFonts w:ascii="Bookman Old Style" w:hAnsi="Bookman Old Style"/>
        </w:rPr>
      </w:pPr>
    </w:p>
    <w:p w14:paraId="00278F28" w14:textId="2283300E" w:rsidR="00285A19" w:rsidRPr="00F43AE2" w:rsidRDefault="00285A19" w:rsidP="00285A19">
      <w:pPr>
        <w:pStyle w:val="BodyText"/>
        <w:tabs>
          <w:tab w:val="center" w:pos="4680"/>
          <w:tab w:val="right" w:pos="9000"/>
        </w:tabs>
        <w:jc w:val="center"/>
        <w:rPr>
          <w:rStyle w:val="Hyperlink"/>
          <w:rFonts w:ascii="Bookman Old Style" w:hAnsi="Bookman Old Style"/>
          <w:color w:val="auto"/>
        </w:rPr>
      </w:pPr>
      <w:r w:rsidRPr="00F43AE2">
        <w:rPr>
          <w:rFonts w:ascii="Bookman Old Style" w:hAnsi="Bookman Old Style"/>
        </w:rPr>
        <w:fldChar w:fldCharType="begin"/>
      </w:r>
      <w:r w:rsidRPr="00F43AE2">
        <w:rPr>
          <w:rFonts w:ascii="Bookman Old Style" w:hAnsi="Bookman Old Style"/>
        </w:rPr>
        <w:instrText>HYPERLINK "D:\\d drive\\Paresh\\BF1 173 m3 After Relining\\WI &amp; HIRA\\Temporary Internet Files\\Content.IE5\\M3  MASTER LIST WORK INST Inst..doc"</w:instrText>
      </w:r>
      <w:r w:rsidRPr="00F43AE2">
        <w:rPr>
          <w:rFonts w:ascii="Bookman Old Style" w:hAnsi="Bookman Old Style"/>
        </w:rPr>
      </w:r>
      <w:r w:rsidRPr="00F43AE2">
        <w:rPr>
          <w:rFonts w:ascii="Bookman Old Style" w:hAnsi="Bookman Old Style"/>
        </w:rPr>
        <w:fldChar w:fldCharType="separate"/>
      </w:r>
      <w:r w:rsidRPr="00F43AE2">
        <w:rPr>
          <w:rStyle w:val="Hyperlink"/>
          <w:rFonts w:ascii="Bookman Old Style" w:hAnsi="Bookman Old Style"/>
          <w:color w:val="auto"/>
        </w:rPr>
        <w:t>CHECKING THERMOCOUPLES MOUNTED IN HEARTH</w:t>
      </w:r>
      <w:r w:rsidR="006854A1" w:rsidRPr="00F43AE2">
        <w:rPr>
          <w:rStyle w:val="Hyperlink"/>
          <w:rFonts w:ascii="Bookman Old Style" w:hAnsi="Bookman Old Style"/>
          <w:color w:val="auto"/>
        </w:rPr>
        <w:t>/</w:t>
      </w:r>
      <w:r w:rsidRPr="00F43AE2">
        <w:rPr>
          <w:rStyle w:val="Hyperlink"/>
          <w:rFonts w:ascii="Bookman Old Style" w:hAnsi="Bookman Old Style"/>
          <w:color w:val="auto"/>
        </w:rPr>
        <w:t>TUYERE</w:t>
      </w:r>
      <w:r w:rsidR="006854A1" w:rsidRPr="00F43AE2">
        <w:rPr>
          <w:rStyle w:val="Hyperlink"/>
          <w:rFonts w:ascii="Bookman Old Style" w:hAnsi="Bookman Old Style"/>
          <w:color w:val="auto"/>
        </w:rPr>
        <w:t>/STACK/CROSSFLOW</w:t>
      </w:r>
      <w:r w:rsidRPr="00F43AE2">
        <w:rPr>
          <w:rStyle w:val="Hyperlink"/>
          <w:rFonts w:ascii="Bookman Old Style" w:hAnsi="Bookman Old Style"/>
          <w:color w:val="auto"/>
        </w:rPr>
        <w:t xml:space="preserve"> AREAS OF THE BLAST FURNACE.                 </w:t>
      </w:r>
    </w:p>
    <w:p w14:paraId="08AB97AC" w14:textId="47224DFF" w:rsidR="00285A19" w:rsidRPr="00F43AE2" w:rsidRDefault="00285A19" w:rsidP="00285A19">
      <w:pPr>
        <w:pStyle w:val="BodyText"/>
        <w:tabs>
          <w:tab w:val="center" w:pos="4680"/>
          <w:tab w:val="right" w:pos="9000"/>
        </w:tabs>
        <w:jc w:val="center"/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fldChar w:fldCharType="end"/>
      </w:r>
    </w:p>
    <w:p w14:paraId="0A1707C2" w14:textId="77777777" w:rsidR="00BF31CF" w:rsidRPr="00F43AE2" w:rsidRDefault="00BF31CF" w:rsidP="00285A19">
      <w:pPr>
        <w:pStyle w:val="BodyText"/>
        <w:tabs>
          <w:tab w:val="center" w:pos="4680"/>
          <w:tab w:val="right" w:pos="9000"/>
        </w:tabs>
        <w:jc w:val="center"/>
        <w:rPr>
          <w:rFonts w:ascii="Bookman Old Style" w:hAnsi="Bookman Old Style"/>
        </w:rPr>
      </w:pPr>
    </w:p>
    <w:p w14:paraId="56F40348" w14:textId="6126A302" w:rsidR="00285A19" w:rsidRPr="00F43AE2" w:rsidRDefault="00285A19" w:rsidP="00285A19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  <w:b w:val="0"/>
        </w:rPr>
      </w:pPr>
      <w:r w:rsidRPr="00F43AE2">
        <w:rPr>
          <w:rFonts w:ascii="Bookman Old Style" w:hAnsi="Bookman Old Style"/>
        </w:rPr>
        <w:t xml:space="preserve">Objective: </w:t>
      </w:r>
      <w:r w:rsidRPr="00F43AE2">
        <w:rPr>
          <w:rFonts w:ascii="Bookman Old Style" w:hAnsi="Bookman Old Style"/>
          <w:b w:val="0"/>
        </w:rPr>
        <w:t>To check thermocouples mounted in Hearth</w:t>
      </w:r>
      <w:r w:rsidR="00992217" w:rsidRPr="00F43AE2">
        <w:rPr>
          <w:rFonts w:ascii="Bookman Old Style" w:hAnsi="Bookman Old Style"/>
          <w:b w:val="0"/>
        </w:rPr>
        <w:t>/</w:t>
      </w:r>
      <w:r w:rsidRPr="00F43AE2">
        <w:rPr>
          <w:rFonts w:ascii="Bookman Old Style" w:hAnsi="Bookman Old Style"/>
          <w:b w:val="0"/>
        </w:rPr>
        <w:t xml:space="preserve"> Tuyere</w:t>
      </w:r>
      <w:r w:rsidR="00992217" w:rsidRPr="00F43AE2">
        <w:rPr>
          <w:rFonts w:ascii="Bookman Old Style" w:hAnsi="Bookman Old Style"/>
          <w:b w:val="0"/>
        </w:rPr>
        <w:t>/Stack &amp; Cross flow</w:t>
      </w:r>
      <w:r w:rsidRPr="00F43AE2">
        <w:rPr>
          <w:rFonts w:ascii="Bookman Old Style" w:hAnsi="Bookman Old Style"/>
          <w:b w:val="0"/>
        </w:rPr>
        <w:t xml:space="preserve"> areas of the</w:t>
      </w:r>
      <w:r w:rsidR="00992217" w:rsidRPr="00F43AE2">
        <w:rPr>
          <w:rFonts w:ascii="Bookman Old Style" w:hAnsi="Bookman Old Style"/>
          <w:b w:val="0"/>
        </w:rPr>
        <w:t xml:space="preserve"> </w:t>
      </w:r>
      <w:r w:rsidRPr="00F43AE2">
        <w:rPr>
          <w:rFonts w:ascii="Bookman Old Style" w:hAnsi="Bookman Old Style"/>
          <w:b w:val="0"/>
        </w:rPr>
        <w:t>Blast Furnace.</w:t>
      </w:r>
    </w:p>
    <w:p w14:paraId="02263A17" w14:textId="77777777" w:rsidR="00992217" w:rsidRPr="00F43AE2" w:rsidRDefault="00992217" w:rsidP="00285A19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6A2ECBB4" w14:textId="27AA1B73" w:rsidR="00285A19" w:rsidRPr="00F43AE2" w:rsidRDefault="00285A19" w:rsidP="00285A19">
      <w:pPr>
        <w:pStyle w:val="Index"/>
        <w:suppressLineNumbers w:val="0"/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F43AE2">
        <w:rPr>
          <w:rFonts w:ascii="Bookman Old Style" w:hAnsi="Bookman Old Style" w:cs="Times New Roman"/>
          <w:b/>
        </w:rPr>
        <w:t>Scope:</w:t>
      </w:r>
      <w:r w:rsidRPr="00F43AE2">
        <w:rPr>
          <w:rFonts w:ascii="Bookman Old Style" w:hAnsi="Bookman Old Style"/>
        </w:rPr>
        <w:t xml:space="preserve"> This procedure applies to thermocouples mounted in the Hearth</w:t>
      </w:r>
      <w:r w:rsidR="00992217" w:rsidRPr="00F43AE2">
        <w:rPr>
          <w:rFonts w:ascii="Bookman Old Style" w:hAnsi="Bookman Old Style"/>
        </w:rPr>
        <w:t>/</w:t>
      </w:r>
      <w:r w:rsidRPr="00F43AE2">
        <w:rPr>
          <w:rFonts w:ascii="Bookman Old Style" w:hAnsi="Bookman Old Style"/>
        </w:rPr>
        <w:t>Tuyere</w:t>
      </w:r>
    </w:p>
    <w:p w14:paraId="20499D79" w14:textId="29CEB91C" w:rsidR="00285A19" w:rsidRPr="00F43AE2" w:rsidRDefault="00285A19" w:rsidP="00285A19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 xml:space="preserve">            </w:t>
      </w:r>
      <w:r w:rsidR="00992217" w:rsidRPr="00F43AE2">
        <w:rPr>
          <w:rFonts w:ascii="Bookman Old Style" w:hAnsi="Bookman Old Style"/>
        </w:rPr>
        <w:t>/stack &amp; Crossflow a</w:t>
      </w:r>
      <w:r w:rsidRPr="00F43AE2">
        <w:rPr>
          <w:rFonts w:ascii="Bookman Old Style" w:hAnsi="Bookman Old Style"/>
        </w:rPr>
        <w:t>reas only.</w:t>
      </w:r>
    </w:p>
    <w:p w14:paraId="02B44B33" w14:textId="77777777" w:rsidR="00992217" w:rsidRPr="00F43AE2" w:rsidRDefault="00992217" w:rsidP="00285A19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432ADFB5" w14:textId="584A13AC" w:rsidR="00285A19" w:rsidRPr="00F43AE2" w:rsidRDefault="00285A19" w:rsidP="00285A19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F43AE2">
        <w:rPr>
          <w:rFonts w:ascii="Bookman Old Style" w:hAnsi="Bookman Old Style"/>
          <w:b/>
        </w:rPr>
        <w:t xml:space="preserve">Reference: </w:t>
      </w:r>
      <w:r w:rsidR="00992217" w:rsidRPr="00F43AE2">
        <w:rPr>
          <w:rFonts w:ascii="Bookman Old Style" w:hAnsi="Bookman Old Style"/>
          <w:bCs/>
        </w:rPr>
        <w:t xml:space="preserve">Thermocouple Standard Chart </w:t>
      </w:r>
      <w:proofErr w:type="gramStart"/>
      <w:r w:rsidR="00992217" w:rsidRPr="00F43AE2">
        <w:rPr>
          <w:rFonts w:ascii="Bookman Old Style" w:hAnsi="Bookman Old Style"/>
          <w:bCs/>
        </w:rPr>
        <w:t>table</w:t>
      </w:r>
      <w:proofErr w:type="gramEnd"/>
      <w:r w:rsidR="00127A84" w:rsidRPr="00F43AE2">
        <w:rPr>
          <w:rFonts w:ascii="Bookman Old Style" w:hAnsi="Bookman Old Style"/>
          <w:bCs/>
        </w:rPr>
        <w:t xml:space="preserve"> K Type</w:t>
      </w:r>
    </w:p>
    <w:p w14:paraId="5ED4F7CC" w14:textId="359D53E6" w:rsidR="00285A19" w:rsidRPr="00F43AE2" w:rsidRDefault="00285A19" w:rsidP="00285A19">
      <w:pPr>
        <w:rPr>
          <w:rFonts w:ascii="Bookman Old Style" w:hAnsi="Bookman Old Style"/>
          <w:lang w:val="en-GB"/>
        </w:rPr>
      </w:pPr>
      <w:r w:rsidRPr="00F43AE2">
        <w:rPr>
          <w:rFonts w:ascii="Bookman Old Style" w:hAnsi="Bookman Old Style"/>
          <w:b/>
        </w:rPr>
        <w:t>Performance Criteria</w:t>
      </w:r>
      <w:r w:rsidRPr="00F43AE2">
        <w:rPr>
          <w:rFonts w:ascii="Bookman Old Style" w:hAnsi="Bookman Old Style"/>
        </w:rPr>
        <w:t xml:space="preserve">  </w:t>
      </w:r>
      <w:proofErr w:type="gramStart"/>
      <w:r w:rsidRPr="00F43AE2">
        <w:rPr>
          <w:rFonts w:ascii="Bookman Old Style" w:hAnsi="Bookman Old Style"/>
        </w:rPr>
        <w:t xml:space="preserve">  :</w:t>
      </w:r>
      <w:proofErr w:type="gramEnd"/>
      <w:r w:rsidRPr="00F43AE2">
        <w:rPr>
          <w:rFonts w:ascii="Bookman Old Style" w:hAnsi="Bookman Old Style"/>
        </w:rPr>
        <w:t xml:space="preserve"> Temperature readings of </w:t>
      </w:r>
      <w:proofErr w:type="spellStart"/>
      <w:r w:rsidRPr="00F43AE2">
        <w:rPr>
          <w:rFonts w:ascii="Bookman Old Style" w:hAnsi="Bookman Old Style"/>
        </w:rPr>
        <w:t>hearth</w:t>
      </w:r>
      <w:r w:rsidR="00992217" w:rsidRPr="00F43AE2">
        <w:rPr>
          <w:rFonts w:ascii="Bookman Old Style" w:hAnsi="Bookman Old Style"/>
        </w:rPr>
        <w:t>,</w:t>
      </w:r>
      <w:r w:rsidRPr="00F43AE2">
        <w:rPr>
          <w:rFonts w:ascii="Bookman Old Style" w:hAnsi="Bookman Old Style"/>
        </w:rPr>
        <w:t>Tuyers</w:t>
      </w:r>
      <w:r w:rsidR="00992217" w:rsidRPr="00F43AE2">
        <w:rPr>
          <w:rFonts w:ascii="Bookman Old Style" w:hAnsi="Bookman Old Style"/>
        </w:rPr>
        <w:t>,stack</w:t>
      </w:r>
      <w:proofErr w:type="spellEnd"/>
      <w:r w:rsidR="00992217" w:rsidRPr="00F43AE2">
        <w:rPr>
          <w:rFonts w:ascii="Bookman Old Style" w:hAnsi="Bookman Old Style"/>
        </w:rPr>
        <w:t xml:space="preserve"> &amp; Crossflow</w:t>
      </w:r>
    </w:p>
    <w:p w14:paraId="2B332D2B" w14:textId="6732D577" w:rsidR="00285A19" w:rsidRPr="00F43AE2" w:rsidRDefault="00285A19" w:rsidP="00285A19">
      <w:pPr>
        <w:rPr>
          <w:rFonts w:ascii="Bookman Old Style" w:hAnsi="Bookman Old Style"/>
          <w:snapToGrid w:val="0"/>
          <w:lang w:val="en-AU"/>
        </w:rPr>
      </w:pPr>
      <w:r w:rsidRPr="00F43AE2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F43AE2">
        <w:rPr>
          <w:rFonts w:ascii="Bookman Old Style" w:hAnsi="Bookman Old Style"/>
          <w:snapToGrid w:val="0"/>
          <w:lang w:val="en-AU"/>
        </w:rPr>
        <w:t xml:space="preserve">  </w:t>
      </w:r>
      <w:proofErr w:type="gramStart"/>
      <w:r w:rsidRPr="00F43AE2">
        <w:rPr>
          <w:rFonts w:ascii="Bookman Old Style" w:hAnsi="Bookman Old Style"/>
          <w:snapToGrid w:val="0"/>
          <w:lang w:val="en-AU"/>
        </w:rPr>
        <w:t xml:space="preserve">  :</w:t>
      </w:r>
      <w:proofErr w:type="gramEnd"/>
      <w:r w:rsidRPr="00F43AE2">
        <w:rPr>
          <w:rFonts w:ascii="Bookman Old Style" w:hAnsi="Bookman Old Style"/>
          <w:snapToGrid w:val="0"/>
          <w:lang w:val="en-AU"/>
        </w:rPr>
        <w:t xml:space="preserve">  Waste generation</w:t>
      </w:r>
    </w:p>
    <w:p w14:paraId="24342833" w14:textId="1A7E9F96" w:rsidR="00992217" w:rsidRPr="00F43AE2" w:rsidRDefault="00992217" w:rsidP="00285A19">
      <w:pPr>
        <w:rPr>
          <w:rFonts w:ascii="Bookman Old Style" w:hAnsi="Bookman Old Style"/>
          <w:snapToGrid w:val="0"/>
          <w:lang w:val="en-AU"/>
        </w:rPr>
      </w:pPr>
    </w:p>
    <w:p w14:paraId="06BCFBB0" w14:textId="77777777" w:rsidR="00992217" w:rsidRPr="00F43AE2" w:rsidRDefault="00992217" w:rsidP="00285A19">
      <w:pPr>
        <w:rPr>
          <w:rFonts w:ascii="Bookman Old Style" w:hAnsi="Bookman Old Style"/>
          <w:snapToGrid w:val="0"/>
          <w:lang w:val="en-AU"/>
        </w:rPr>
      </w:pPr>
    </w:p>
    <w:p w14:paraId="65589F37" w14:textId="74927D51" w:rsidR="00285A19" w:rsidRPr="00F43AE2" w:rsidRDefault="00285A19" w:rsidP="00285A19">
      <w:pPr>
        <w:rPr>
          <w:rFonts w:ascii="Bookman Old Style" w:hAnsi="Bookman Old Style"/>
        </w:rPr>
      </w:pPr>
      <w:r w:rsidRPr="00F43AE2">
        <w:rPr>
          <w:rFonts w:ascii="Bookman Old Style" w:hAnsi="Bookman Old Style"/>
          <w:b/>
        </w:rPr>
        <w:t>Identification of Hazards:</w:t>
      </w:r>
      <w:r w:rsidRPr="00F43AE2">
        <w:rPr>
          <w:rFonts w:ascii="Bookman Old Style" w:hAnsi="Bookman Old Style"/>
        </w:rPr>
        <w:t xml:space="preserve"> </w:t>
      </w:r>
    </w:p>
    <w:p w14:paraId="13E0DD98" w14:textId="5F8ED895" w:rsidR="00285A19" w:rsidRPr="00F43AE2" w:rsidRDefault="00285A19" w:rsidP="00285A19">
      <w:pPr>
        <w:rPr>
          <w:rFonts w:ascii="Bookman Old Style" w:hAnsi="Bookman Old Style"/>
          <w:bCs/>
        </w:rPr>
      </w:pPr>
      <w:r w:rsidRPr="00F43AE2">
        <w:rPr>
          <w:rFonts w:ascii="Bookman Old Style" w:hAnsi="Bookman Old Style"/>
          <w:b/>
          <w:bCs/>
        </w:rPr>
        <w:t xml:space="preserve">Chemical Hazard: </w:t>
      </w:r>
      <w:r w:rsidRPr="00F43AE2">
        <w:rPr>
          <w:rFonts w:ascii="Bookman Old Style" w:hAnsi="Bookman Old Style"/>
          <w:bCs/>
        </w:rPr>
        <w:t xml:space="preserve">CO Gas </w:t>
      </w:r>
      <w:r w:rsidR="00992217" w:rsidRPr="00F43AE2">
        <w:rPr>
          <w:rFonts w:ascii="Bookman Old Style" w:hAnsi="Bookman Old Style"/>
          <w:bCs/>
        </w:rPr>
        <w:t>poisoning, dust, Graphite</w:t>
      </w:r>
    </w:p>
    <w:p w14:paraId="34A1D72D" w14:textId="4DC2A577" w:rsidR="00285A19" w:rsidRPr="00F43AE2" w:rsidRDefault="00285A19" w:rsidP="00285A19">
      <w:pPr>
        <w:rPr>
          <w:rFonts w:ascii="Bookman Old Style" w:hAnsi="Bookman Old Style"/>
          <w:bCs/>
        </w:rPr>
      </w:pPr>
      <w:r w:rsidRPr="00F43AE2">
        <w:rPr>
          <w:rFonts w:ascii="Bookman Old Style" w:hAnsi="Bookman Old Style"/>
          <w:b/>
          <w:bCs/>
        </w:rPr>
        <w:t xml:space="preserve">Physical Hazard: </w:t>
      </w:r>
      <w:r w:rsidRPr="00F43AE2">
        <w:rPr>
          <w:rFonts w:ascii="Bookman Old Style" w:hAnsi="Bookman Old Style"/>
          <w:bCs/>
        </w:rPr>
        <w:t xml:space="preserve">Steam, High </w:t>
      </w:r>
      <w:r w:rsidR="00992217" w:rsidRPr="00F43AE2">
        <w:rPr>
          <w:rFonts w:ascii="Bookman Old Style" w:hAnsi="Bookman Old Style"/>
          <w:bCs/>
        </w:rPr>
        <w:t>temperature, Contact with metal, Hot Surface</w:t>
      </w:r>
    </w:p>
    <w:p w14:paraId="3FC8B3B6" w14:textId="42C4A78E" w:rsidR="00285A19" w:rsidRPr="00F43AE2" w:rsidRDefault="00285A19" w:rsidP="00285A19">
      <w:pPr>
        <w:rPr>
          <w:rFonts w:ascii="Bookman Old Style" w:hAnsi="Bookman Old Style"/>
          <w:bCs/>
        </w:rPr>
      </w:pPr>
      <w:r w:rsidRPr="00F43AE2">
        <w:rPr>
          <w:rFonts w:ascii="Bookman Old Style" w:hAnsi="Bookman Old Style"/>
          <w:b/>
          <w:bCs/>
        </w:rPr>
        <w:t>Mechanical Hazard</w:t>
      </w:r>
      <w:r w:rsidRPr="00F43AE2">
        <w:rPr>
          <w:rFonts w:ascii="Bookman Old Style" w:hAnsi="Bookman Old Style"/>
          <w:bCs/>
        </w:rPr>
        <w:t xml:space="preserve">: </w:t>
      </w:r>
      <w:r w:rsidR="00992217" w:rsidRPr="00F43AE2">
        <w:rPr>
          <w:rFonts w:ascii="Bookman Old Style" w:hAnsi="Bookman Old Style"/>
          <w:bCs/>
        </w:rPr>
        <w:t>Trip &amp; Fall</w:t>
      </w:r>
    </w:p>
    <w:p w14:paraId="11A32935" w14:textId="77777777" w:rsidR="00285A19" w:rsidRPr="00F43AE2" w:rsidRDefault="00285A19" w:rsidP="00285A19">
      <w:pPr>
        <w:suppressAutoHyphens w:val="0"/>
        <w:rPr>
          <w:rFonts w:ascii="Bookman Old Style" w:hAnsi="Bookman Old Style"/>
          <w:b/>
          <w:bCs/>
        </w:rPr>
      </w:pPr>
      <w:r w:rsidRPr="00F43AE2">
        <w:rPr>
          <w:rFonts w:ascii="Bookman Old Style" w:hAnsi="Bookman Old Style"/>
          <w:b/>
          <w:bCs/>
        </w:rPr>
        <w:t>Hazard due to Human Behaviour/Human error:</w:t>
      </w:r>
    </w:p>
    <w:p w14:paraId="3B7092CC" w14:textId="7F4C51F8" w:rsidR="00285A19" w:rsidRPr="00F43AE2" w:rsidRDefault="00285A19" w:rsidP="00285A19">
      <w:pPr>
        <w:rPr>
          <w:rFonts w:ascii="Bookman Old Style" w:hAnsi="Bookman Old Style"/>
          <w:bCs/>
        </w:rPr>
      </w:pPr>
      <w:r w:rsidRPr="00F43AE2">
        <w:rPr>
          <w:rFonts w:ascii="Bookman Old Style" w:hAnsi="Bookman Old Style"/>
          <w:bCs/>
        </w:rPr>
        <w:t xml:space="preserve">Not adhering to WI/ PPE, Alcoholism, Touching thermocouple tip with bare hands, Crossing hearth trough without walkway </w:t>
      </w:r>
      <w:proofErr w:type="gramStart"/>
      <w:r w:rsidRPr="00F43AE2">
        <w:rPr>
          <w:rFonts w:ascii="Bookman Old Style" w:hAnsi="Bookman Old Style"/>
          <w:bCs/>
        </w:rPr>
        <w:t>( Jumping</w:t>
      </w:r>
      <w:proofErr w:type="gramEnd"/>
      <w:r w:rsidRPr="00F43AE2">
        <w:rPr>
          <w:rFonts w:ascii="Bookman Old Style" w:hAnsi="Bookman Old Style"/>
          <w:bCs/>
        </w:rPr>
        <w:t>), Entering hearth area</w:t>
      </w:r>
      <w:r w:rsidR="00992217" w:rsidRPr="00F43AE2">
        <w:rPr>
          <w:rFonts w:ascii="Bookman Old Style" w:hAnsi="Bookman Old Style"/>
          <w:bCs/>
        </w:rPr>
        <w:t>/Stack/Crossflow area</w:t>
      </w:r>
      <w:r w:rsidRPr="00F43AE2">
        <w:rPr>
          <w:rFonts w:ascii="Bookman Old Style" w:hAnsi="Bookman Old Style"/>
          <w:bCs/>
        </w:rPr>
        <w:t xml:space="preserve"> without informing control room engineer</w:t>
      </w:r>
      <w:r w:rsidR="00992217" w:rsidRPr="00F43AE2">
        <w:rPr>
          <w:rFonts w:ascii="Bookman Old Style" w:hAnsi="Bookman Old Style"/>
          <w:bCs/>
        </w:rPr>
        <w:t>/Cast House Engineer</w:t>
      </w:r>
      <w:r w:rsidRPr="00F43AE2">
        <w:rPr>
          <w:rFonts w:ascii="Bookman Old Style" w:hAnsi="Bookman Old Style"/>
          <w:bCs/>
        </w:rPr>
        <w:t>.</w:t>
      </w:r>
    </w:p>
    <w:p w14:paraId="68BC6CF4" w14:textId="77777777" w:rsidR="00285A19" w:rsidRPr="00F43AE2" w:rsidRDefault="00285A19" w:rsidP="00285A19">
      <w:pPr>
        <w:rPr>
          <w:rFonts w:ascii="Bookman Old Style" w:hAnsi="Bookman Old Style"/>
          <w:b/>
          <w:bCs/>
        </w:rPr>
      </w:pPr>
    </w:p>
    <w:p w14:paraId="1FACCC78" w14:textId="77777777" w:rsidR="00285A19" w:rsidRPr="00F43AE2" w:rsidRDefault="00285A19" w:rsidP="00285A19">
      <w:pPr>
        <w:rPr>
          <w:rFonts w:ascii="Bookman Old Style" w:hAnsi="Bookman Old Style"/>
          <w:b/>
          <w:bCs/>
        </w:rPr>
      </w:pPr>
      <w:r w:rsidRPr="00F43AE2">
        <w:rPr>
          <w:rFonts w:ascii="Bookman Old Style" w:hAnsi="Bookman Old Style"/>
          <w:b/>
          <w:bCs/>
        </w:rPr>
        <w:t>Refer: RISK /INST/03 &amp; RISK/INST/17</w:t>
      </w:r>
    </w:p>
    <w:p w14:paraId="3E91A5CD" w14:textId="77777777" w:rsidR="00992217" w:rsidRPr="00F43AE2" w:rsidRDefault="00992217" w:rsidP="00285A19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</w:rPr>
      </w:pPr>
    </w:p>
    <w:p w14:paraId="432CECCA" w14:textId="7FF6EA90" w:rsidR="00285A19" w:rsidRPr="00F43AE2" w:rsidRDefault="0045394C" w:rsidP="00285A19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</w:rPr>
      </w:pPr>
      <w:r w:rsidRPr="00F43AE2">
        <w:rPr>
          <w:rFonts w:ascii="Bookman Old Style" w:hAnsi="Bookman Old Style"/>
          <w:sz w:val="24"/>
        </w:rPr>
        <w:t xml:space="preserve">Responsibility: </w:t>
      </w:r>
      <w:r w:rsidR="00285A19" w:rsidRPr="00F43AE2">
        <w:rPr>
          <w:rFonts w:ascii="Bookman Old Style" w:hAnsi="Bookman Old Style"/>
          <w:b w:val="0"/>
          <w:sz w:val="24"/>
        </w:rPr>
        <w:t>Sr. Engineer Instrumentation</w:t>
      </w:r>
      <w:r w:rsidRPr="00F43AE2">
        <w:rPr>
          <w:rFonts w:ascii="Bookman Old Style" w:hAnsi="Bookman Old Style"/>
          <w:b w:val="0"/>
          <w:sz w:val="24"/>
        </w:rPr>
        <w:t>/Associate</w:t>
      </w:r>
      <w:r w:rsidR="00285A19" w:rsidRPr="00F43AE2">
        <w:rPr>
          <w:rFonts w:ascii="Bookman Old Style" w:hAnsi="Bookman Old Style"/>
          <w:b w:val="0"/>
          <w:sz w:val="24"/>
        </w:rPr>
        <w:t xml:space="preserve"> / Inst Technician</w:t>
      </w:r>
    </w:p>
    <w:p w14:paraId="2D84C904" w14:textId="77777777" w:rsidR="00285A19" w:rsidRPr="00F43AE2" w:rsidRDefault="00285A19" w:rsidP="00285A19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5A206ACE" w14:textId="6B41054D" w:rsidR="00285A19" w:rsidRPr="00F43AE2" w:rsidRDefault="00285A19" w:rsidP="00285A19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F43AE2">
        <w:rPr>
          <w:rFonts w:ascii="Bookman Old Style" w:hAnsi="Bookman Old Style"/>
          <w:b/>
        </w:rPr>
        <w:t>PROCEDURE:</w:t>
      </w:r>
    </w:p>
    <w:p w14:paraId="387540CD" w14:textId="77777777" w:rsidR="00BF31CF" w:rsidRPr="00F43AE2" w:rsidRDefault="00BF31CF" w:rsidP="00285A19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</w:p>
    <w:p w14:paraId="28AE3E33" w14:textId="77777777" w:rsidR="00285A19" w:rsidRPr="00F43AE2" w:rsidRDefault="00285A19" w:rsidP="00285A19">
      <w:pPr>
        <w:numPr>
          <w:ilvl w:val="0"/>
          <w:numId w:val="17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 xml:space="preserve">Inform control room &amp; </w:t>
      </w:r>
      <w:proofErr w:type="gramStart"/>
      <w:r w:rsidRPr="00F43AE2">
        <w:rPr>
          <w:rFonts w:ascii="Bookman Old Style" w:hAnsi="Bookman Old Style"/>
        </w:rPr>
        <w:t>take</w:t>
      </w:r>
      <w:proofErr w:type="gramEnd"/>
      <w:r w:rsidRPr="00F43AE2">
        <w:rPr>
          <w:rFonts w:ascii="Bookman Old Style" w:hAnsi="Bookman Old Style"/>
        </w:rPr>
        <w:t xml:space="preserve"> permission from process or take permit if required.</w:t>
      </w:r>
    </w:p>
    <w:p w14:paraId="3F94EA71" w14:textId="77777777" w:rsidR="00285A19" w:rsidRPr="00F43AE2" w:rsidRDefault="00285A19" w:rsidP="00285A19">
      <w:pPr>
        <w:numPr>
          <w:ilvl w:val="0"/>
          <w:numId w:val="17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 xml:space="preserve">Ensure that the cast is not open before starting the job. Don’t use gumboots while working in </w:t>
      </w:r>
      <w:proofErr w:type="gramStart"/>
      <w:r w:rsidRPr="00F43AE2">
        <w:rPr>
          <w:rFonts w:ascii="Bookman Old Style" w:hAnsi="Bookman Old Style"/>
        </w:rPr>
        <w:t>cast</w:t>
      </w:r>
      <w:proofErr w:type="gramEnd"/>
      <w:r w:rsidRPr="00F43AE2">
        <w:rPr>
          <w:rFonts w:ascii="Bookman Old Style" w:hAnsi="Bookman Old Style"/>
        </w:rPr>
        <w:t xml:space="preserve"> house/high temperature area.</w:t>
      </w:r>
    </w:p>
    <w:p w14:paraId="4EF2C891" w14:textId="01366311" w:rsidR="00285A19" w:rsidRPr="00F43AE2" w:rsidRDefault="00285A19" w:rsidP="00285A19">
      <w:pPr>
        <w:numPr>
          <w:ilvl w:val="0"/>
          <w:numId w:val="17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 xml:space="preserve">Check for CO gas PPM in the area within safe limits using CO monitor it should be less than 50 </w:t>
      </w:r>
      <w:proofErr w:type="gramStart"/>
      <w:r w:rsidRPr="00F43AE2">
        <w:rPr>
          <w:rFonts w:ascii="Bookman Old Style" w:hAnsi="Bookman Old Style"/>
        </w:rPr>
        <w:t>PPM.</w:t>
      </w:r>
      <w:r w:rsidR="00992217" w:rsidRPr="00F43AE2">
        <w:rPr>
          <w:rFonts w:ascii="Bookman Old Style" w:hAnsi="Bookman Old Style"/>
        </w:rPr>
        <w:t>(</w:t>
      </w:r>
      <w:proofErr w:type="gramEnd"/>
      <w:r w:rsidR="00992217" w:rsidRPr="00F43AE2">
        <w:rPr>
          <w:rFonts w:ascii="Bookman Old Style" w:hAnsi="Bookman Old Style"/>
        </w:rPr>
        <w:t>Use certified CO Monitor)</w:t>
      </w:r>
    </w:p>
    <w:p w14:paraId="53054282" w14:textId="77777777" w:rsidR="00285A19" w:rsidRPr="00F43AE2" w:rsidRDefault="00285A19" w:rsidP="00285A19">
      <w:pPr>
        <w:numPr>
          <w:ilvl w:val="0"/>
          <w:numId w:val="17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>Check for proper illumination in the area.</w:t>
      </w:r>
    </w:p>
    <w:p w14:paraId="0BD55B48" w14:textId="1A60CF1D" w:rsidR="00285A19" w:rsidRPr="00F43AE2" w:rsidRDefault="00285A19" w:rsidP="00285A19">
      <w:pPr>
        <w:numPr>
          <w:ilvl w:val="0"/>
          <w:numId w:val="17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>Minimum 2 people should enter the hearth</w:t>
      </w:r>
      <w:r w:rsidR="00992217" w:rsidRPr="00F43AE2">
        <w:rPr>
          <w:rFonts w:ascii="Bookman Old Style" w:hAnsi="Bookman Old Style"/>
        </w:rPr>
        <w:t>/Stack &amp; Crossflow area</w:t>
      </w:r>
      <w:r w:rsidRPr="00F43AE2">
        <w:rPr>
          <w:rFonts w:ascii="Bookman Old Style" w:hAnsi="Bookman Old Style"/>
        </w:rPr>
        <w:t>.</w:t>
      </w:r>
    </w:p>
    <w:p w14:paraId="131B9BC5" w14:textId="77777777" w:rsidR="00285A19" w:rsidRPr="00F43AE2" w:rsidRDefault="00285A19" w:rsidP="00285A19">
      <w:pPr>
        <w:numPr>
          <w:ilvl w:val="0"/>
          <w:numId w:val="17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>Use heat resistant hand gloves if required.</w:t>
      </w:r>
    </w:p>
    <w:p w14:paraId="25339A67" w14:textId="77777777" w:rsidR="00285A19" w:rsidRPr="00F43AE2" w:rsidRDefault="00285A19" w:rsidP="00285A19">
      <w:pPr>
        <w:numPr>
          <w:ilvl w:val="0"/>
          <w:numId w:val="17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 xml:space="preserve">Make </w:t>
      </w:r>
      <w:proofErr w:type="gramStart"/>
      <w:r w:rsidRPr="00F43AE2">
        <w:rPr>
          <w:rFonts w:ascii="Bookman Old Style" w:hAnsi="Bookman Old Style"/>
        </w:rPr>
        <w:t>particular changes</w:t>
      </w:r>
      <w:proofErr w:type="gramEnd"/>
      <w:r w:rsidRPr="00F43AE2">
        <w:rPr>
          <w:rFonts w:ascii="Bookman Old Style" w:hAnsi="Bookman Old Style"/>
        </w:rPr>
        <w:t xml:space="preserve"> in JB diagrams if any modification </w:t>
      </w:r>
      <w:proofErr w:type="gramStart"/>
      <w:r w:rsidRPr="00F43AE2">
        <w:rPr>
          <w:rFonts w:ascii="Bookman Old Style" w:hAnsi="Bookman Old Style"/>
        </w:rPr>
        <w:t>done</w:t>
      </w:r>
      <w:proofErr w:type="gramEnd"/>
      <w:r w:rsidRPr="00F43AE2">
        <w:rPr>
          <w:rFonts w:ascii="Bookman Old Style" w:hAnsi="Bookman Old Style"/>
        </w:rPr>
        <w:t>.</w:t>
      </w:r>
    </w:p>
    <w:p w14:paraId="47B71FFC" w14:textId="77777777" w:rsidR="00285A19" w:rsidRPr="00F43AE2" w:rsidRDefault="00285A19" w:rsidP="00285A19">
      <w:pPr>
        <w:numPr>
          <w:ilvl w:val="0"/>
          <w:numId w:val="17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>The CO gas concentration should be monitored continuously throughout the course of work.</w:t>
      </w:r>
    </w:p>
    <w:p w14:paraId="5752D3B9" w14:textId="77777777" w:rsidR="00285A19" w:rsidRPr="00F43AE2" w:rsidRDefault="00285A19" w:rsidP="00285A19">
      <w:pPr>
        <w:numPr>
          <w:ilvl w:val="0"/>
          <w:numId w:val="17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lastRenderedPageBreak/>
        <w:t>Check steam concentration in the area for visibility.</w:t>
      </w:r>
    </w:p>
    <w:p w14:paraId="1F913D7F" w14:textId="77777777" w:rsidR="00285A19" w:rsidRPr="00F43AE2" w:rsidRDefault="00285A19" w:rsidP="00992217">
      <w:pPr>
        <w:numPr>
          <w:ilvl w:val="0"/>
          <w:numId w:val="17"/>
        </w:numPr>
        <w:tabs>
          <w:tab w:val="center" w:pos="81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 xml:space="preserve">Inform production to minimize shell cooling water for </w:t>
      </w:r>
      <w:proofErr w:type="gramStart"/>
      <w:r w:rsidRPr="00F43AE2">
        <w:rPr>
          <w:rFonts w:ascii="Bookman Old Style" w:hAnsi="Bookman Old Style"/>
        </w:rPr>
        <w:t>particular thermocouple</w:t>
      </w:r>
      <w:proofErr w:type="gramEnd"/>
      <w:r w:rsidRPr="00F43AE2">
        <w:rPr>
          <w:rFonts w:ascii="Bookman Old Style" w:hAnsi="Bookman Old Style"/>
        </w:rPr>
        <w:t xml:space="preserve"> area if required.</w:t>
      </w:r>
    </w:p>
    <w:p w14:paraId="21F0EA16" w14:textId="77777777" w:rsidR="00285A19" w:rsidRPr="00F43AE2" w:rsidRDefault="00285A19" w:rsidP="00992217">
      <w:pPr>
        <w:numPr>
          <w:ilvl w:val="0"/>
          <w:numId w:val="17"/>
        </w:numPr>
        <w:tabs>
          <w:tab w:val="center" w:pos="81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 xml:space="preserve">If </w:t>
      </w:r>
      <w:proofErr w:type="gramStart"/>
      <w:r w:rsidRPr="00F43AE2">
        <w:rPr>
          <w:rFonts w:ascii="Bookman Old Style" w:hAnsi="Bookman Old Style"/>
        </w:rPr>
        <w:t>above</w:t>
      </w:r>
      <w:proofErr w:type="gramEnd"/>
      <w:r w:rsidRPr="00F43AE2">
        <w:rPr>
          <w:rFonts w:ascii="Bookman Old Style" w:hAnsi="Bookman Old Style"/>
        </w:rPr>
        <w:t xml:space="preserve"> conditions are not met refrain from working in the area else proceed for the work.</w:t>
      </w:r>
    </w:p>
    <w:p w14:paraId="32510344" w14:textId="77777777" w:rsidR="00285A19" w:rsidRPr="00F43AE2" w:rsidRDefault="00285A19" w:rsidP="00992217">
      <w:pPr>
        <w:numPr>
          <w:ilvl w:val="0"/>
          <w:numId w:val="17"/>
        </w:numPr>
        <w:tabs>
          <w:tab w:val="center" w:pos="81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 xml:space="preserve">Avoid contact with high temperature surrounding areas.  </w:t>
      </w:r>
    </w:p>
    <w:p w14:paraId="68F72729" w14:textId="2A3CCA5F" w:rsidR="00285A19" w:rsidRPr="00F43AE2" w:rsidRDefault="00285A19" w:rsidP="00992217">
      <w:pPr>
        <w:numPr>
          <w:ilvl w:val="0"/>
          <w:numId w:val="17"/>
        </w:numPr>
        <w:tabs>
          <w:tab w:val="center" w:pos="81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>Check the thermocouple, note down the millivolt &amp; cross check with standard TC chart.</w:t>
      </w:r>
    </w:p>
    <w:p w14:paraId="792C67DD" w14:textId="4F9C8C2D" w:rsidR="00992217" w:rsidRPr="00F43AE2" w:rsidRDefault="00992217" w:rsidP="00992217">
      <w:pPr>
        <w:numPr>
          <w:ilvl w:val="0"/>
          <w:numId w:val="17"/>
        </w:numPr>
        <w:tabs>
          <w:tab w:val="center" w:pos="810"/>
          <w:tab w:val="right" w:pos="9360"/>
        </w:tabs>
        <w:rPr>
          <w:rFonts w:ascii="Bookman Old Style" w:hAnsi="Bookman Old Style"/>
        </w:rPr>
      </w:pPr>
      <w:proofErr w:type="spellStart"/>
      <w:r w:rsidRPr="00F43AE2">
        <w:rPr>
          <w:rFonts w:ascii="Bookman Old Style" w:hAnsi="Bookman Old Style"/>
        </w:rPr>
        <w:t>Incase</w:t>
      </w:r>
      <w:proofErr w:type="spellEnd"/>
      <w:r w:rsidRPr="00F43AE2">
        <w:rPr>
          <w:rFonts w:ascii="Bookman Old Style" w:hAnsi="Bookman Old Style"/>
        </w:rPr>
        <w:t xml:space="preserve"> the Thermocouple is </w:t>
      </w:r>
      <w:r w:rsidR="00BF31CF" w:rsidRPr="00F43AE2">
        <w:rPr>
          <w:rFonts w:ascii="Bookman Old Style" w:hAnsi="Bookman Old Style"/>
        </w:rPr>
        <w:t>faulty, same</w:t>
      </w:r>
      <w:r w:rsidRPr="00F43AE2">
        <w:rPr>
          <w:rFonts w:ascii="Bookman Old Style" w:hAnsi="Bookman Old Style"/>
        </w:rPr>
        <w:t xml:space="preserve"> to be replaced as per the OEM design and connection to be done and verified the mV reading with Standard chart.</w:t>
      </w:r>
    </w:p>
    <w:p w14:paraId="6CA63977" w14:textId="43BA8652" w:rsidR="00285A19" w:rsidRPr="00F43AE2" w:rsidRDefault="00285A19" w:rsidP="00992217">
      <w:pPr>
        <w:numPr>
          <w:ilvl w:val="0"/>
          <w:numId w:val="17"/>
        </w:numPr>
        <w:tabs>
          <w:tab w:val="center" w:pos="810"/>
          <w:tab w:val="right" w:pos="9360"/>
        </w:tabs>
        <w:rPr>
          <w:rFonts w:ascii="Bookman Old Style" w:hAnsi="Bookman Old Style"/>
        </w:rPr>
      </w:pPr>
      <w:r w:rsidRPr="00F43AE2">
        <w:rPr>
          <w:rFonts w:ascii="Bookman Old Style" w:hAnsi="Bookman Old Style"/>
        </w:rPr>
        <w:t>Inform production after the job is performed. &amp; clear the permit.</w:t>
      </w:r>
    </w:p>
    <w:p w14:paraId="65BFC7CF" w14:textId="0961501B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754AD19B" w14:textId="5258112E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179804E1" w14:textId="3DFFE62F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1D2E66A1" w14:textId="1823E1E4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339DB288" w14:textId="43D6E8EB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26B24D39" w14:textId="214952FC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150147C5" w14:textId="6D2B0936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270D42BF" w14:textId="42C6630B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4FD265AD" w14:textId="55937F07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167D1FF0" w14:textId="593EFF58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60D6C5E8" w14:textId="2A73478C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04D85051" w14:textId="77777777" w:rsidR="001B67B2" w:rsidRPr="000B56A0" w:rsidRDefault="001B67B2" w:rsidP="001B67B2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          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1B67B2" w:rsidRPr="001E642A" w14:paraId="0A91DB2B" w14:textId="77777777" w:rsidTr="00DA325D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98DEBC5" w14:textId="77777777" w:rsidR="001B67B2" w:rsidRPr="007C1842" w:rsidRDefault="001B67B2" w:rsidP="00DA325D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D52F" w14:textId="77777777" w:rsidR="001B67B2" w:rsidRPr="007C1842" w:rsidRDefault="001B67B2" w:rsidP="00DA325D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4636" w14:textId="77777777" w:rsidR="001B67B2" w:rsidRPr="007C1842" w:rsidRDefault="001B67B2" w:rsidP="00DA325D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D1F732A" w14:textId="77777777" w:rsidR="001B67B2" w:rsidRPr="007C1842" w:rsidRDefault="001B67B2" w:rsidP="00DA325D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1B67B2" w:rsidRPr="001E642A" w14:paraId="378CD34B" w14:textId="77777777" w:rsidTr="00DA325D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891A9FC" w14:textId="77777777" w:rsidR="001B67B2" w:rsidRPr="007C1842" w:rsidRDefault="001B67B2" w:rsidP="00DA325D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32E637" w14:textId="77777777" w:rsidR="001B67B2" w:rsidRPr="007C1842" w:rsidRDefault="001B67B2" w:rsidP="00DA325D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B69243" w14:textId="77777777" w:rsidR="001B67B2" w:rsidRPr="007C1842" w:rsidRDefault="001B67B2" w:rsidP="00DA325D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515FCB8" w14:textId="77777777" w:rsidR="001B67B2" w:rsidRPr="007C1842" w:rsidRDefault="001B67B2" w:rsidP="00DA325D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1B67B2" w:rsidRPr="001E642A" w14:paraId="281C48B4" w14:textId="77777777" w:rsidTr="00DA325D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092C3C8" w14:textId="77777777" w:rsidR="001B67B2" w:rsidRPr="007C1842" w:rsidRDefault="001B67B2" w:rsidP="00DA325D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6D99D7" w14:textId="77777777" w:rsidR="001B67B2" w:rsidRPr="007C1842" w:rsidRDefault="001B67B2" w:rsidP="00DA325D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B379D6" w14:textId="77777777" w:rsidR="001B67B2" w:rsidRPr="007C1842" w:rsidRDefault="001B67B2" w:rsidP="00DA325D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C55F171" w14:textId="77777777" w:rsidR="001B67B2" w:rsidRPr="007C1842" w:rsidRDefault="001B67B2" w:rsidP="00DA325D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1B67B2" w:rsidRPr="001E642A" w14:paraId="4D54E9A0" w14:textId="77777777" w:rsidTr="00DA325D">
        <w:tc>
          <w:tcPr>
            <w:tcW w:w="1277" w:type="dxa"/>
            <w:tcBorders>
              <w:right w:val="nil"/>
            </w:tcBorders>
          </w:tcPr>
          <w:p w14:paraId="601DF442" w14:textId="77777777" w:rsidR="001B67B2" w:rsidRPr="007C1842" w:rsidRDefault="001B67B2" w:rsidP="00DA325D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8308421" w14:textId="77777777" w:rsidR="001B67B2" w:rsidRPr="007C1842" w:rsidRDefault="001B67B2" w:rsidP="00DA325D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7849E55D" w14:textId="77777777" w:rsidR="001B67B2" w:rsidRPr="007C1842" w:rsidRDefault="001B67B2" w:rsidP="00DA325D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45F118E5" w14:textId="77777777" w:rsidR="001B67B2" w:rsidRPr="007C1842" w:rsidRDefault="001B67B2" w:rsidP="00DA325D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238C9FC6" w14:textId="77777777" w:rsidR="00BF31CF" w:rsidRPr="00F43AE2" w:rsidRDefault="00BF31CF" w:rsidP="00BF31CF">
      <w:pPr>
        <w:tabs>
          <w:tab w:val="center" w:pos="810"/>
          <w:tab w:val="right" w:pos="9360"/>
        </w:tabs>
        <w:rPr>
          <w:rFonts w:ascii="Bookman Old Style" w:hAnsi="Bookman Old Style"/>
        </w:rPr>
      </w:pPr>
    </w:p>
    <w:p w14:paraId="3FF787D0" w14:textId="79329B1A" w:rsidR="004C346D" w:rsidRPr="00F43AE2" w:rsidRDefault="004C346D">
      <w:pPr>
        <w:rPr>
          <w:rFonts w:ascii="Bookman Old Style" w:hAnsi="Bookman Old Style"/>
        </w:rPr>
      </w:pPr>
    </w:p>
    <w:p w14:paraId="0CF8CFB3" w14:textId="4044B382" w:rsidR="00AF6783" w:rsidRPr="00F43AE2" w:rsidRDefault="00AF6783">
      <w:pPr>
        <w:rPr>
          <w:rFonts w:ascii="Bookman Old Style" w:hAnsi="Bookman Old Style"/>
        </w:rPr>
      </w:pPr>
    </w:p>
    <w:p w14:paraId="26A765E2" w14:textId="77777777" w:rsidR="00AF6783" w:rsidRPr="00F43AE2" w:rsidRDefault="00AF6783">
      <w:pPr>
        <w:rPr>
          <w:rFonts w:ascii="Bookman Old Style" w:hAnsi="Bookman Old Sty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F43AE2" w:rsidRPr="001F4E12" w14:paraId="20EF7FE9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5D36E411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0" w:name="_Hlk145497818"/>
            <w:r w:rsidRPr="001F4E12">
              <w:rPr>
                <w:rFonts w:ascii="Bookman Old Style" w:hAnsi="Bookman Old Style"/>
                <w:b/>
              </w:rPr>
              <w:t xml:space="preserve">Prepared By: </w:t>
            </w:r>
          </w:p>
          <w:p w14:paraId="1DD84B7A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0DD43EFF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22816E8B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5A7A7CEC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Approved By: </w:t>
            </w:r>
          </w:p>
          <w:p w14:paraId="28174CF1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F43AE2" w:rsidRPr="001F4E12" w14:paraId="2B5E2367" w14:textId="77777777" w:rsidTr="00DA325D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1F0AD6A1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7DD88ED0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77EBC7D5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F43AE2" w:rsidRPr="001F4E12" w14:paraId="67C9C315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5580E4FB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4CDD64B9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646DEA7E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F43AE2" w:rsidRPr="001F4E12" w14:paraId="254FB0D0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424DD844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3F6E882A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0E6A7679" w14:textId="77777777" w:rsidR="00F43AE2" w:rsidRPr="001F4E12" w:rsidRDefault="00F43AE2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0"/>
    </w:tbl>
    <w:p w14:paraId="3A4BDCDF" w14:textId="77777777" w:rsidR="001A6621" w:rsidRPr="00F43AE2" w:rsidRDefault="001A6621" w:rsidP="0030778C">
      <w:pPr>
        <w:rPr>
          <w:rFonts w:ascii="Bookman Old Style" w:hAnsi="Bookman Old Style"/>
        </w:rPr>
      </w:pPr>
    </w:p>
    <w:sectPr w:rsidR="001A6621" w:rsidRPr="00F43AE2" w:rsidSect="00BF31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" w:right="566" w:bottom="1980" w:left="1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199A" w14:textId="77777777" w:rsidR="00D203A5" w:rsidRDefault="00D203A5" w:rsidP="00F3383A">
      <w:r>
        <w:separator/>
      </w:r>
    </w:p>
  </w:endnote>
  <w:endnote w:type="continuationSeparator" w:id="0">
    <w:p w14:paraId="614B135B" w14:textId="77777777" w:rsidR="00D203A5" w:rsidRDefault="00D203A5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20E8" w14:textId="425061E4" w:rsidR="00F43AE2" w:rsidRDefault="00F43A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C83AB3" wp14:editId="61FC356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14252792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9BF915" w14:textId="20AF7AFD" w:rsidR="00F43AE2" w:rsidRPr="00F43AE2" w:rsidRDefault="00F43AE2" w:rsidP="00F43AE2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43AE2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83A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E9BF915" w14:textId="20AF7AFD" w:rsidR="00F43AE2" w:rsidRPr="00F43AE2" w:rsidRDefault="00F43AE2" w:rsidP="00F43AE2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43AE2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0F8D" w14:textId="53F25C4E" w:rsidR="00F3383A" w:rsidRDefault="00F43AE2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CBF0A2" wp14:editId="18FF9D25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918300107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84037A" w14:textId="03862322" w:rsidR="00F43AE2" w:rsidRPr="00F43AE2" w:rsidRDefault="00F43AE2" w:rsidP="00F43AE2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43AE2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CBF0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084037A" w14:textId="03862322" w:rsidR="00F43AE2" w:rsidRPr="00F43AE2" w:rsidRDefault="00F43AE2" w:rsidP="00F43AE2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43AE2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20708CA2" w14:textId="77777777" w:rsidR="00F3383A" w:rsidRDefault="00F3383A">
    <w:pPr>
      <w:pStyle w:val="Footer"/>
    </w:pPr>
  </w:p>
  <w:p w14:paraId="18CFF8B9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9D24" w14:textId="4B3D08E1" w:rsidR="00F43AE2" w:rsidRDefault="00F43A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8A73E1" wp14:editId="7241B0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99233878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72BE6" w14:textId="389BE023" w:rsidR="00F43AE2" w:rsidRPr="00F43AE2" w:rsidRDefault="00F43AE2" w:rsidP="00F43AE2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43AE2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A73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D372BE6" w14:textId="389BE023" w:rsidR="00F43AE2" w:rsidRPr="00F43AE2" w:rsidRDefault="00F43AE2" w:rsidP="00F43AE2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43AE2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AB0EE" w14:textId="77777777" w:rsidR="00D203A5" w:rsidRDefault="00D203A5" w:rsidP="00F3383A">
      <w:r>
        <w:separator/>
      </w:r>
    </w:p>
  </w:footnote>
  <w:footnote w:type="continuationSeparator" w:id="0">
    <w:p w14:paraId="25FA9C8F" w14:textId="77777777" w:rsidR="00D203A5" w:rsidRDefault="00D203A5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93CF" w14:textId="77777777" w:rsidR="004B2140" w:rsidRDefault="004B21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8B1E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F43AE2" w14:paraId="12C48EB1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44EFEB41" w14:textId="77777777" w:rsidR="00F43AE2" w:rsidRDefault="00F43AE2" w:rsidP="00F43AE2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5586335" wp14:editId="0AE2D354">
                <wp:extent cx="1217930" cy="730250"/>
                <wp:effectExtent l="0" t="0" r="1270" b="0"/>
                <wp:docPr id="536160111" name="Picture 536160111" descr="A blue and green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160111" name="Picture 536160111" descr="A blue and green text on a white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20EE36" w14:textId="77777777" w:rsidR="00F43AE2" w:rsidRDefault="00F43AE2" w:rsidP="00F43AE2">
          <w:pPr>
            <w:pStyle w:val="Header"/>
            <w:jc w:val="center"/>
          </w:pPr>
        </w:p>
      </w:tc>
      <w:tc>
        <w:tcPr>
          <w:tcW w:w="4224" w:type="dxa"/>
        </w:tcPr>
        <w:p w14:paraId="615F6009" w14:textId="77777777" w:rsidR="00F43AE2" w:rsidRDefault="00F43AE2" w:rsidP="00F43AE2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22F431FB" w14:textId="77777777" w:rsidR="00F43AE2" w:rsidRPr="007E18EB" w:rsidRDefault="00F43AE2" w:rsidP="00F43AE2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0D2E3591" w14:textId="77777777" w:rsidR="00F43AE2" w:rsidRPr="00E93422" w:rsidRDefault="00F43AE2" w:rsidP="00F43AE2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40C9A4D0" w14:textId="3585D490" w:rsidR="00F43AE2" w:rsidRPr="00E93422" w:rsidRDefault="00F43AE2" w:rsidP="00F43AE2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</w:t>
          </w:r>
          <w:r>
            <w:rPr>
              <w:b/>
            </w:rPr>
            <w:t>10</w:t>
          </w:r>
        </w:p>
      </w:tc>
    </w:tr>
    <w:tr w:rsidR="00F43AE2" w14:paraId="17E83DBE" w14:textId="77777777" w:rsidTr="00DA325D">
      <w:trPr>
        <w:trHeight w:val="143"/>
      </w:trPr>
      <w:tc>
        <w:tcPr>
          <w:tcW w:w="1985" w:type="dxa"/>
          <w:vMerge/>
        </w:tcPr>
        <w:p w14:paraId="19A2C896" w14:textId="77777777" w:rsidR="00F43AE2" w:rsidRDefault="00F43AE2" w:rsidP="00F43AE2">
          <w:pPr>
            <w:pStyle w:val="Header"/>
          </w:pPr>
        </w:p>
      </w:tc>
      <w:tc>
        <w:tcPr>
          <w:tcW w:w="4224" w:type="dxa"/>
        </w:tcPr>
        <w:p w14:paraId="14F5E362" w14:textId="77777777" w:rsidR="00F43AE2" w:rsidRPr="007E18EB" w:rsidRDefault="00F43AE2" w:rsidP="00F43AE2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3820E59E" w14:textId="77777777" w:rsidR="00F43AE2" w:rsidRPr="00E93422" w:rsidRDefault="00F43AE2" w:rsidP="00F43AE2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6115AF05" w14:textId="77777777" w:rsidR="00F43AE2" w:rsidRPr="00E93422" w:rsidRDefault="00F43AE2" w:rsidP="00F43AE2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F43AE2" w14:paraId="7D5C4333" w14:textId="77777777" w:rsidTr="00DA325D">
      <w:trPr>
        <w:trHeight w:val="143"/>
      </w:trPr>
      <w:tc>
        <w:tcPr>
          <w:tcW w:w="1985" w:type="dxa"/>
          <w:vMerge/>
        </w:tcPr>
        <w:p w14:paraId="43955D38" w14:textId="77777777" w:rsidR="00F43AE2" w:rsidRDefault="00F43AE2" w:rsidP="00F43AE2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5425F3DA" w14:textId="36FA5E39" w:rsidR="00F43AE2" w:rsidRPr="007E18EB" w:rsidRDefault="00F43AE2" w:rsidP="00F43AE2">
          <w:pPr>
            <w:pStyle w:val="Header"/>
            <w:jc w:val="center"/>
            <w:rPr>
              <w:b/>
            </w:rPr>
          </w:pPr>
          <w:r w:rsidRPr="00CC235A">
            <w:rPr>
              <w:b/>
              <w:szCs w:val="20"/>
            </w:rPr>
            <w:t xml:space="preserve">Work Instructions for </w:t>
          </w:r>
          <w:r>
            <w:rPr>
              <w:b/>
              <w:szCs w:val="20"/>
            </w:rPr>
            <w:t>Checking of Thermocouples mounted in Hearth/Tuyere/Stack/Crossflow areas of the Blast Furnace</w:t>
          </w:r>
        </w:p>
      </w:tc>
      <w:tc>
        <w:tcPr>
          <w:tcW w:w="1871" w:type="dxa"/>
        </w:tcPr>
        <w:p w14:paraId="4F08C91D" w14:textId="77777777" w:rsidR="00F43AE2" w:rsidRPr="00E93422" w:rsidRDefault="00F43AE2" w:rsidP="00F43AE2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1F182BFD" w14:textId="63D4EEE4" w:rsidR="00F43AE2" w:rsidRPr="00E93422" w:rsidRDefault="004B2140" w:rsidP="00F43AE2">
          <w:pPr>
            <w:pStyle w:val="Header"/>
            <w:rPr>
              <w:b/>
            </w:rPr>
          </w:pPr>
          <w:r>
            <w:rPr>
              <w:b/>
            </w:rPr>
            <w:t>07</w:t>
          </w:r>
        </w:p>
      </w:tc>
    </w:tr>
    <w:tr w:rsidR="00F43AE2" w14:paraId="1608A96C" w14:textId="77777777" w:rsidTr="00DA325D">
      <w:trPr>
        <w:trHeight w:val="143"/>
      </w:trPr>
      <w:tc>
        <w:tcPr>
          <w:tcW w:w="1985" w:type="dxa"/>
          <w:vMerge/>
        </w:tcPr>
        <w:p w14:paraId="578B07DE" w14:textId="77777777" w:rsidR="00F43AE2" w:rsidRDefault="00F43AE2" w:rsidP="00F43AE2">
          <w:pPr>
            <w:pStyle w:val="Header"/>
          </w:pPr>
        </w:p>
      </w:tc>
      <w:tc>
        <w:tcPr>
          <w:tcW w:w="4224" w:type="dxa"/>
          <w:vMerge/>
        </w:tcPr>
        <w:p w14:paraId="0BB9B1BC" w14:textId="77777777" w:rsidR="00F43AE2" w:rsidRPr="007E18EB" w:rsidRDefault="00F43AE2" w:rsidP="00F43AE2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6DE423DB" w14:textId="77777777" w:rsidR="00F43AE2" w:rsidRPr="00E93422" w:rsidRDefault="00F43AE2" w:rsidP="00F43AE2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644068FD" w14:textId="77777777" w:rsidR="00F43AE2" w:rsidRPr="00E93422" w:rsidRDefault="00F43AE2" w:rsidP="00F43AE2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5D8D5ACB" w14:textId="77777777" w:rsidR="00451882" w:rsidRDefault="00451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BC69" w14:textId="77777777" w:rsidR="004B2140" w:rsidRDefault="004B21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5"/>
    <w:multiLevelType w:val="single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403"/>
        </w:tabs>
        <w:ind w:left="403" w:hanging="283"/>
      </w:pPr>
    </w:lvl>
    <w:lvl w:ilvl="3">
      <w:start w:val="1"/>
      <w:numFmt w:val="decimal"/>
      <w:lvlText w:val="%1.%2.%3.%4."/>
      <w:lvlJc w:val="left"/>
      <w:pPr>
        <w:tabs>
          <w:tab w:val="num" w:pos="463"/>
        </w:tabs>
        <w:ind w:left="463" w:hanging="283"/>
      </w:pPr>
    </w:lvl>
    <w:lvl w:ilvl="4">
      <w:start w:val="1"/>
      <w:numFmt w:val="decimal"/>
      <w:lvlText w:val="%1.%2.%3.%4.%5."/>
      <w:lvlJc w:val="left"/>
      <w:pPr>
        <w:tabs>
          <w:tab w:val="num" w:pos="523"/>
        </w:tabs>
        <w:ind w:left="523" w:hanging="283"/>
      </w:pPr>
    </w:lvl>
    <w:lvl w:ilvl="5">
      <w:start w:val="1"/>
      <w:numFmt w:val="decimal"/>
      <w:lvlText w:val="%1.%2.%3.%4.%5.%6."/>
      <w:lvlJc w:val="left"/>
      <w:pPr>
        <w:tabs>
          <w:tab w:val="num" w:pos="583"/>
        </w:tabs>
        <w:ind w:left="583" w:hanging="283"/>
      </w:pPr>
    </w:lvl>
    <w:lvl w:ilvl="6">
      <w:start w:val="1"/>
      <w:numFmt w:val="decimal"/>
      <w:lvlText w:val="%1.%2.%3.%4.%5.%6.%7."/>
      <w:lvlJc w:val="left"/>
      <w:pPr>
        <w:tabs>
          <w:tab w:val="num" w:pos="643"/>
        </w:tabs>
        <w:ind w:left="643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703"/>
        </w:tabs>
        <w:ind w:left="703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763"/>
        </w:tabs>
        <w:ind w:left="763" w:hanging="283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2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3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4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5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4843972">
    <w:abstractNumId w:val="3"/>
  </w:num>
  <w:num w:numId="2" w16cid:durableId="1114977502">
    <w:abstractNumId w:val="12"/>
  </w:num>
  <w:num w:numId="3" w16cid:durableId="1642689849">
    <w:abstractNumId w:val="15"/>
  </w:num>
  <w:num w:numId="4" w16cid:durableId="494879818">
    <w:abstractNumId w:val="7"/>
  </w:num>
  <w:num w:numId="5" w16cid:durableId="2066294049">
    <w:abstractNumId w:val="6"/>
  </w:num>
  <w:num w:numId="6" w16cid:durableId="219707325">
    <w:abstractNumId w:val="5"/>
  </w:num>
  <w:num w:numId="7" w16cid:durableId="357395294">
    <w:abstractNumId w:val="16"/>
  </w:num>
  <w:num w:numId="8" w16cid:durableId="1690645474">
    <w:abstractNumId w:val="13"/>
  </w:num>
  <w:num w:numId="9" w16cid:durableId="1343969486">
    <w:abstractNumId w:val="11"/>
  </w:num>
  <w:num w:numId="10" w16cid:durableId="1718313387">
    <w:abstractNumId w:val="14"/>
  </w:num>
  <w:num w:numId="11" w16cid:durableId="875969291">
    <w:abstractNumId w:val="9"/>
  </w:num>
  <w:num w:numId="12" w16cid:durableId="1376857636">
    <w:abstractNumId w:val="4"/>
  </w:num>
  <w:num w:numId="13" w16cid:durableId="1428892905">
    <w:abstractNumId w:val="10"/>
  </w:num>
  <w:num w:numId="14" w16cid:durableId="601839017">
    <w:abstractNumId w:val="8"/>
  </w:num>
  <w:num w:numId="15" w16cid:durableId="737287935">
    <w:abstractNumId w:val="0"/>
  </w:num>
  <w:num w:numId="16" w16cid:durableId="441845678">
    <w:abstractNumId w:val="2"/>
  </w:num>
  <w:num w:numId="17" w16cid:durableId="77420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24C3F"/>
    <w:rsid w:val="000B0E11"/>
    <w:rsid w:val="00100968"/>
    <w:rsid w:val="00127A84"/>
    <w:rsid w:val="001679E4"/>
    <w:rsid w:val="001A6621"/>
    <w:rsid w:val="001B67B2"/>
    <w:rsid w:val="001C6619"/>
    <w:rsid w:val="00251ABE"/>
    <w:rsid w:val="00285A19"/>
    <w:rsid w:val="0030778C"/>
    <w:rsid w:val="00313B4D"/>
    <w:rsid w:val="00324E15"/>
    <w:rsid w:val="00387548"/>
    <w:rsid w:val="00451882"/>
    <w:rsid w:val="0045394C"/>
    <w:rsid w:val="004A1671"/>
    <w:rsid w:val="004B2140"/>
    <w:rsid w:val="004C346D"/>
    <w:rsid w:val="005277AC"/>
    <w:rsid w:val="0060639F"/>
    <w:rsid w:val="006604A8"/>
    <w:rsid w:val="006854A1"/>
    <w:rsid w:val="0069261D"/>
    <w:rsid w:val="00725740"/>
    <w:rsid w:val="0079376A"/>
    <w:rsid w:val="007A2428"/>
    <w:rsid w:val="00844519"/>
    <w:rsid w:val="00845448"/>
    <w:rsid w:val="00891EBE"/>
    <w:rsid w:val="00892BD8"/>
    <w:rsid w:val="008A7107"/>
    <w:rsid w:val="008B6E73"/>
    <w:rsid w:val="008E0D24"/>
    <w:rsid w:val="009134C9"/>
    <w:rsid w:val="00992217"/>
    <w:rsid w:val="009D4AEA"/>
    <w:rsid w:val="00A35C39"/>
    <w:rsid w:val="00AE7390"/>
    <w:rsid w:val="00AF6783"/>
    <w:rsid w:val="00B027BC"/>
    <w:rsid w:val="00B15F35"/>
    <w:rsid w:val="00B4024B"/>
    <w:rsid w:val="00BF31CF"/>
    <w:rsid w:val="00C247B1"/>
    <w:rsid w:val="00C37830"/>
    <w:rsid w:val="00C81304"/>
    <w:rsid w:val="00CD6354"/>
    <w:rsid w:val="00D203A5"/>
    <w:rsid w:val="00D65263"/>
    <w:rsid w:val="00D70165"/>
    <w:rsid w:val="00D75A37"/>
    <w:rsid w:val="00D85FFB"/>
    <w:rsid w:val="00DE72AF"/>
    <w:rsid w:val="00E05116"/>
    <w:rsid w:val="00F3383A"/>
    <w:rsid w:val="00F43AE2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BBD58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22FD1E-83F9-4412-B602-37ADE6C35E36}"/>
</file>

<file path=customXml/itemProps2.xml><?xml version="1.0" encoding="utf-8"?>
<ds:datastoreItem xmlns:ds="http://schemas.openxmlformats.org/officeDocument/2006/customXml" ds:itemID="{1EFAAFB6-0C6F-418D-8DAC-9D8645448AC6}"/>
</file>

<file path=customXml/itemProps3.xml><?xml version="1.0" encoding="utf-8"?>
<ds:datastoreItem xmlns:ds="http://schemas.openxmlformats.org/officeDocument/2006/customXml" ds:itemID="{45B14150-E097-4074-9AC4-252173FEC1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64</cp:revision>
  <dcterms:created xsi:type="dcterms:W3CDTF">2019-07-29T06:42:00Z</dcterms:created>
  <dcterms:modified xsi:type="dcterms:W3CDTF">2023-09-13T09:13:00Z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65484056,12bb1df8,36bc25cb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2023-09-13T06:25:42Z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2acb080a-1497-4d75-ba3a-91421be45db6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1402600</vt:r8>
  </property>
</Properties>
</file>