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FD2F3" w14:textId="77777777" w:rsidR="00BC64D8" w:rsidRPr="000F759C" w:rsidRDefault="00BC64D8" w:rsidP="00BC64D8">
      <w:pPr>
        <w:pStyle w:val="WW-PlainText1"/>
        <w:tabs>
          <w:tab w:val="center" w:pos="4680"/>
          <w:tab w:val="right" w:pos="9000"/>
        </w:tabs>
        <w:jc w:val="center"/>
        <w:rPr>
          <w:rFonts w:ascii="Bookman Old Style" w:hAnsi="Bookman Old Style"/>
          <w:sz w:val="24"/>
          <w:u w:val="single"/>
        </w:rPr>
      </w:pPr>
      <w:r w:rsidRPr="000F759C">
        <w:rPr>
          <w:rFonts w:ascii="Bookman Old Style" w:hAnsi="Bookman Old Style"/>
          <w:b/>
          <w:sz w:val="24"/>
          <w:u w:val="single"/>
        </w:rPr>
        <w:t>WORKING ON ONLINE PYROMETER</w:t>
      </w:r>
    </w:p>
    <w:p w14:paraId="22EC794A" w14:textId="77777777" w:rsidR="00BC64D8" w:rsidRPr="000F759C" w:rsidRDefault="00BC64D8" w:rsidP="00BC64D8">
      <w:pPr>
        <w:pStyle w:val="WW-PlainText1"/>
        <w:tabs>
          <w:tab w:val="center" w:pos="4680"/>
          <w:tab w:val="right" w:pos="9000"/>
        </w:tabs>
        <w:rPr>
          <w:rFonts w:ascii="Bookman Old Style" w:hAnsi="Bookman Old Style"/>
          <w:sz w:val="24"/>
        </w:rPr>
      </w:pPr>
    </w:p>
    <w:p w14:paraId="64F5CA85" w14:textId="77777777" w:rsidR="00BC64D8" w:rsidRPr="000F759C" w:rsidRDefault="00BC64D8" w:rsidP="00BC64D8">
      <w:pPr>
        <w:tabs>
          <w:tab w:val="center" w:pos="4680"/>
          <w:tab w:val="right" w:pos="9000"/>
        </w:tabs>
        <w:rPr>
          <w:rFonts w:ascii="Bookman Old Style" w:hAnsi="Bookman Old Style"/>
        </w:rPr>
      </w:pPr>
      <w:r w:rsidRPr="000F759C">
        <w:rPr>
          <w:rFonts w:ascii="Bookman Old Style" w:hAnsi="Bookman Old Style"/>
          <w:b/>
        </w:rPr>
        <w:t>Objective</w:t>
      </w:r>
      <w:r w:rsidRPr="000F759C">
        <w:rPr>
          <w:rFonts w:ascii="Bookman Old Style" w:hAnsi="Bookman Old Style"/>
        </w:rPr>
        <w:t>: To ensure proper working of online pyrometer in BF1/BF2.</w:t>
      </w:r>
    </w:p>
    <w:p w14:paraId="44674AD3" w14:textId="77777777" w:rsidR="00BC64D8" w:rsidRPr="000F759C" w:rsidRDefault="00BC64D8" w:rsidP="00BC64D8">
      <w:pPr>
        <w:tabs>
          <w:tab w:val="center" w:pos="4680"/>
          <w:tab w:val="right" w:pos="9000"/>
        </w:tabs>
        <w:rPr>
          <w:rFonts w:ascii="Bookman Old Style" w:hAnsi="Bookman Old Style"/>
        </w:rPr>
      </w:pPr>
    </w:p>
    <w:p w14:paraId="49AE59D1" w14:textId="77777777" w:rsidR="00BC64D8" w:rsidRPr="000F759C" w:rsidRDefault="00BC64D8" w:rsidP="00BC64D8">
      <w:pPr>
        <w:tabs>
          <w:tab w:val="center" w:pos="4680"/>
          <w:tab w:val="right" w:pos="9000"/>
        </w:tabs>
        <w:ind w:left="851" w:hanging="851"/>
        <w:rPr>
          <w:rFonts w:ascii="Bookman Old Style" w:hAnsi="Bookman Old Style"/>
        </w:rPr>
      </w:pPr>
      <w:r w:rsidRPr="000F759C">
        <w:rPr>
          <w:rFonts w:ascii="Bookman Old Style" w:hAnsi="Bookman Old Style"/>
          <w:b/>
        </w:rPr>
        <w:t>Scope</w:t>
      </w:r>
      <w:r w:rsidRPr="000F759C">
        <w:rPr>
          <w:rFonts w:ascii="Bookman Old Style" w:hAnsi="Bookman Old Style"/>
        </w:rPr>
        <w:t xml:space="preserve">:    This procedure is applicable for checking and working with </w:t>
      </w:r>
      <w:r w:rsidR="000C5622" w:rsidRPr="000F759C">
        <w:rPr>
          <w:rFonts w:ascii="Bookman Old Style" w:hAnsi="Bookman Old Style"/>
        </w:rPr>
        <w:t>non-contact</w:t>
      </w:r>
      <w:r w:rsidRPr="000F759C">
        <w:rPr>
          <w:rFonts w:ascii="Bookman Old Style" w:hAnsi="Bookman Old Style"/>
        </w:rPr>
        <w:t xml:space="preserve"> type online pyrometer in BF1 and BF2</w:t>
      </w:r>
    </w:p>
    <w:p w14:paraId="0210E6CB" w14:textId="77777777" w:rsidR="00BC64D8" w:rsidRPr="000F759C" w:rsidRDefault="00BC64D8" w:rsidP="00BC64D8">
      <w:pPr>
        <w:tabs>
          <w:tab w:val="center" w:pos="4680"/>
          <w:tab w:val="right" w:pos="9000"/>
        </w:tabs>
        <w:rPr>
          <w:rFonts w:ascii="Bookman Old Style" w:hAnsi="Bookman Old Style"/>
        </w:rPr>
      </w:pPr>
      <w:r w:rsidRPr="000F759C">
        <w:rPr>
          <w:rFonts w:ascii="Bookman Old Style" w:hAnsi="Bookman Old Style"/>
          <w:b/>
        </w:rPr>
        <w:t>Reference:</w:t>
      </w:r>
      <w:r w:rsidRPr="000F759C">
        <w:rPr>
          <w:rFonts w:ascii="Bookman Old Style" w:hAnsi="Bookman Old Style"/>
        </w:rPr>
        <w:t xml:space="preserve"> Operating manual of pyrometer</w:t>
      </w:r>
    </w:p>
    <w:p w14:paraId="112D4F40" w14:textId="77777777" w:rsidR="00BC64D8" w:rsidRPr="000F759C" w:rsidRDefault="00BC64D8" w:rsidP="00BC64D8">
      <w:pPr>
        <w:rPr>
          <w:rFonts w:ascii="Bookman Old Style" w:hAnsi="Bookman Old Style"/>
          <w:lang w:val="en-GB"/>
        </w:rPr>
      </w:pPr>
      <w:r w:rsidRPr="000F759C">
        <w:rPr>
          <w:rFonts w:ascii="Bookman Old Style" w:hAnsi="Bookman Old Style"/>
          <w:b/>
        </w:rPr>
        <w:t>Performance Criteria</w:t>
      </w:r>
      <w:r w:rsidRPr="000F759C">
        <w:rPr>
          <w:rFonts w:ascii="Bookman Old Style" w:hAnsi="Bookman Old Style"/>
        </w:rPr>
        <w:t xml:space="preserve">    : Accuracy of temperature measurement </w:t>
      </w:r>
    </w:p>
    <w:p w14:paraId="200A2C9E" w14:textId="3C308340" w:rsidR="00977D30" w:rsidRPr="000F759C" w:rsidRDefault="00977D30" w:rsidP="00977D30">
      <w:pPr>
        <w:tabs>
          <w:tab w:val="center" w:pos="4680"/>
          <w:tab w:val="right" w:pos="9000"/>
        </w:tabs>
        <w:rPr>
          <w:rFonts w:ascii="Bookman Old Style" w:hAnsi="Bookman Old Style"/>
          <w:b/>
        </w:rPr>
      </w:pPr>
      <w:r w:rsidRPr="000F759C">
        <w:rPr>
          <w:rFonts w:ascii="Bookman Old Style" w:hAnsi="Bookman Old Style"/>
          <w:b/>
        </w:rPr>
        <w:t>Reference: RISK/INST/24</w:t>
      </w:r>
    </w:p>
    <w:p w14:paraId="228DF576" w14:textId="77777777" w:rsidR="00BC64D8" w:rsidRPr="000F759C" w:rsidRDefault="00BC64D8" w:rsidP="00BC64D8">
      <w:pPr>
        <w:rPr>
          <w:rFonts w:ascii="Bookman Old Style" w:hAnsi="Bookman Old Style"/>
          <w:snapToGrid w:val="0"/>
          <w:lang w:val="en-AU"/>
        </w:rPr>
      </w:pPr>
      <w:r w:rsidRPr="000F759C">
        <w:rPr>
          <w:rFonts w:ascii="Bookman Old Style" w:hAnsi="Bookman Old Style"/>
          <w:b/>
          <w:snapToGrid w:val="0"/>
          <w:lang w:val="en-AU"/>
        </w:rPr>
        <w:t>Aspect for the Activity</w:t>
      </w:r>
      <w:r w:rsidRPr="000F759C">
        <w:rPr>
          <w:rFonts w:ascii="Bookman Old Style" w:hAnsi="Bookman Old Style"/>
          <w:snapToGrid w:val="0"/>
          <w:lang w:val="en-AU"/>
        </w:rPr>
        <w:t xml:space="preserve">    :  Waste generation</w:t>
      </w:r>
    </w:p>
    <w:p w14:paraId="09007401" w14:textId="2DFF6201" w:rsidR="00161BE2" w:rsidRPr="000F759C" w:rsidRDefault="00161BE2" w:rsidP="00161BE2">
      <w:pPr>
        <w:rPr>
          <w:rFonts w:ascii="Bookman Old Style" w:hAnsi="Bookman Old Style"/>
        </w:rPr>
      </w:pPr>
      <w:r w:rsidRPr="000F759C">
        <w:rPr>
          <w:rFonts w:ascii="Bookman Old Style" w:hAnsi="Bookman Old Style"/>
          <w:b/>
        </w:rPr>
        <w:t>Identification of Hazards:</w:t>
      </w:r>
      <w:r w:rsidRPr="000F759C">
        <w:rPr>
          <w:rFonts w:ascii="Bookman Old Style" w:hAnsi="Bookman Old Style"/>
        </w:rPr>
        <w:t xml:space="preserve"> </w:t>
      </w:r>
      <w:r w:rsidRPr="000F759C">
        <w:rPr>
          <w:rFonts w:ascii="Bookman Old Style" w:hAnsi="Bookman Old Style"/>
          <w:b/>
        </w:rPr>
        <w:t xml:space="preserve"> </w:t>
      </w:r>
    </w:p>
    <w:p w14:paraId="716F0BEC" w14:textId="3D29FF2A" w:rsidR="00161BE2" w:rsidRPr="000F759C" w:rsidRDefault="00161BE2" w:rsidP="00161BE2">
      <w:pPr>
        <w:rPr>
          <w:rFonts w:ascii="Bookman Old Style" w:hAnsi="Bookman Old Style"/>
          <w:bCs/>
        </w:rPr>
      </w:pPr>
      <w:r w:rsidRPr="000F759C">
        <w:rPr>
          <w:rFonts w:ascii="Bookman Old Style" w:hAnsi="Bookman Old Style"/>
          <w:b/>
          <w:bCs/>
        </w:rPr>
        <w:t xml:space="preserve">Physical: </w:t>
      </w:r>
      <w:r w:rsidRPr="000F759C">
        <w:rPr>
          <w:rFonts w:ascii="Bookman Old Style" w:hAnsi="Bookman Old Style"/>
        </w:rPr>
        <w:t>Contact with hot metal</w:t>
      </w:r>
      <w:r w:rsidRPr="000F759C">
        <w:rPr>
          <w:rFonts w:ascii="Bookman Old Style" w:hAnsi="Bookman Old Style"/>
          <w:b/>
          <w:bCs/>
        </w:rPr>
        <w:t xml:space="preserve"> </w:t>
      </w:r>
      <w:r w:rsidRPr="000F759C">
        <w:rPr>
          <w:rFonts w:ascii="Bookman Old Style" w:hAnsi="Bookman Old Style"/>
        </w:rPr>
        <w:t xml:space="preserve">&amp; slag, </w:t>
      </w:r>
      <w:r w:rsidRPr="000F759C">
        <w:rPr>
          <w:rFonts w:ascii="Bookman Old Style" w:hAnsi="Bookman Old Style"/>
          <w:snapToGrid w:val="0"/>
        </w:rPr>
        <w:t>Fall of Person, Impact with mud gun, Hose pipe bursting, puncture &amp; fire,</w:t>
      </w:r>
      <w:r w:rsidRPr="000F759C">
        <w:rPr>
          <w:rFonts w:ascii="Bookman Old Style" w:hAnsi="Bookman Old Style"/>
          <w:bCs/>
        </w:rPr>
        <w:t xml:space="preserve"> Noise</w:t>
      </w:r>
    </w:p>
    <w:p w14:paraId="4C295A77" w14:textId="77777777" w:rsidR="00161BE2" w:rsidRPr="000F759C" w:rsidRDefault="00161BE2" w:rsidP="00161BE2">
      <w:pPr>
        <w:rPr>
          <w:rFonts w:ascii="Bookman Old Style" w:hAnsi="Bookman Old Style"/>
          <w:bCs/>
        </w:rPr>
      </w:pPr>
      <w:r w:rsidRPr="000F759C">
        <w:rPr>
          <w:rFonts w:ascii="Bookman Old Style" w:hAnsi="Bookman Old Style"/>
          <w:b/>
          <w:bCs/>
        </w:rPr>
        <w:t xml:space="preserve">Mechanical: </w:t>
      </w:r>
      <w:r w:rsidRPr="000F759C">
        <w:rPr>
          <w:rFonts w:ascii="Bookman Old Style" w:hAnsi="Bookman Old Style"/>
          <w:bCs/>
        </w:rPr>
        <w:t>Trip &amp; Fall</w:t>
      </w:r>
    </w:p>
    <w:p w14:paraId="69805946" w14:textId="648965E2" w:rsidR="00161BE2" w:rsidRPr="000F759C" w:rsidRDefault="00161BE2" w:rsidP="00161BE2">
      <w:pPr>
        <w:rPr>
          <w:rFonts w:ascii="Bookman Old Style" w:hAnsi="Bookman Old Style"/>
          <w:bCs/>
        </w:rPr>
      </w:pPr>
      <w:r w:rsidRPr="000F759C">
        <w:rPr>
          <w:rFonts w:ascii="Bookman Old Style" w:hAnsi="Bookman Old Style"/>
          <w:b/>
          <w:bCs/>
        </w:rPr>
        <w:t xml:space="preserve">Chemical: </w:t>
      </w:r>
      <w:r w:rsidRPr="000F759C">
        <w:rPr>
          <w:rFonts w:ascii="Bookman Old Style" w:hAnsi="Bookman Old Style"/>
          <w:bCs/>
        </w:rPr>
        <w:t>CO Gas poisoning, Dust, Graphite</w:t>
      </w:r>
    </w:p>
    <w:p w14:paraId="7BEDCEA8" w14:textId="77777777" w:rsidR="00161BE2" w:rsidRPr="000F759C" w:rsidRDefault="00161BE2" w:rsidP="00161BE2">
      <w:pPr>
        <w:rPr>
          <w:rFonts w:ascii="Bookman Old Style" w:hAnsi="Bookman Old Style"/>
          <w:bCs/>
        </w:rPr>
      </w:pPr>
      <w:r w:rsidRPr="000F759C">
        <w:rPr>
          <w:rFonts w:ascii="Bookman Old Style" w:hAnsi="Bookman Old Style"/>
          <w:b/>
          <w:bCs/>
        </w:rPr>
        <w:t xml:space="preserve">Ergonomics: </w:t>
      </w:r>
      <w:r w:rsidRPr="000F759C">
        <w:rPr>
          <w:rFonts w:ascii="Bookman Old Style" w:hAnsi="Bookman Old Style"/>
          <w:bCs/>
        </w:rPr>
        <w:t>Insufficient work practices</w:t>
      </w:r>
    </w:p>
    <w:p w14:paraId="6D1E0960" w14:textId="77777777" w:rsidR="00161BE2" w:rsidRPr="000F759C" w:rsidRDefault="00161BE2" w:rsidP="00161BE2">
      <w:pPr>
        <w:rPr>
          <w:rFonts w:ascii="Bookman Old Style" w:hAnsi="Bookman Old Style"/>
        </w:rPr>
      </w:pPr>
      <w:r w:rsidRPr="000F759C">
        <w:rPr>
          <w:rFonts w:ascii="Bookman Old Style" w:hAnsi="Bookman Old Style"/>
          <w:b/>
          <w:bCs/>
        </w:rPr>
        <w:t xml:space="preserve">Hazard due to Human Behavior/Human error: </w:t>
      </w:r>
      <w:r w:rsidRPr="000F759C">
        <w:rPr>
          <w:rFonts w:ascii="Bookman Old Style" w:hAnsi="Bookman Old Style"/>
          <w:bCs/>
        </w:rPr>
        <w:t>Not adhering to WI/ PPE, Alcoholism</w:t>
      </w:r>
      <w:r w:rsidRPr="000F759C">
        <w:rPr>
          <w:rFonts w:ascii="Bookman Old Style" w:hAnsi="Bookman Old Style"/>
        </w:rPr>
        <w:t xml:space="preserve">    , Use on non-certified tools/equipment.                                             </w:t>
      </w:r>
    </w:p>
    <w:p w14:paraId="2E0D6A34" w14:textId="09DA0E38" w:rsidR="00BC64D8" w:rsidRPr="000F759C" w:rsidRDefault="00BC64D8" w:rsidP="00161BE2">
      <w:pPr>
        <w:rPr>
          <w:rFonts w:ascii="Bookman Old Style" w:hAnsi="Bookman Old Style"/>
        </w:rPr>
      </w:pPr>
      <w:r w:rsidRPr="000F759C">
        <w:rPr>
          <w:rFonts w:ascii="Bookman Old Style" w:hAnsi="Bookman Old Style"/>
        </w:rPr>
        <w:t xml:space="preserve">                        </w:t>
      </w:r>
    </w:p>
    <w:p w14:paraId="53B01DBD" w14:textId="77777777" w:rsidR="00BC64D8" w:rsidRPr="000F759C" w:rsidRDefault="00BC64D8" w:rsidP="00BC64D8">
      <w:pPr>
        <w:pStyle w:val="Heading2"/>
        <w:numPr>
          <w:ilvl w:val="0"/>
          <w:numId w:val="0"/>
        </w:numPr>
        <w:jc w:val="left"/>
        <w:rPr>
          <w:rFonts w:ascii="Bookman Old Style" w:hAnsi="Bookman Old Style"/>
          <w:sz w:val="24"/>
        </w:rPr>
      </w:pPr>
      <w:r w:rsidRPr="000F759C">
        <w:rPr>
          <w:rFonts w:ascii="Bookman Old Style" w:hAnsi="Bookman Old Style"/>
          <w:sz w:val="24"/>
        </w:rPr>
        <w:t xml:space="preserve">Responsibility: </w:t>
      </w:r>
      <w:r w:rsidRPr="000F759C">
        <w:rPr>
          <w:rFonts w:ascii="Bookman Old Style" w:hAnsi="Bookman Old Style"/>
          <w:b w:val="0"/>
          <w:sz w:val="24"/>
        </w:rPr>
        <w:t>Sr. Engineer Instrumentation</w:t>
      </w:r>
      <w:r w:rsidR="000C5622" w:rsidRPr="000F759C">
        <w:rPr>
          <w:rFonts w:ascii="Bookman Old Style" w:hAnsi="Bookman Old Style"/>
          <w:b w:val="0"/>
          <w:sz w:val="24"/>
        </w:rPr>
        <w:t>/Associate</w:t>
      </w:r>
      <w:r w:rsidRPr="000F759C">
        <w:rPr>
          <w:rFonts w:ascii="Bookman Old Style" w:hAnsi="Bookman Old Style"/>
          <w:b w:val="0"/>
          <w:sz w:val="24"/>
        </w:rPr>
        <w:t>/Instrumentation Technician</w:t>
      </w:r>
    </w:p>
    <w:p w14:paraId="2671B520" w14:textId="77777777" w:rsidR="00BC64D8" w:rsidRPr="000F759C" w:rsidRDefault="00BC64D8" w:rsidP="00BC64D8">
      <w:pPr>
        <w:tabs>
          <w:tab w:val="center" w:pos="4680"/>
          <w:tab w:val="right" w:pos="9000"/>
        </w:tabs>
        <w:rPr>
          <w:rFonts w:ascii="Bookman Old Style" w:hAnsi="Bookman Old Style"/>
        </w:rPr>
      </w:pPr>
    </w:p>
    <w:p w14:paraId="733E61D1" w14:textId="77777777" w:rsidR="00BC64D8" w:rsidRPr="000F759C" w:rsidRDefault="00BC64D8" w:rsidP="00BC64D8">
      <w:pPr>
        <w:tabs>
          <w:tab w:val="center" w:pos="4680"/>
          <w:tab w:val="right" w:pos="9000"/>
        </w:tabs>
        <w:rPr>
          <w:rFonts w:ascii="Bookman Old Style" w:hAnsi="Bookman Old Style"/>
          <w:b/>
        </w:rPr>
      </w:pPr>
      <w:r w:rsidRPr="000F759C">
        <w:rPr>
          <w:rFonts w:ascii="Bookman Old Style" w:hAnsi="Bookman Old Style"/>
          <w:b/>
        </w:rPr>
        <w:t>Procedure</w:t>
      </w:r>
    </w:p>
    <w:p w14:paraId="3B3B7CEC" w14:textId="77777777" w:rsidR="00BC64D8" w:rsidRPr="000F759C" w:rsidRDefault="00BC64D8" w:rsidP="00BC64D8">
      <w:pPr>
        <w:tabs>
          <w:tab w:val="center" w:pos="4680"/>
          <w:tab w:val="right" w:pos="9000"/>
        </w:tabs>
        <w:rPr>
          <w:rFonts w:ascii="Bookman Old Style" w:hAnsi="Bookman Old Style"/>
        </w:rPr>
      </w:pPr>
      <w:r w:rsidRPr="000F759C">
        <w:rPr>
          <w:rFonts w:ascii="Bookman Old Style" w:hAnsi="Bookman Old Style"/>
        </w:rPr>
        <w:t xml:space="preserve">All Engineers/Technicians should follow procedure whilst working on the pyrometer. </w:t>
      </w:r>
    </w:p>
    <w:p w14:paraId="74343615" w14:textId="77777777" w:rsidR="00BC64D8" w:rsidRPr="000F759C" w:rsidRDefault="00BC64D8" w:rsidP="00BC64D8">
      <w:pPr>
        <w:tabs>
          <w:tab w:val="center" w:pos="4680"/>
          <w:tab w:val="right" w:pos="9000"/>
        </w:tabs>
        <w:rPr>
          <w:rFonts w:ascii="Bookman Old Style" w:hAnsi="Bookman Old Style"/>
        </w:rPr>
      </w:pPr>
      <w:r w:rsidRPr="000F759C">
        <w:rPr>
          <w:rFonts w:ascii="Bookman Old Style" w:hAnsi="Bookman Old Style"/>
        </w:rPr>
        <w:t>Care should be taken not to come in contact with the high temperature areas. Use heat resistance hand gloves if required.</w:t>
      </w:r>
    </w:p>
    <w:p w14:paraId="68EBAE1F" w14:textId="77777777" w:rsidR="00BC64D8" w:rsidRPr="000F759C" w:rsidRDefault="00BC64D8" w:rsidP="00BC64D8">
      <w:pPr>
        <w:numPr>
          <w:ilvl w:val="0"/>
          <w:numId w:val="13"/>
        </w:numPr>
        <w:tabs>
          <w:tab w:val="center" w:pos="709"/>
          <w:tab w:val="right" w:pos="9000"/>
        </w:tabs>
        <w:rPr>
          <w:rFonts w:ascii="Bookman Old Style" w:hAnsi="Bookman Old Style"/>
        </w:rPr>
      </w:pPr>
      <w:r w:rsidRPr="000F759C">
        <w:rPr>
          <w:rFonts w:ascii="Bookman Old Style" w:hAnsi="Bookman Old Style"/>
        </w:rPr>
        <w:t>Don’t use gum boots while working in cast house area, take clearance from cast house in charge for checking the pyrometer.</w:t>
      </w:r>
    </w:p>
    <w:p w14:paraId="3483C0B7" w14:textId="77777777" w:rsidR="00BC64D8" w:rsidRPr="000F759C" w:rsidRDefault="00BC64D8" w:rsidP="00BC64D8">
      <w:pPr>
        <w:numPr>
          <w:ilvl w:val="0"/>
          <w:numId w:val="13"/>
        </w:numPr>
        <w:tabs>
          <w:tab w:val="center" w:pos="709"/>
          <w:tab w:val="right" w:pos="9000"/>
        </w:tabs>
        <w:rPr>
          <w:rFonts w:ascii="Bookman Old Style" w:hAnsi="Bookman Old Style"/>
        </w:rPr>
      </w:pPr>
      <w:r w:rsidRPr="000F759C">
        <w:rPr>
          <w:rFonts w:ascii="Bookman Old Style" w:hAnsi="Bookman Old Style"/>
        </w:rPr>
        <w:t>Inspect the spot location for any blockage. The hot metal should be clearly visible to pyrometer.</w:t>
      </w:r>
    </w:p>
    <w:p w14:paraId="3D850412" w14:textId="77777777" w:rsidR="00BC64D8" w:rsidRPr="000F759C" w:rsidRDefault="00BC64D8" w:rsidP="00BC64D8">
      <w:pPr>
        <w:numPr>
          <w:ilvl w:val="0"/>
          <w:numId w:val="13"/>
        </w:numPr>
        <w:tabs>
          <w:tab w:val="center" w:pos="709"/>
          <w:tab w:val="right" w:pos="9000"/>
        </w:tabs>
        <w:rPr>
          <w:rFonts w:ascii="Bookman Old Style" w:hAnsi="Bookman Old Style"/>
        </w:rPr>
      </w:pPr>
      <w:r w:rsidRPr="000F759C">
        <w:rPr>
          <w:rFonts w:ascii="Bookman Old Style" w:hAnsi="Bookman Old Style"/>
        </w:rPr>
        <w:t>Check the spot is at correct point from pyrometer. If not adjust and fix.</w:t>
      </w:r>
    </w:p>
    <w:p w14:paraId="32FA0D58" w14:textId="77777777" w:rsidR="00BC64D8" w:rsidRPr="000F759C" w:rsidRDefault="00BC64D8" w:rsidP="00BC64D8">
      <w:pPr>
        <w:numPr>
          <w:ilvl w:val="0"/>
          <w:numId w:val="13"/>
        </w:numPr>
        <w:tabs>
          <w:tab w:val="center" w:pos="709"/>
          <w:tab w:val="right" w:pos="9000"/>
        </w:tabs>
        <w:rPr>
          <w:rFonts w:ascii="Bookman Old Style" w:hAnsi="Bookman Old Style"/>
        </w:rPr>
      </w:pPr>
      <w:r w:rsidRPr="000F759C">
        <w:rPr>
          <w:rFonts w:ascii="Bookman Old Style" w:hAnsi="Bookman Old Style"/>
        </w:rPr>
        <w:t>Check for water and air flow to pyrometer.</w:t>
      </w:r>
    </w:p>
    <w:p w14:paraId="385EE58E" w14:textId="77777777" w:rsidR="004B554A" w:rsidRPr="000B56A0" w:rsidRDefault="004B554A" w:rsidP="004B554A">
      <w:pPr>
        <w:spacing w:after="100" w:afterAutospacing="1"/>
        <w:rPr>
          <w:b/>
          <w:bCs/>
          <w:u w:val="single"/>
          <w:lang w:val="fr-FR" w:eastAsia="en-IN"/>
        </w:rPr>
      </w:pPr>
      <w:r w:rsidRPr="00024724">
        <w:rPr>
          <w:b/>
          <w:bCs/>
          <w:lang w:val="fr-FR" w:eastAsia="en-IN"/>
        </w:rPr>
        <w:t xml:space="preserve">                                                  </w:t>
      </w:r>
      <w:r>
        <w:rPr>
          <w:b/>
          <w:bCs/>
          <w:u w:val="single"/>
          <w:lang w:val="fr-FR" w:eastAsia="en-IN"/>
        </w:rPr>
        <w:t xml:space="preserve"> </w:t>
      </w:r>
      <w:r w:rsidRPr="000B56A0">
        <w:rPr>
          <w:b/>
          <w:bCs/>
          <w:u w:val="single"/>
          <w:lang w:val="fr-FR" w:eastAsia="en-IN"/>
        </w:rPr>
        <w:t>Amendement Record</w:t>
      </w:r>
    </w:p>
    <w:tbl>
      <w:tblPr>
        <w:tblW w:w="1018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11"/>
        <w:gridCol w:w="1746"/>
        <w:gridCol w:w="6115"/>
        <w:gridCol w:w="1017"/>
      </w:tblGrid>
      <w:tr w:rsidR="004B554A" w:rsidRPr="001E642A" w14:paraId="63B07841" w14:textId="77777777" w:rsidTr="004B554A">
        <w:trPr>
          <w:trHeight w:val="446"/>
        </w:trPr>
        <w:tc>
          <w:tcPr>
            <w:tcW w:w="1311" w:type="dxa"/>
            <w:tcBorders>
              <w:bottom w:val="single" w:sz="4" w:space="0" w:color="auto"/>
              <w:right w:val="single" w:sz="4" w:space="0" w:color="auto"/>
            </w:tcBorders>
          </w:tcPr>
          <w:p w14:paraId="2B994790" w14:textId="77777777" w:rsidR="004B554A" w:rsidRPr="007C1842" w:rsidRDefault="004B554A" w:rsidP="00E64E00">
            <w:pPr>
              <w:pStyle w:val="Header"/>
              <w:ind w:right="-108"/>
              <w:rPr>
                <w:b/>
              </w:rPr>
            </w:pPr>
            <w:r w:rsidRPr="007C1842">
              <w:rPr>
                <w:b/>
              </w:rPr>
              <w:t>Date</w:t>
            </w:r>
          </w:p>
        </w:tc>
        <w:tc>
          <w:tcPr>
            <w:tcW w:w="17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B2406" w14:textId="77777777" w:rsidR="004B554A" w:rsidRPr="007C1842" w:rsidRDefault="004B554A" w:rsidP="00E64E00">
            <w:pPr>
              <w:pStyle w:val="Header"/>
              <w:ind w:right="-151"/>
              <w:rPr>
                <w:b/>
              </w:rPr>
            </w:pPr>
            <w:r w:rsidRPr="007C1842">
              <w:rPr>
                <w:b/>
              </w:rPr>
              <w:t>Manual Section Ref. &amp; Para</w:t>
            </w:r>
          </w:p>
        </w:tc>
        <w:tc>
          <w:tcPr>
            <w:tcW w:w="611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1C34F" w14:textId="77777777" w:rsidR="004B554A" w:rsidRPr="007C1842" w:rsidRDefault="004B554A" w:rsidP="00E64E00">
            <w:pPr>
              <w:pStyle w:val="Header"/>
              <w:ind w:right="-151"/>
              <w:rPr>
                <w:b/>
              </w:rPr>
            </w:pPr>
            <w:r w:rsidRPr="007C1842">
              <w:rPr>
                <w:b/>
              </w:rPr>
              <w:t>Brief details of Revision</w:t>
            </w:r>
          </w:p>
        </w:tc>
        <w:tc>
          <w:tcPr>
            <w:tcW w:w="1017" w:type="dxa"/>
            <w:tcBorders>
              <w:left w:val="single" w:sz="4" w:space="0" w:color="auto"/>
            </w:tcBorders>
          </w:tcPr>
          <w:p w14:paraId="262E9254" w14:textId="77777777" w:rsidR="004B554A" w:rsidRPr="007C1842" w:rsidRDefault="004B554A" w:rsidP="00E64E00">
            <w:pPr>
              <w:pStyle w:val="Header"/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  <w:rPr>
                <w:b/>
              </w:rPr>
            </w:pPr>
            <w:r w:rsidRPr="007C1842">
              <w:rPr>
                <w:b/>
              </w:rPr>
              <w:t>New Rev.</w:t>
            </w:r>
          </w:p>
        </w:tc>
      </w:tr>
      <w:tr w:rsidR="004B554A" w:rsidRPr="001E642A" w14:paraId="1B42BDDF" w14:textId="77777777" w:rsidTr="004B554A">
        <w:trPr>
          <w:trHeight w:val="227"/>
        </w:trPr>
        <w:tc>
          <w:tcPr>
            <w:tcW w:w="1311" w:type="dxa"/>
            <w:tcBorders>
              <w:top w:val="single" w:sz="4" w:space="0" w:color="auto"/>
              <w:right w:val="single" w:sz="4" w:space="0" w:color="auto"/>
            </w:tcBorders>
          </w:tcPr>
          <w:p w14:paraId="04024A5B" w14:textId="77777777" w:rsidR="004B554A" w:rsidRPr="007C1842" w:rsidRDefault="004B554A" w:rsidP="00E64E00">
            <w:pPr>
              <w:pStyle w:val="Header"/>
              <w:ind w:right="-108"/>
            </w:pP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6EB3862" w14:textId="77777777" w:rsidR="004B554A" w:rsidRPr="007C1842" w:rsidRDefault="004B554A" w:rsidP="00E64E00">
            <w:pPr>
              <w:pStyle w:val="Header"/>
              <w:ind w:right="-151"/>
            </w:pPr>
          </w:p>
        </w:tc>
        <w:tc>
          <w:tcPr>
            <w:tcW w:w="611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8DEF1B3" w14:textId="77777777" w:rsidR="004B554A" w:rsidRPr="007C1842" w:rsidRDefault="004B554A" w:rsidP="00E64E00">
            <w:pPr>
              <w:pStyle w:val="Header"/>
              <w:jc w:val="both"/>
            </w:pPr>
          </w:p>
        </w:tc>
        <w:tc>
          <w:tcPr>
            <w:tcW w:w="1017" w:type="dxa"/>
            <w:tcBorders>
              <w:left w:val="single" w:sz="4" w:space="0" w:color="auto"/>
            </w:tcBorders>
          </w:tcPr>
          <w:p w14:paraId="4BEB41A9" w14:textId="77777777" w:rsidR="004B554A" w:rsidRPr="007C1842" w:rsidRDefault="004B554A" w:rsidP="00E64E00">
            <w:pPr>
              <w:pStyle w:val="Header"/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</w:pPr>
          </w:p>
        </w:tc>
      </w:tr>
      <w:tr w:rsidR="004B554A" w:rsidRPr="001E642A" w14:paraId="2D941F24" w14:textId="77777777" w:rsidTr="004B554A">
        <w:trPr>
          <w:trHeight w:val="218"/>
        </w:trPr>
        <w:tc>
          <w:tcPr>
            <w:tcW w:w="1311" w:type="dxa"/>
            <w:tcBorders>
              <w:top w:val="single" w:sz="4" w:space="0" w:color="auto"/>
              <w:right w:val="single" w:sz="4" w:space="0" w:color="auto"/>
            </w:tcBorders>
          </w:tcPr>
          <w:p w14:paraId="6A7AE6CE" w14:textId="77777777" w:rsidR="004B554A" w:rsidRPr="007C1842" w:rsidRDefault="004B554A" w:rsidP="00E64E00">
            <w:pPr>
              <w:pStyle w:val="Header"/>
              <w:ind w:right="-108"/>
            </w:pP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7F56207" w14:textId="77777777" w:rsidR="004B554A" w:rsidRPr="007C1842" w:rsidRDefault="004B554A" w:rsidP="00E64E00">
            <w:pPr>
              <w:pStyle w:val="Header"/>
              <w:ind w:right="-151"/>
            </w:pPr>
          </w:p>
        </w:tc>
        <w:tc>
          <w:tcPr>
            <w:tcW w:w="611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BBE5D50" w14:textId="77777777" w:rsidR="004B554A" w:rsidRPr="007C1842" w:rsidRDefault="004B554A" w:rsidP="00E64E00">
            <w:pPr>
              <w:pStyle w:val="Header"/>
              <w:jc w:val="both"/>
            </w:pPr>
          </w:p>
        </w:tc>
        <w:tc>
          <w:tcPr>
            <w:tcW w:w="1017" w:type="dxa"/>
            <w:tcBorders>
              <w:left w:val="single" w:sz="4" w:space="0" w:color="auto"/>
            </w:tcBorders>
          </w:tcPr>
          <w:p w14:paraId="010EBDCD" w14:textId="77777777" w:rsidR="004B554A" w:rsidRPr="007C1842" w:rsidRDefault="004B554A" w:rsidP="00E64E00">
            <w:pPr>
              <w:pStyle w:val="Header"/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</w:pPr>
          </w:p>
        </w:tc>
      </w:tr>
      <w:tr w:rsidR="004B554A" w:rsidRPr="001E642A" w14:paraId="6F94006F" w14:textId="77777777" w:rsidTr="004B554A">
        <w:trPr>
          <w:trHeight w:val="132"/>
        </w:trPr>
        <w:tc>
          <w:tcPr>
            <w:tcW w:w="1311" w:type="dxa"/>
            <w:tcBorders>
              <w:right w:val="nil"/>
            </w:tcBorders>
          </w:tcPr>
          <w:p w14:paraId="267B6E5D" w14:textId="77777777" w:rsidR="004B554A" w:rsidRPr="007C1842" w:rsidRDefault="004B554A" w:rsidP="00E64E00">
            <w:pPr>
              <w:pStyle w:val="Header"/>
              <w:ind w:right="-151"/>
              <w:jc w:val="center"/>
            </w:pPr>
          </w:p>
        </w:tc>
        <w:tc>
          <w:tcPr>
            <w:tcW w:w="1746" w:type="dxa"/>
            <w:tcBorders>
              <w:left w:val="nil"/>
              <w:right w:val="nil"/>
            </w:tcBorders>
          </w:tcPr>
          <w:p w14:paraId="6845B34C" w14:textId="77777777" w:rsidR="004B554A" w:rsidRPr="007C1842" w:rsidRDefault="004B554A" w:rsidP="00E64E00">
            <w:pPr>
              <w:pStyle w:val="Header"/>
              <w:ind w:right="-151"/>
              <w:jc w:val="center"/>
            </w:pPr>
          </w:p>
        </w:tc>
        <w:tc>
          <w:tcPr>
            <w:tcW w:w="6115" w:type="dxa"/>
            <w:tcBorders>
              <w:left w:val="nil"/>
              <w:right w:val="nil"/>
            </w:tcBorders>
          </w:tcPr>
          <w:p w14:paraId="54FC5412" w14:textId="77777777" w:rsidR="004B554A" w:rsidRPr="007C1842" w:rsidRDefault="004B554A" w:rsidP="00E64E00">
            <w:pPr>
              <w:pStyle w:val="BodyText"/>
            </w:pPr>
          </w:p>
        </w:tc>
        <w:tc>
          <w:tcPr>
            <w:tcW w:w="1017" w:type="dxa"/>
            <w:tcBorders>
              <w:left w:val="nil"/>
            </w:tcBorders>
          </w:tcPr>
          <w:p w14:paraId="6F321672" w14:textId="77777777" w:rsidR="004B554A" w:rsidRPr="007C1842" w:rsidRDefault="004B554A" w:rsidP="00E64E00">
            <w:pPr>
              <w:pStyle w:val="Header"/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</w:pPr>
          </w:p>
        </w:tc>
      </w:tr>
    </w:tbl>
    <w:p w14:paraId="215B051F" w14:textId="77777777" w:rsidR="00BC64D8" w:rsidRPr="000F759C" w:rsidRDefault="00BC64D8" w:rsidP="00BC64D8">
      <w:pPr>
        <w:suppressAutoHyphens w:val="0"/>
        <w:spacing w:line="360" w:lineRule="auto"/>
        <w:rPr>
          <w:rFonts w:ascii="Bookman Old Style" w:hAnsi="Bookman Old Style"/>
        </w:rPr>
      </w:pPr>
    </w:p>
    <w:tbl>
      <w:tblPr>
        <w:tblW w:w="1063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33"/>
        <w:gridCol w:w="3450"/>
        <w:gridCol w:w="3450"/>
      </w:tblGrid>
      <w:tr w:rsidR="00DC2407" w:rsidRPr="001F4E12" w14:paraId="160CC44E" w14:textId="77777777" w:rsidTr="004B554A">
        <w:trPr>
          <w:trHeight w:val="294"/>
          <w:jc w:val="center"/>
        </w:trPr>
        <w:tc>
          <w:tcPr>
            <w:tcW w:w="3733" w:type="dxa"/>
            <w:shd w:val="clear" w:color="auto" w:fill="auto"/>
          </w:tcPr>
          <w:p w14:paraId="62FAE47F" w14:textId="77777777" w:rsidR="00DC2407" w:rsidRPr="001F4E12" w:rsidRDefault="00DC2407" w:rsidP="00DA325D">
            <w:pPr>
              <w:suppressAutoHyphens w:val="0"/>
              <w:rPr>
                <w:rFonts w:ascii="Bookman Old Style" w:hAnsi="Bookman Old Style"/>
                <w:b/>
              </w:rPr>
            </w:pPr>
            <w:bookmarkStart w:id="0" w:name="Wrk_Inst_Elec_Panels"/>
            <w:bookmarkStart w:id="1" w:name="_Hlk145497818"/>
            <w:bookmarkEnd w:id="0"/>
            <w:r w:rsidRPr="001F4E12">
              <w:rPr>
                <w:rFonts w:ascii="Bookman Old Style" w:hAnsi="Bookman Old Style"/>
                <w:b/>
              </w:rPr>
              <w:t xml:space="preserve">Prepared By: </w:t>
            </w:r>
          </w:p>
          <w:p w14:paraId="4E1CD898" w14:textId="77777777" w:rsidR="00DC2407" w:rsidRPr="001F4E12" w:rsidRDefault="00DC2407" w:rsidP="00DA325D">
            <w:pPr>
              <w:suppressAutoHyphens w:val="0"/>
              <w:rPr>
                <w:rFonts w:ascii="Bookman Old Style" w:hAnsi="Bookman Old Style"/>
              </w:rPr>
            </w:pPr>
            <w:r w:rsidRPr="001F4E12">
              <w:rPr>
                <w:rFonts w:ascii="Bookman Old Style" w:hAnsi="Bookman Old Style"/>
              </w:rPr>
              <w:t>Head Instrumentation PID1</w:t>
            </w:r>
          </w:p>
        </w:tc>
        <w:tc>
          <w:tcPr>
            <w:tcW w:w="3450" w:type="dxa"/>
            <w:shd w:val="clear" w:color="auto" w:fill="auto"/>
          </w:tcPr>
          <w:p w14:paraId="43AE0DBE" w14:textId="77777777" w:rsidR="00DC2407" w:rsidRPr="001F4E12" w:rsidRDefault="00DC2407" w:rsidP="00DA325D">
            <w:pPr>
              <w:suppressAutoHyphens w:val="0"/>
              <w:rPr>
                <w:rFonts w:ascii="Bookman Old Style" w:hAnsi="Bookman Old Style"/>
                <w:b/>
              </w:rPr>
            </w:pPr>
            <w:r w:rsidRPr="001F4E12">
              <w:rPr>
                <w:rFonts w:ascii="Bookman Old Style" w:hAnsi="Bookman Old Style"/>
                <w:b/>
              </w:rPr>
              <w:t xml:space="preserve">Reviewed &amp; Issued By: </w:t>
            </w:r>
          </w:p>
          <w:p w14:paraId="075219A7" w14:textId="77777777" w:rsidR="00DC2407" w:rsidRPr="001F4E12" w:rsidRDefault="00DC2407" w:rsidP="00DA325D">
            <w:pPr>
              <w:suppressAutoHyphens w:val="0"/>
              <w:rPr>
                <w:rFonts w:ascii="Bookman Old Style" w:hAnsi="Bookman Old Style"/>
              </w:rPr>
            </w:pPr>
            <w:r w:rsidRPr="001F4E12">
              <w:rPr>
                <w:rFonts w:ascii="Bookman Old Style" w:hAnsi="Bookman Old Style"/>
              </w:rPr>
              <w:t>Management Representative</w:t>
            </w:r>
          </w:p>
        </w:tc>
        <w:tc>
          <w:tcPr>
            <w:tcW w:w="3450" w:type="dxa"/>
            <w:shd w:val="clear" w:color="auto" w:fill="auto"/>
          </w:tcPr>
          <w:p w14:paraId="73AED729" w14:textId="77777777" w:rsidR="00DC2407" w:rsidRPr="001F4E12" w:rsidRDefault="00DC2407" w:rsidP="00DA325D">
            <w:pPr>
              <w:suppressAutoHyphens w:val="0"/>
              <w:rPr>
                <w:rFonts w:ascii="Bookman Old Style" w:hAnsi="Bookman Old Style"/>
                <w:b/>
              </w:rPr>
            </w:pPr>
            <w:r w:rsidRPr="001F4E12">
              <w:rPr>
                <w:rFonts w:ascii="Bookman Old Style" w:hAnsi="Bookman Old Style"/>
                <w:b/>
              </w:rPr>
              <w:t xml:space="preserve">Approved By: </w:t>
            </w:r>
          </w:p>
          <w:p w14:paraId="15812247" w14:textId="77777777" w:rsidR="00DC2407" w:rsidRPr="001F4E12" w:rsidRDefault="00DC2407" w:rsidP="00DA325D">
            <w:pPr>
              <w:suppressAutoHyphens w:val="0"/>
              <w:rPr>
                <w:rFonts w:ascii="Bookman Old Style" w:hAnsi="Bookman Old Style"/>
              </w:rPr>
            </w:pPr>
            <w:r w:rsidRPr="001F4E12">
              <w:rPr>
                <w:rFonts w:ascii="Bookman Old Style" w:hAnsi="Bookman Old Style"/>
              </w:rPr>
              <w:t>Head – Electrical &amp; Instrumentation PID1</w:t>
            </w:r>
          </w:p>
        </w:tc>
      </w:tr>
      <w:tr w:rsidR="00DC2407" w:rsidRPr="001F4E12" w14:paraId="12B991C0" w14:textId="77777777" w:rsidTr="004B554A">
        <w:trPr>
          <w:trHeight w:val="743"/>
          <w:jc w:val="center"/>
        </w:trPr>
        <w:tc>
          <w:tcPr>
            <w:tcW w:w="3733" w:type="dxa"/>
            <w:shd w:val="clear" w:color="auto" w:fill="auto"/>
          </w:tcPr>
          <w:p w14:paraId="02D394E5" w14:textId="77777777" w:rsidR="00DC2407" w:rsidRPr="001F4E12" w:rsidRDefault="00DC2407" w:rsidP="00DA325D">
            <w:pPr>
              <w:suppressAutoHyphens w:val="0"/>
              <w:rPr>
                <w:rFonts w:ascii="Bookman Old Style" w:hAnsi="Bookman Old Style"/>
                <w:b/>
              </w:rPr>
            </w:pPr>
            <w:r w:rsidRPr="001F4E12">
              <w:rPr>
                <w:rFonts w:ascii="Bookman Old Style" w:hAnsi="Bookman Old Style"/>
                <w:b/>
              </w:rPr>
              <w:t>Signature:</w:t>
            </w:r>
          </w:p>
        </w:tc>
        <w:tc>
          <w:tcPr>
            <w:tcW w:w="3450" w:type="dxa"/>
            <w:shd w:val="clear" w:color="auto" w:fill="auto"/>
          </w:tcPr>
          <w:p w14:paraId="0A03BD48" w14:textId="77777777" w:rsidR="00DC2407" w:rsidRPr="001F4E12" w:rsidRDefault="00DC2407" w:rsidP="00DA325D">
            <w:pPr>
              <w:suppressAutoHyphens w:val="0"/>
              <w:rPr>
                <w:rFonts w:ascii="Bookman Old Style" w:hAnsi="Bookman Old Style"/>
                <w:b/>
              </w:rPr>
            </w:pPr>
            <w:r w:rsidRPr="001F4E12">
              <w:rPr>
                <w:rFonts w:ascii="Bookman Old Style" w:hAnsi="Bookman Old Style"/>
                <w:b/>
              </w:rPr>
              <w:t>Signature:</w:t>
            </w:r>
          </w:p>
        </w:tc>
        <w:tc>
          <w:tcPr>
            <w:tcW w:w="3450" w:type="dxa"/>
            <w:shd w:val="clear" w:color="auto" w:fill="auto"/>
          </w:tcPr>
          <w:p w14:paraId="4C812D74" w14:textId="77777777" w:rsidR="00DC2407" w:rsidRPr="001F4E12" w:rsidRDefault="00DC2407" w:rsidP="00DA325D">
            <w:pPr>
              <w:suppressAutoHyphens w:val="0"/>
              <w:rPr>
                <w:rFonts w:ascii="Bookman Old Style" w:hAnsi="Bookman Old Style"/>
                <w:b/>
              </w:rPr>
            </w:pPr>
            <w:r w:rsidRPr="001F4E12">
              <w:rPr>
                <w:rFonts w:ascii="Bookman Old Style" w:hAnsi="Bookman Old Style"/>
                <w:b/>
              </w:rPr>
              <w:t>Signature:</w:t>
            </w:r>
          </w:p>
        </w:tc>
      </w:tr>
      <w:tr w:rsidR="00DC2407" w:rsidRPr="001F4E12" w14:paraId="4A98C67E" w14:textId="77777777" w:rsidTr="004B554A">
        <w:trPr>
          <w:trHeight w:val="241"/>
          <w:jc w:val="center"/>
        </w:trPr>
        <w:tc>
          <w:tcPr>
            <w:tcW w:w="3733" w:type="dxa"/>
            <w:shd w:val="clear" w:color="auto" w:fill="auto"/>
          </w:tcPr>
          <w:p w14:paraId="74193C67" w14:textId="77777777" w:rsidR="00DC2407" w:rsidRPr="001F4E12" w:rsidRDefault="00DC2407" w:rsidP="00DA325D">
            <w:pPr>
              <w:suppressAutoHyphens w:val="0"/>
              <w:rPr>
                <w:rFonts w:ascii="Bookman Old Style" w:hAnsi="Bookman Old Style"/>
                <w:b/>
              </w:rPr>
            </w:pPr>
            <w:r w:rsidRPr="001F4E12">
              <w:rPr>
                <w:rFonts w:ascii="Bookman Old Style" w:hAnsi="Bookman Old Style"/>
                <w:b/>
              </w:rPr>
              <w:t xml:space="preserve">Review Date: </w:t>
            </w:r>
            <w:r w:rsidRPr="001F4E12">
              <w:rPr>
                <w:rFonts w:ascii="Bookman Old Style" w:hAnsi="Bookman Old Style"/>
                <w:bCs/>
              </w:rPr>
              <w:t>13.09.2023</w:t>
            </w:r>
          </w:p>
        </w:tc>
        <w:tc>
          <w:tcPr>
            <w:tcW w:w="3450" w:type="dxa"/>
            <w:shd w:val="clear" w:color="auto" w:fill="auto"/>
          </w:tcPr>
          <w:p w14:paraId="072F2A77" w14:textId="77777777" w:rsidR="00DC2407" w:rsidRPr="001F4E12" w:rsidRDefault="00DC2407" w:rsidP="00DA325D">
            <w:pPr>
              <w:suppressAutoHyphens w:val="0"/>
              <w:rPr>
                <w:rFonts w:ascii="Bookman Old Style" w:hAnsi="Bookman Old Style"/>
                <w:b/>
              </w:rPr>
            </w:pPr>
            <w:r w:rsidRPr="001F4E12">
              <w:rPr>
                <w:rFonts w:ascii="Bookman Old Style" w:hAnsi="Bookman Old Style"/>
                <w:b/>
              </w:rPr>
              <w:t xml:space="preserve">Review Date: </w:t>
            </w:r>
            <w:r w:rsidRPr="001F4E12">
              <w:rPr>
                <w:rFonts w:ascii="Bookman Old Style" w:hAnsi="Bookman Old Style"/>
                <w:bCs/>
              </w:rPr>
              <w:t>13.09.2023</w:t>
            </w:r>
          </w:p>
        </w:tc>
        <w:tc>
          <w:tcPr>
            <w:tcW w:w="3450" w:type="dxa"/>
            <w:shd w:val="clear" w:color="auto" w:fill="auto"/>
          </w:tcPr>
          <w:p w14:paraId="377CD233" w14:textId="77777777" w:rsidR="00DC2407" w:rsidRPr="001F4E12" w:rsidRDefault="00DC2407" w:rsidP="00DA325D">
            <w:pPr>
              <w:suppressAutoHyphens w:val="0"/>
              <w:rPr>
                <w:rFonts w:ascii="Bookman Old Style" w:hAnsi="Bookman Old Style"/>
                <w:b/>
              </w:rPr>
            </w:pPr>
            <w:r w:rsidRPr="001F4E12">
              <w:rPr>
                <w:rFonts w:ascii="Bookman Old Style" w:hAnsi="Bookman Old Style"/>
                <w:b/>
              </w:rPr>
              <w:t xml:space="preserve">Review Date: </w:t>
            </w:r>
            <w:r w:rsidRPr="001F4E12">
              <w:rPr>
                <w:rFonts w:ascii="Bookman Old Style" w:hAnsi="Bookman Old Style"/>
                <w:bCs/>
              </w:rPr>
              <w:t>13.09.2023</w:t>
            </w:r>
          </w:p>
        </w:tc>
      </w:tr>
      <w:tr w:rsidR="00DC2407" w:rsidRPr="001F4E12" w14:paraId="64B8AD37" w14:textId="77777777" w:rsidTr="004B554A">
        <w:trPr>
          <w:trHeight w:val="46"/>
          <w:jc w:val="center"/>
        </w:trPr>
        <w:tc>
          <w:tcPr>
            <w:tcW w:w="3733" w:type="dxa"/>
            <w:shd w:val="clear" w:color="auto" w:fill="auto"/>
          </w:tcPr>
          <w:p w14:paraId="6203B30D" w14:textId="77777777" w:rsidR="00DC2407" w:rsidRPr="001F4E12" w:rsidRDefault="00DC2407" w:rsidP="00DA325D">
            <w:pPr>
              <w:suppressAutoHyphens w:val="0"/>
              <w:rPr>
                <w:rFonts w:ascii="Bookman Old Style" w:hAnsi="Bookman Old Style"/>
                <w:b/>
              </w:rPr>
            </w:pPr>
          </w:p>
        </w:tc>
        <w:tc>
          <w:tcPr>
            <w:tcW w:w="3450" w:type="dxa"/>
            <w:shd w:val="clear" w:color="auto" w:fill="auto"/>
          </w:tcPr>
          <w:p w14:paraId="42F8ED69" w14:textId="77777777" w:rsidR="00DC2407" w:rsidRPr="001F4E12" w:rsidRDefault="00DC2407" w:rsidP="00DA325D">
            <w:pPr>
              <w:suppressAutoHyphens w:val="0"/>
              <w:rPr>
                <w:rFonts w:ascii="Bookman Old Style" w:hAnsi="Bookman Old Style"/>
                <w:b/>
              </w:rPr>
            </w:pPr>
          </w:p>
        </w:tc>
        <w:tc>
          <w:tcPr>
            <w:tcW w:w="3450" w:type="dxa"/>
            <w:shd w:val="clear" w:color="auto" w:fill="auto"/>
          </w:tcPr>
          <w:p w14:paraId="62B8C05D" w14:textId="77777777" w:rsidR="00DC2407" w:rsidRPr="001F4E12" w:rsidRDefault="00DC2407" w:rsidP="00DA325D">
            <w:pPr>
              <w:suppressAutoHyphens w:val="0"/>
              <w:rPr>
                <w:rFonts w:ascii="Bookman Old Style" w:hAnsi="Bookman Old Style"/>
                <w:b/>
              </w:rPr>
            </w:pPr>
          </w:p>
        </w:tc>
      </w:tr>
      <w:bookmarkEnd w:id="1"/>
    </w:tbl>
    <w:p w14:paraId="08D06975" w14:textId="77777777" w:rsidR="001B19B9" w:rsidRPr="000F759C" w:rsidRDefault="001B19B9" w:rsidP="004B554A">
      <w:pPr>
        <w:rPr>
          <w:rFonts w:ascii="Bookman Old Style" w:hAnsi="Bookman Old Style"/>
        </w:rPr>
      </w:pPr>
    </w:p>
    <w:sectPr w:rsidR="001B19B9" w:rsidRPr="000F759C" w:rsidSect="004B554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" w:right="566" w:bottom="426" w:left="1170" w:header="1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2A2DEC" w14:textId="77777777" w:rsidR="0030172C" w:rsidRDefault="0030172C" w:rsidP="00F3383A">
      <w:r>
        <w:separator/>
      </w:r>
    </w:p>
  </w:endnote>
  <w:endnote w:type="continuationSeparator" w:id="0">
    <w:p w14:paraId="0449FE8C" w14:textId="77777777" w:rsidR="0030172C" w:rsidRDefault="0030172C" w:rsidP="00F338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,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CBEA5D" w14:textId="49EBDCC9" w:rsidR="000F759C" w:rsidRDefault="000F759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881E3A8" wp14:editId="3F693554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564101974" name="Text Box 2" descr="Sensitivity: Public (C4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8175064" w14:textId="6174082F" w:rsidR="000F759C" w:rsidRPr="000F759C" w:rsidRDefault="000F759C" w:rsidP="000F759C">
                          <w:pPr>
                            <w:rPr>
                              <w:rFonts w:ascii="Calibri" w:eastAsia="Calibri" w:hAnsi="Calibri" w:cs="Calibri"/>
                              <w:noProof/>
                              <w:color w:val="C0C0C0"/>
                              <w:sz w:val="12"/>
                              <w:szCs w:val="12"/>
                            </w:rPr>
                          </w:pPr>
                          <w:r w:rsidRPr="000F759C">
                            <w:rPr>
                              <w:rFonts w:ascii="Calibri" w:eastAsia="Calibri" w:hAnsi="Calibri" w:cs="Calibri"/>
                              <w:noProof/>
                              <w:color w:val="C0C0C0"/>
                              <w:sz w:val="12"/>
                              <w:szCs w:val="12"/>
                            </w:rPr>
                            <w:t>Sensitivity: Public (C4)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81E3A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Sensitivity: Public (C4)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textbox style="mso-fit-shape-to-text:t" inset="0,0,0,15pt">
                <w:txbxContent>
                  <w:p w14:paraId="68175064" w14:textId="6174082F" w:rsidR="000F759C" w:rsidRPr="000F759C" w:rsidRDefault="000F759C" w:rsidP="000F759C">
                    <w:pPr>
                      <w:rPr>
                        <w:rFonts w:ascii="Calibri" w:eastAsia="Calibri" w:hAnsi="Calibri" w:cs="Calibri"/>
                        <w:noProof/>
                        <w:color w:val="C0C0C0"/>
                        <w:sz w:val="12"/>
                        <w:szCs w:val="12"/>
                      </w:rPr>
                    </w:pPr>
                    <w:r w:rsidRPr="000F759C">
                      <w:rPr>
                        <w:rFonts w:ascii="Calibri" w:eastAsia="Calibri" w:hAnsi="Calibri" w:cs="Calibri"/>
                        <w:noProof/>
                        <w:color w:val="C0C0C0"/>
                        <w:sz w:val="12"/>
                        <w:szCs w:val="12"/>
                      </w:rPr>
                      <w:t>Sensitivity: Public (C4)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D7D0A" w14:textId="3B7A18CF" w:rsidR="00F3383A" w:rsidRDefault="000F759C" w:rsidP="00F3383A">
    <w:pPr>
      <w:pStyle w:val="Footer"/>
    </w:pPr>
    <w:r>
      <w:rPr>
        <w:i/>
        <w:iCs/>
        <w:noProof/>
        <w:sz w:val="16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61686C7" wp14:editId="36AF499B">
              <wp:simplePos x="742950" y="1010920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175944324" name="Text Box 3" descr="Sensitivity: Public (C4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42C02CB" w14:textId="377414CA" w:rsidR="000F759C" w:rsidRPr="000F759C" w:rsidRDefault="000F759C" w:rsidP="000F759C">
                          <w:pPr>
                            <w:rPr>
                              <w:rFonts w:ascii="Calibri" w:eastAsia="Calibri" w:hAnsi="Calibri" w:cs="Calibri"/>
                              <w:noProof/>
                              <w:color w:val="C0C0C0"/>
                              <w:sz w:val="12"/>
                              <w:szCs w:val="12"/>
                            </w:rPr>
                          </w:pPr>
                          <w:r w:rsidRPr="000F759C">
                            <w:rPr>
                              <w:rFonts w:ascii="Calibri" w:eastAsia="Calibri" w:hAnsi="Calibri" w:cs="Calibri"/>
                              <w:noProof/>
                              <w:color w:val="C0C0C0"/>
                              <w:sz w:val="12"/>
                              <w:szCs w:val="12"/>
                            </w:rPr>
                            <w:t>Sensitivity: Public (C4)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1686C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Sensitivity: Public (C4)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textbox style="mso-fit-shape-to-text:t" inset="0,0,0,15pt">
                <w:txbxContent>
                  <w:p w14:paraId="542C02CB" w14:textId="377414CA" w:rsidR="000F759C" w:rsidRPr="000F759C" w:rsidRDefault="000F759C" w:rsidP="000F759C">
                    <w:pPr>
                      <w:rPr>
                        <w:rFonts w:ascii="Calibri" w:eastAsia="Calibri" w:hAnsi="Calibri" w:cs="Calibri"/>
                        <w:noProof/>
                        <w:color w:val="C0C0C0"/>
                        <w:sz w:val="12"/>
                        <w:szCs w:val="12"/>
                      </w:rPr>
                    </w:pPr>
                    <w:r w:rsidRPr="000F759C">
                      <w:rPr>
                        <w:rFonts w:ascii="Calibri" w:eastAsia="Calibri" w:hAnsi="Calibri" w:cs="Calibri"/>
                        <w:noProof/>
                        <w:color w:val="C0C0C0"/>
                        <w:sz w:val="12"/>
                        <w:szCs w:val="12"/>
                      </w:rPr>
                      <w:t>Sensitivity: Public (C4)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F3383A">
      <w:rPr>
        <w:i/>
        <w:iCs/>
        <w:sz w:val="16"/>
      </w:rPr>
      <w:t xml:space="preserve">Hard copy is not mandatory. This document is controlled by distribution through Sesa intranet portal. If hard copy is to be used, it shall be stamped with seal of </w:t>
    </w:r>
    <w:r w:rsidR="00F3383A">
      <w:rPr>
        <w:i/>
        <w:iCs/>
        <w:color w:val="FF0000"/>
        <w:sz w:val="16"/>
      </w:rPr>
      <w:t xml:space="preserve">Controlled Copy </w:t>
    </w:r>
    <w:r w:rsidR="00F3383A">
      <w:rPr>
        <w:i/>
        <w:iCs/>
        <w:sz w:val="16"/>
      </w:rPr>
      <w:t>in Red.  </w:t>
    </w:r>
  </w:p>
  <w:p w14:paraId="1BB2C206" w14:textId="77777777" w:rsidR="00F3383A" w:rsidRDefault="00F3383A">
    <w:pPr>
      <w:pStyle w:val="Footer"/>
    </w:pPr>
  </w:p>
  <w:p w14:paraId="33CA2E68" w14:textId="77777777" w:rsidR="00F3383A" w:rsidRDefault="00F3383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4C8E4D" w14:textId="60E0D384" w:rsidR="000F759C" w:rsidRDefault="000F759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C1F4CEA" wp14:editId="57676053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1853337424" name="Text Box 1" descr="Sensitivity: Public (C4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C5E7AB7" w14:textId="2F96AEB9" w:rsidR="000F759C" w:rsidRPr="000F759C" w:rsidRDefault="000F759C" w:rsidP="000F759C">
                          <w:pPr>
                            <w:rPr>
                              <w:rFonts w:ascii="Calibri" w:eastAsia="Calibri" w:hAnsi="Calibri" w:cs="Calibri"/>
                              <w:noProof/>
                              <w:color w:val="C0C0C0"/>
                              <w:sz w:val="12"/>
                              <w:szCs w:val="12"/>
                            </w:rPr>
                          </w:pPr>
                          <w:r w:rsidRPr="000F759C">
                            <w:rPr>
                              <w:rFonts w:ascii="Calibri" w:eastAsia="Calibri" w:hAnsi="Calibri" w:cs="Calibri"/>
                              <w:noProof/>
                              <w:color w:val="C0C0C0"/>
                              <w:sz w:val="12"/>
                              <w:szCs w:val="12"/>
                            </w:rPr>
                            <w:t>Sensitivity: Public (C4)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C1F4CE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Sensitivity: Public (C4)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5C5E7AB7" w14:textId="2F96AEB9" w:rsidR="000F759C" w:rsidRPr="000F759C" w:rsidRDefault="000F759C" w:rsidP="000F759C">
                    <w:pPr>
                      <w:rPr>
                        <w:rFonts w:ascii="Calibri" w:eastAsia="Calibri" w:hAnsi="Calibri" w:cs="Calibri"/>
                        <w:noProof/>
                        <w:color w:val="C0C0C0"/>
                        <w:sz w:val="12"/>
                        <w:szCs w:val="12"/>
                      </w:rPr>
                    </w:pPr>
                    <w:r w:rsidRPr="000F759C">
                      <w:rPr>
                        <w:rFonts w:ascii="Calibri" w:eastAsia="Calibri" w:hAnsi="Calibri" w:cs="Calibri"/>
                        <w:noProof/>
                        <w:color w:val="C0C0C0"/>
                        <w:sz w:val="12"/>
                        <w:szCs w:val="12"/>
                      </w:rPr>
                      <w:t>Sensitivity: Public (C4)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C5626D" w14:textId="77777777" w:rsidR="0030172C" w:rsidRDefault="0030172C" w:rsidP="00F3383A">
      <w:r>
        <w:separator/>
      </w:r>
    </w:p>
  </w:footnote>
  <w:footnote w:type="continuationSeparator" w:id="0">
    <w:p w14:paraId="30E11A98" w14:textId="77777777" w:rsidR="0030172C" w:rsidRDefault="0030172C" w:rsidP="00F338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51D452" w14:textId="77777777" w:rsidR="002D7F4A" w:rsidRDefault="002D7F4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0AAA82" w14:textId="77777777" w:rsidR="00F3383A" w:rsidRDefault="00F3383A">
    <w:pPr>
      <w:pStyle w:val="Header"/>
    </w:pPr>
  </w:p>
  <w:tbl>
    <w:tblPr>
      <w:tblW w:w="10745" w:type="dxa"/>
      <w:tblInd w:w="-5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985"/>
      <w:gridCol w:w="4224"/>
      <w:gridCol w:w="1871"/>
      <w:gridCol w:w="2665"/>
    </w:tblGrid>
    <w:tr w:rsidR="000F759C" w14:paraId="16F18772" w14:textId="77777777" w:rsidTr="00DA325D">
      <w:trPr>
        <w:trHeight w:val="251"/>
      </w:trPr>
      <w:tc>
        <w:tcPr>
          <w:tcW w:w="1985" w:type="dxa"/>
          <w:vMerge w:val="restart"/>
          <w:vAlign w:val="center"/>
        </w:tcPr>
        <w:p w14:paraId="74C60E98" w14:textId="77777777" w:rsidR="000F759C" w:rsidRDefault="000F759C" w:rsidP="000F759C">
          <w:pPr>
            <w:pStyle w:val="Header"/>
            <w:jc w:val="center"/>
            <w:rPr>
              <w:rFonts w:ascii="Arial,Bold" w:hAnsi="Arial,Bold" w:cs="Arial,Bold"/>
              <w:b/>
              <w:bCs/>
              <w:sz w:val="28"/>
              <w:szCs w:val="28"/>
            </w:rPr>
          </w:pPr>
          <w:r>
            <w:rPr>
              <w:noProof/>
            </w:rPr>
            <w:drawing>
              <wp:inline distT="0" distB="0" distL="0" distR="0" wp14:anchorId="06CF9604" wp14:editId="64BAC7C8">
                <wp:extent cx="1217930" cy="730250"/>
                <wp:effectExtent l="0" t="0" r="1270" b="0"/>
                <wp:docPr id="1110009240" name="Picture 11100092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3792" cy="733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6D2AC717" w14:textId="77777777" w:rsidR="000F759C" w:rsidRDefault="000F759C" w:rsidP="000F759C">
          <w:pPr>
            <w:pStyle w:val="Header"/>
            <w:jc w:val="center"/>
          </w:pPr>
        </w:p>
      </w:tc>
      <w:tc>
        <w:tcPr>
          <w:tcW w:w="4224" w:type="dxa"/>
        </w:tcPr>
        <w:p w14:paraId="1D24B086" w14:textId="77777777" w:rsidR="000F759C" w:rsidRDefault="000F759C" w:rsidP="000F759C">
          <w:pPr>
            <w:pStyle w:val="Header"/>
            <w:jc w:val="center"/>
            <w:rPr>
              <w:b/>
            </w:rPr>
          </w:pPr>
          <w:r w:rsidRPr="005B6EB0">
            <w:rPr>
              <w:b/>
            </w:rPr>
            <w:t xml:space="preserve">VEDANTA LIMITED  </w:t>
          </w:r>
        </w:p>
        <w:p w14:paraId="2394BF33" w14:textId="77777777" w:rsidR="000F759C" w:rsidRPr="007E18EB" w:rsidRDefault="000F759C" w:rsidP="000F759C">
          <w:pPr>
            <w:pStyle w:val="Header"/>
            <w:jc w:val="center"/>
            <w:rPr>
              <w:b/>
            </w:rPr>
          </w:pPr>
          <w:r>
            <w:rPr>
              <w:b/>
            </w:rPr>
            <w:t>VALUE ADDED BUSINESS</w:t>
          </w:r>
        </w:p>
      </w:tc>
      <w:tc>
        <w:tcPr>
          <w:tcW w:w="1871" w:type="dxa"/>
        </w:tcPr>
        <w:p w14:paraId="1C77DC0D" w14:textId="77777777" w:rsidR="000F759C" w:rsidRPr="00E93422" w:rsidRDefault="000F759C" w:rsidP="000F759C">
          <w:pPr>
            <w:pStyle w:val="Header"/>
            <w:rPr>
              <w:b/>
            </w:rPr>
          </w:pPr>
          <w:r w:rsidRPr="00E93422">
            <w:rPr>
              <w:b/>
            </w:rPr>
            <w:t>Document No.:</w:t>
          </w:r>
        </w:p>
      </w:tc>
      <w:tc>
        <w:tcPr>
          <w:tcW w:w="2665" w:type="dxa"/>
        </w:tcPr>
        <w:p w14:paraId="3D418E01" w14:textId="2A11DA9E" w:rsidR="000F759C" w:rsidRPr="00E93422" w:rsidRDefault="000F759C" w:rsidP="000F759C">
          <w:pPr>
            <w:pStyle w:val="Header"/>
            <w:rPr>
              <w:b/>
            </w:rPr>
          </w:pPr>
          <w:r w:rsidRPr="00E93422">
            <w:rPr>
              <w:b/>
            </w:rPr>
            <w:t>VL/IMS/VAB/PID-1/INST/</w:t>
          </w:r>
          <w:r>
            <w:rPr>
              <w:b/>
            </w:rPr>
            <w:t>WI</w:t>
          </w:r>
          <w:r w:rsidRPr="00E93422">
            <w:rPr>
              <w:b/>
            </w:rPr>
            <w:t>/</w:t>
          </w:r>
          <w:r>
            <w:rPr>
              <w:b/>
            </w:rPr>
            <w:t>20</w:t>
          </w:r>
        </w:p>
      </w:tc>
    </w:tr>
    <w:tr w:rsidR="000F759C" w14:paraId="19FB9673" w14:textId="77777777" w:rsidTr="00DA325D">
      <w:trPr>
        <w:trHeight w:val="143"/>
      </w:trPr>
      <w:tc>
        <w:tcPr>
          <w:tcW w:w="1985" w:type="dxa"/>
          <w:vMerge/>
        </w:tcPr>
        <w:p w14:paraId="4AE5D40A" w14:textId="77777777" w:rsidR="000F759C" w:rsidRDefault="000F759C" w:rsidP="000F759C">
          <w:pPr>
            <w:pStyle w:val="Header"/>
          </w:pPr>
        </w:p>
      </w:tc>
      <w:tc>
        <w:tcPr>
          <w:tcW w:w="4224" w:type="dxa"/>
        </w:tcPr>
        <w:p w14:paraId="6E04633D" w14:textId="77777777" w:rsidR="000F759C" w:rsidRPr="007E18EB" w:rsidRDefault="000F759C" w:rsidP="000F759C">
          <w:pPr>
            <w:pStyle w:val="Header"/>
            <w:jc w:val="center"/>
            <w:rPr>
              <w:b/>
            </w:rPr>
          </w:pPr>
          <w:r w:rsidRPr="007E18EB">
            <w:rPr>
              <w:b/>
            </w:rPr>
            <w:t>IMS</w:t>
          </w:r>
          <w:r>
            <w:rPr>
              <w:b/>
            </w:rPr>
            <w:t xml:space="preserve"> </w:t>
          </w:r>
          <w:r w:rsidRPr="007E18EB">
            <w:rPr>
              <w:b/>
            </w:rPr>
            <w:t>-</w:t>
          </w:r>
          <w:r>
            <w:rPr>
              <w:b/>
            </w:rPr>
            <w:t xml:space="preserve"> </w:t>
          </w:r>
          <w:r w:rsidRPr="007E18EB">
            <w:rPr>
              <w:b/>
            </w:rPr>
            <w:t>DEPARTMENTAL MANUAL</w:t>
          </w:r>
        </w:p>
      </w:tc>
      <w:tc>
        <w:tcPr>
          <w:tcW w:w="1871" w:type="dxa"/>
        </w:tcPr>
        <w:p w14:paraId="396012AC" w14:textId="77777777" w:rsidR="000F759C" w:rsidRPr="00E93422" w:rsidRDefault="000F759C" w:rsidP="000F759C">
          <w:pPr>
            <w:pStyle w:val="Header"/>
            <w:rPr>
              <w:b/>
            </w:rPr>
          </w:pPr>
          <w:r w:rsidRPr="00E93422">
            <w:rPr>
              <w:b/>
            </w:rPr>
            <w:t>Revision Date:</w:t>
          </w:r>
        </w:p>
      </w:tc>
      <w:tc>
        <w:tcPr>
          <w:tcW w:w="2665" w:type="dxa"/>
        </w:tcPr>
        <w:p w14:paraId="35B91F89" w14:textId="77777777" w:rsidR="000F759C" w:rsidRPr="00E93422" w:rsidRDefault="000F759C" w:rsidP="000F759C">
          <w:pPr>
            <w:pStyle w:val="Header"/>
            <w:rPr>
              <w:b/>
            </w:rPr>
          </w:pPr>
          <w:r w:rsidRPr="00E93422">
            <w:rPr>
              <w:b/>
            </w:rPr>
            <w:t>13.09.2023</w:t>
          </w:r>
        </w:p>
      </w:tc>
    </w:tr>
    <w:tr w:rsidR="000F759C" w14:paraId="42C1640E" w14:textId="77777777" w:rsidTr="00DA325D">
      <w:trPr>
        <w:trHeight w:val="143"/>
      </w:trPr>
      <w:tc>
        <w:tcPr>
          <w:tcW w:w="1985" w:type="dxa"/>
          <w:vMerge/>
        </w:tcPr>
        <w:p w14:paraId="63C77EC9" w14:textId="77777777" w:rsidR="000F759C" w:rsidRDefault="000F759C" w:rsidP="000F759C">
          <w:pPr>
            <w:pStyle w:val="Header"/>
          </w:pPr>
        </w:p>
      </w:tc>
      <w:tc>
        <w:tcPr>
          <w:tcW w:w="4224" w:type="dxa"/>
          <w:vMerge w:val="restart"/>
          <w:vAlign w:val="center"/>
        </w:tcPr>
        <w:p w14:paraId="7757CA05" w14:textId="085551A8" w:rsidR="000F759C" w:rsidRPr="007E18EB" w:rsidRDefault="000F759C" w:rsidP="000F759C">
          <w:pPr>
            <w:pStyle w:val="Header"/>
            <w:jc w:val="center"/>
            <w:rPr>
              <w:b/>
            </w:rPr>
          </w:pPr>
          <w:r w:rsidRPr="00CC235A">
            <w:rPr>
              <w:b/>
              <w:szCs w:val="20"/>
            </w:rPr>
            <w:t xml:space="preserve">Work Instructions </w:t>
          </w:r>
          <w:r>
            <w:rPr>
              <w:b/>
              <w:szCs w:val="20"/>
            </w:rPr>
            <w:t>for Working on Online Pyrometer</w:t>
          </w:r>
        </w:p>
      </w:tc>
      <w:tc>
        <w:tcPr>
          <w:tcW w:w="1871" w:type="dxa"/>
        </w:tcPr>
        <w:p w14:paraId="7DEE1C52" w14:textId="77777777" w:rsidR="000F759C" w:rsidRPr="00E93422" w:rsidRDefault="000F759C" w:rsidP="000F759C">
          <w:pPr>
            <w:pStyle w:val="Header"/>
            <w:rPr>
              <w:b/>
            </w:rPr>
          </w:pPr>
          <w:r w:rsidRPr="00E93422">
            <w:rPr>
              <w:b/>
            </w:rPr>
            <w:t>Revision No.:</w:t>
          </w:r>
        </w:p>
      </w:tc>
      <w:tc>
        <w:tcPr>
          <w:tcW w:w="2665" w:type="dxa"/>
        </w:tcPr>
        <w:p w14:paraId="32C17565" w14:textId="42031993" w:rsidR="000F759C" w:rsidRPr="00E93422" w:rsidRDefault="002D7F4A" w:rsidP="000F759C">
          <w:pPr>
            <w:pStyle w:val="Header"/>
            <w:rPr>
              <w:b/>
            </w:rPr>
          </w:pPr>
          <w:r>
            <w:rPr>
              <w:b/>
            </w:rPr>
            <w:t>02</w:t>
          </w:r>
        </w:p>
      </w:tc>
    </w:tr>
    <w:tr w:rsidR="000F759C" w14:paraId="754C2FB8" w14:textId="77777777" w:rsidTr="00DA325D">
      <w:trPr>
        <w:trHeight w:val="143"/>
      </w:trPr>
      <w:tc>
        <w:tcPr>
          <w:tcW w:w="1985" w:type="dxa"/>
          <w:vMerge/>
        </w:tcPr>
        <w:p w14:paraId="1028480D" w14:textId="77777777" w:rsidR="000F759C" w:rsidRDefault="000F759C" w:rsidP="000F759C">
          <w:pPr>
            <w:pStyle w:val="Header"/>
          </w:pPr>
        </w:p>
      </w:tc>
      <w:tc>
        <w:tcPr>
          <w:tcW w:w="4224" w:type="dxa"/>
          <w:vMerge/>
        </w:tcPr>
        <w:p w14:paraId="7460E1D4" w14:textId="77777777" w:rsidR="000F759C" w:rsidRPr="007E18EB" w:rsidRDefault="000F759C" w:rsidP="000F759C">
          <w:pPr>
            <w:pStyle w:val="Header"/>
            <w:jc w:val="center"/>
            <w:rPr>
              <w:b/>
            </w:rPr>
          </w:pPr>
        </w:p>
      </w:tc>
      <w:tc>
        <w:tcPr>
          <w:tcW w:w="1871" w:type="dxa"/>
        </w:tcPr>
        <w:p w14:paraId="43C46A51" w14:textId="77777777" w:rsidR="000F759C" w:rsidRPr="00E93422" w:rsidRDefault="000F759C" w:rsidP="000F759C">
          <w:pPr>
            <w:pStyle w:val="Header"/>
            <w:rPr>
              <w:b/>
            </w:rPr>
          </w:pPr>
          <w:r w:rsidRPr="00E93422">
            <w:rPr>
              <w:b/>
            </w:rPr>
            <w:t>Page No.:</w:t>
          </w:r>
        </w:p>
      </w:tc>
      <w:tc>
        <w:tcPr>
          <w:tcW w:w="2665" w:type="dxa"/>
        </w:tcPr>
        <w:sdt>
          <w:sdtPr>
            <w:rPr>
              <w:b/>
            </w:rPr>
            <w:id w:val="-1634709890"/>
            <w:docPartObj>
              <w:docPartGallery w:val="Page Numbers (Top of Page)"/>
              <w:docPartUnique/>
            </w:docPartObj>
          </w:sdtPr>
          <w:sdtContent>
            <w:p w14:paraId="612F7945" w14:textId="77777777" w:rsidR="000F759C" w:rsidRPr="00E93422" w:rsidRDefault="000F759C" w:rsidP="000F759C">
              <w:pPr>
                <w:rPr>
                  <w:b/>
                </w:rPr>
              </w:pPr>
              <w:r w:rsidRPr="00E93422">
                <w:rPr>
                  <w:b/>
                </w:rPr>
                <w:fldChar w:fldCharType="begin"/>
              </w:r>
              <w:r w:rsidRPr="00E93422">
                <w:rPr>
                  <w:b/>
                </w:rPr>
                <w:instrText xml:space="preserve"> PAGE </w:instrText>
              </w:r>
              <w:r w:rsidRPr="00E93422">
                <w:rPr>
                  <w:b/>
                </w:rPr>
                <w:fldChar w:fldCharType="separate"/>
              </w:r>
              <w:r w:rsidRPr="00E93422">
                <w:rPr>
                  <w:b/>
                  <w:noProof/>
                </w:rPr>
                <w:t>1</w:t>
              </w:r>
              <w:r w:rsidRPr="00E93422">
                <w:rPr>
                  <w:b/>
                </w:rPr>
                <w:fldChar w:fldCharType="end"/>
              </w:r>
              <w:r w:rsidRPr="00E93422">
                <w:rPr>
                  <w:b/>
                </w:rPr>
                <w:t xml:space="preserve"> of </w:t>
              </w:r>
              <w:r w:rsidRPr="00E93422">
                <w:rPr>
                  <w:b/>
                </w:rPr>
                <w:fldChar w:fldCharType="begin"/>
              </w:r>
              <w:r w:rsidRPr="00E93422">
                <w:rPr>
                  <w:b/>
                </w:rPr>
                <w:instrText xml:space="preserve"> NUMPAGES  </w:instrText>
              </w:r>
              <w:r w:rsidRPr="00E93422">
                <w:rPr>
                  <w:b/>
                </w:rPr>
                <w:fldChar w:fldCharType="separate"/>
              </w:r>
              <w:r w:rsidRPr="00E93422">
                <w:rPr>
                  <w:b/>
                  <w:noProof/>
                </w:rPr>
                <w:t>1</w:t>
              </w:r>
              <w:r w:rsidRPr="00E93422">
                <w:rPr>
                  <w:b/>
                </w:rPr>
                <w:fldChar w:fldCharType="end"/>
              </w:r>
            </w:p>
          </w:sdtContent>
        </w:sdt>
      </w:tc>
    </w:tr>
  </w:tbl>
  <w:p w14:paraId="13F591AC" w14:textId="77777777" w:rsidR="00451882" w:rsidRDefault="00451882" w:rsidP="004B554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9E2FC9" w14:textId="77777777" w:rsidR="002D7F4A" w:rsidRDefault="002D7F4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0000002"/>
    <w:multiLevelType w:val="singleLevel"/>
    <w:tmpl w:val="00000002"/>
    <w:name w:val="WW8Num10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</w:abstractNum>
  <w:abstractNum w:abstractNumId="2" w15:restartNumberingAfterBreak="0">
    <w:nsid w:val="00000003"/>
    <w:multiLevelType w:val="singleLevel"/>
    <w:tmpl w:val="00000003"/>
    <w:name w:val="WW8Num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00000004"/>
    <w:multiLevelType w:val="singleLevel"/>
    <w:tmpl w:val="00000004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00000006"/>
    <w:multiLevelType w:val="singleLevel"/>
    <w:tmpl w:val="00000006"/>
    <w:name w:val="WW8Num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00000009"/>
    <w:multiLevelType w:val="singleLevel"/>
    <w:tmpl w:val="00000009"/>
    <w:name w:val="WW8Num2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A"/>
    <w:multiLevelType w:val="singleLevel"/>
    <w:tmpl w:val="0000000A"/>
    <w:name w:val="WW8Num2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0000000B"/>
    <w:multiLevelType w:val="multilevel"/>
    <w:tmpl w:val="0000000B"/>
    <w:lvl w:ilvl="0">
      <w:start w:val="4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0"/>
      <w:numFmt w:val="decimal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403"/>
        </w:tabs>
        <w:ind w:left="403" w:hanging="283"/>
      </w:pPr>
    </w:lvl>
    <w:lvl w:ilvl="3">
      <w:start w:val="1"/>
      <w:numFmt w:val="decimal"/>
      <w:lvlText w:val="%1.%2.%3.%4."/>
      <w:lvlJc w:val="left"/>
      <w:pPr>
        <w:tabs>
          <w:tab w:val="num" w:pos="463"/>
        </w:tabs>
        <w:ind w:left="463" w:hanging="283"/>
      </w:pPr>
    </w:lvl>
    <w:lvl w:ilvl="4">
      <w:start w:val="1"/>
      <w:numFmt w:val="decimal"/>
      <w:lvlText w:val="%1.%2.%3.%4.%5."/>
      <w:lvlJc w:val="left"/>
      <w:pPr>
        <w:tabs>
          <w:tab w:val="num" w:pos="523"/>
        </w:tabs>
        <w:ind w:left="523" w:hanging="283"/>
      </w:pPr>
    </w:lvl>
    <w:lvl w:ilvl="5">
      <w:start w:val="1"/>
      <w:numFmt w:val="decimal"/>
      <w:lvlText w:val="%1.%2.%3.%4.%5.%6."/>
      <w:lvlJc w:val="left"/>
      <w:pPr>
        <w:tabs>
          <w:tab w:val="num" w:pos="583"/>
        </w:tabs>
        <w:ind w:left="583" w:hanging="283"/>
      </w:pPr>
    </w:lvl>
    <w:lvl w:ilvl="6">
      <w:start w:val="1"/>
      <w:numFmt w:val="decimal"/>
      <w:lvlText w:val="%1.%2.%3.%4.%5.%6.%7."/>
      <w:lvlJc w:val="left"/>
      <w:pPr>
        <w:tabs>
          <w:tab w:val="num" w:pos="643"/>
        </w:tabs>
        <w:ind w:left="643" w:hanging="283"/>
      </w:pPr>
    </w:lvl>
    <w:lvl w:ilvl="7">
      <w:start w:val="1"/>
      <w:numFmt w:val="decimal"/>
      <w:lvlText w:val="%1.%2.%3.%4.%5.%6.%7.%8."/>
      <w:lvlJc w:val="left"/>
      <w:pPr>
        <w:tabs>
          <w:tab w:val="num" w:pos="703"/>
        </w:tabs>
        <w:ind w:left="703" w:hanging="283"/>
      </w:pPr>
    </w:lvl>
    <w:lvl w:ilvl="8">
      <w:start w:val="1"/>
      <w:numFmt w:val="decimal"/>
      <w:lvlText w:val="%1.%2.%3.%4.%5.%6.%7.%8.%9."/>
      <w:lvlJc w:val="left"/>
      <w:pPr>
        <w:tabs>
          <w:tab w:val="num" w:pos="763"/>
        </w:tabs>
        <w:ind w:left="763" w:hanging="283"/>
      </w:pPr>
    </w:lvl>
  </w:abstractNum>
  <w:abstractNum w:abstractNumId="9" w15:restartNumberingAfterBreak="0">
    <w:nsid w:val="0000000D"/>
    <w:multiLevelType w:val="multilevel"/>
    <w:tmpl w:val="0000000D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10" w15:restartNumberingAfterBreak="0">
    <w:nsid w:val="04C06A9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1BEB3718"/>
    <w:multiLevelType w:val="hybridMultilevel"/>
    <w:tmpl w:val="6C241E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F2B64BD"/>
    <w:multiLevelType w:val="multilevel"/>
    <w:tmpl w:val="1AEA0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3DC78F3"/>
    <w:multiLevelType w:val="hybridMultilevel"/>
    <w:tmpl w:val="952C2D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2614F5"/>
    <w:multiLevelType w:val="hybridMultilevel"/>
    <w:tmpl w:val="E51E54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DE4AFD"/>
    <w:multiLevelType w:val="hybridMultilevel"/>
    <w:tmpl w:val="0F8A69B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4C4EA4"/>
    <w:multiLevelType w:val="hybridMultilevel"/>
    <w:tmpl w:val="06A07018"/>
    <w:lvl w:ilvl="0" w:tplc="2ABA79AA">
      <w:start w:val="1"/>
      <w:numFmt w:val="lowerRoman"/>
      <w:lvlText w:val="%1)"/>
      <w:lvlJc w:val="left"/>
      <w:pPr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7" w15:restartNumberingAfterBreak="0">
    <w:nsid w:val="476B27CE"/>
    <w:multiLevelType w:val="hybridMultilevel"/>
    <w:tmpl w:val="A7FCD86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570DE7"/>
    <w:multiLevelType w:val="hybridMultilevel"/>
    <w:tmpl w:val="89D4158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0297F72"/>
    <w:multiLevelType w:val="hybridMultilevel"/>
    <w:tmpl w:val="09F204A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427BCA"/>
    <w:multiLevelType w:val="multilevel"/>
    <w:tmpl w:val="70A25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1" w15:restartNumberingAfterBreak="0">
    <w:nsid w:val="59264B1C"/>
    <w:multiLevelType w:val="hybridMultilevel"/>
    <w:tmpl w:val="9630562A"/>
    <w:lvl w:ilvl="0" w:tplc="1A0467E8">
      <w:start w:val="1"/>
      <w:numFmt w:val="decimal"/>
      <w:lvlText w:val="%1.)"/>
      <w:lvlJc w:val="left"/>
      <w:pPr>
        <w:ind w:left="720" w:hanging="360"/>
      </w:pPr>
      <w:rPr>
        <w:rFonts w:ascii="Calibri" w:eastAsia="Times New Roman" w:hAnsi="Calibri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BA66C6"/>
    <w:multiLevelType w:val="singleLevel"/>
    <w:tmpl w:val="1E54D64C"/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  <w:rPr>
        <w:rFonts w:ascii="Times New Roman" w:eastAsia="Times New Roman" w:hAnsi="Times New Roman" w:cs="Times New Roman"/>
        <w:b w:val="0"/>
      </w:rPr>
    </w:lvl>
  </w:abstractNum>
  <w:abstractNum w:abstractNumId="23" w15:restartNumberingAfterBreak="0">
    <w:nsid w:val="60265846"/>
    <w:multiLevelType w:val="singleLevel"/>
    <w:tmpl w:val="1E54D64C"/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  <w:rPr>
        <w:rFonts w:ascii="Times New Roman" w:eastAsia="Times New Roman" w:hAnsi="Times New Roman" w:cs="Times New Roman"/>
        <w:b w:val="0"/>
      </w:rPr>
    </w:lvl>
  </w:abstractNum>
  <w:abstractNum w:abstractNumId="24" w15:restartNumberingAfterBreak="0">
    <w:nsid w:val="611704E6"/>
    <w:multiLevelType w:val="singleLevel"/>
    <w:tmpl w:val="1E54D64C"/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  <w:rPr>
        <w:rFonts w:ascii="Times New Roman" w:eastAsia="Times New Roman" w:hAnsi="Times New Roman" w:cs="Times New Roman"/>
        <w:b w:val="0"/>
      </w:rPr>
    </w:lvl>
  </w:abstractNum>
  <w:abstractNum w:abstractNumId="25" w15:restartNumberingAfterBreak="0">
    <w:nsid w:val="69CA2841"/>
    <w:multiLevelType w:val="hybridMultilevel"/>
    <w:tmpl w:val="E260371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A95401"/>
    <w:multiLevelType w:val="singleLevel"/>
    <w:tmpl w:val="1E54D64C"/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  <w:rPr>
        <w:rFonts w:ascii="Times New Roman" w:eastAsia="Times New Roman" w:hAnsi="Times New Roman" w:cs="Times New Roman"/>
        <w:b w:val="0"/>
      </w:rPr>
    </w:lvl>
  </w:abstractNum>
  <w:abstractNum w:abstractNumId="27" w15:restartNumberingAfterBreak="0">
    <w:nsid w:val="7F0C4506"/>
    <w:multiLevelType w:val="hybridMultilevel"/>
    <w:tmpl w:val="ECAE5FCA"/>
    <w:lvl w:ilvl="0" w:tplc="6256D64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AEA760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8B5DC4"/>
    <w:multiLevelType w:val="hybridMultilevel"/>
    <w:tmpl w:val="CB90E30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9323497">
    <w:abstractNumId w:val="9"/>
  </w:num>
  <w:num w:numId="2" w16cid:durableId="1832677220">
    <w:abstractNumId w:val="23"/>
  </w:num>
  <w:num w:numId="3" w16cid:durableId="1105076244">
    <w:abstractNumId w:val="27"/>
  </w:num>
  <w:num w:numId="4" w16cid:durableId="484009835">
    <w:abstractNumId w:val="17"/>
  </w:num>
  <w:num w:numId="5" w16cid:durableId="654528852">
    <w:abstractNumId w:val="14"/>
  </w:num>
  <w:num w:numId="6" w16cid:durableId="2002200281">
    <w:abstractNumId w:val="13"/>
  </w:num>
  <w:num w:numId="7" w16cid:durableId="694380244">
    <w:abstractNumId w:val="28"/>
  </w:num>
  <w:num w:numId="8" w16cid:durableId="120001395">
    <w:abstractNumId w:val="24"/>
  </w:num>
  <w:num w:numId="9" w16cid:durableId="536312123">
    <w:abstractNumId w:val="22"/>
  </w:num>
  <w:num w:numId="10" w16cid:durableId="2077506529">
    <w:abstractNumId w:val="26"/>
  </w:num>
  <w:num w:numId="11" w16cid:durableId="1606495620">
    <w:abstractNumId w:val="20"/>
  </w:num>
  <w:num w:numId="12" w16cid:durableId="1855993736">
    <w:abstractNumId w:val="11"/>
  </w:num>
  <w:num w:numId="13" w16cid:durableId="253899111">
    <w:abstractNumId w:val="21"/>
  </w:num>
  <w:num w:numId="14" w16cid:durableId="2035497686">
    <w:abstractNumId w:val="18"/>
  </w:num>
  <w:num w:numId="15" w16cid:durableId="297683513">
    <w:abstractNumId w:val="3"/>
  </w:num>
  <w:num w:numId="16" w16cid:durableId="473028">
    <w:abstractNumId w:val="8"/>
  </w:num>
  <w:num w:numId="17" w16cid:durableId="1407414806">
    <w:abstractNumId w:val="4"/>
  </w:num>
  <w:num w:numId="18" w16cid:durableId="1821996979">
    <w:abstractNumId w:val="5"/>
  </w:num>
  <w:num w:numId="19" w16cid:durableId="1006638269">
    <w:abstractNumId w:val="1"/>
  </w:num>
  <w:num w:numId="20" w16cid:durableId="1651329216">
    <w:abstractNumId w:val="2"/>
  </w:num>
  <w:num w:numId="21" w16cid:durableId="934174522">
    <w:abstractNumId w:val="7"/>
  </w:num>
  <w:num w:numId="22" w16cid:durableId="30419947">
    <w:abstractNumId w:val="16"/>
  </w:num>
  <w:num w:numId="23" w16cid:durableId="355667101">
    <w:abstractNumId w:val="15"/>
  </w:num>
  <w:num w:numId="24" w16cid:durableId="1955671343">
    <w:abstractNumId w:val="6"/>
  </w:num>
  <w:num w:numId="25" w16cid:durableId="1989967483">
    <w:abstractNumId w:val="0"/>
  </w:num>
  <w:num w:numId="26" w16cid:durableId="1133790951">
    <w:abstractNumId w:val="12"/>
  </w:num>
  <w:num w:numId="27" w16cid:durableId="1635403087">
    <w:abstractNumId w:val="10"/>
  </w:num>
  <w:num w:numId="28" w16cid:durableId="305859848">
    <w:abstractNumId w:val="19"/>
  </w:num>
  <w:num w:numId="29" w16cid:durableId="53118663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383A"/>
    <w:rsid w:val="00003669"/>
    <w:rsid w:val="000B0E11"/>
    <w:rsid w:val="000C3D62"/>
    <w:rsid w:val="000C5622"/>
    <w:rsid w:val="000F759C"/>
    <w:rsid w:val="00100968"/>
    <w:rsid w:val="00161BE2"/>
    <w:rsid w:val="001679E4"/>
    <w:rsid w:val="001B19B9"/>
    <w:rsid w:val="00285A19"/>
    <w:rsid w:val="002D7F4A"/>
    <w:rsid w:val="0030172C"/>
    <w:rsid w:val="00313B4D"/>
    <w:rsid w:val="00324E15"/>
    <w:rsid w:val="003D51D6"/>
    <w:rsid w:val="00430FD9"/>
    <w:rsid w:val="00451882"/>
    <w:rsid w:val="00496F6E"/>
    <w:rsid w:val="004A07D5"/>
    <w:rsid w:val="004A1671"/>
    <w:rsid w:val="004B554A"/>
    <w:rsid w:val="004C346D"/>
    <w:rsid w:val="005277AC"/>
    <w:rsid w:val="005C29AB"/>
    <w:rsid w:val="005E6EE0"/>
    <w:rsid w:val="0060639F"/>
    <w:rsid w:val="00611AD6"/>
    <w:rsid w:val="00651DBE"/>
    <w:rsid w:val="006604A8"/>
    <w:rsid w:val="0069261D"/>
    <w:rsid w:val="006D45AC"/>
    <w:rsid w:val="00710A9D"/>
    <w:rsid w:val="00711141"/>
    <w:rsid w:val="00725740"/>
    <w:rsid w:val="00726C0B"/>
    <w:rsid w:val="0079376A"/>
    <w:rsid w:val="007967F8"/>
    <w:rsid w:val="00844519"/>
    <w:rsid w:val="00845448"/>
    <w:rsid w:val="00865FAD"/>
    <w:rsid w:val="00891EBE"/>
    <w:rsid w:val="008F50C1"/>
    <w:rsid w:val="009134C9"/>
    <w:rsid w:val="00970EF2"/>
    <w:rsid w:val="00977D30"/>
    <w:rsid w:val="009D4AEA"/>
    <w:rsid w:val="009E5AE3"/>
    <w:rsid w:val="00A35C39"/>
    <w:rsid w:val="00A90BBE"/>
    <w:rsid w:val="00AB1EF3"/>
    <w:rsid w:val="00AE22F1"/>
    <w:rsid w:val="00AE7390"/>
    <w:rsid w:val="00AF0926"/>
    <w:rsid w:val="00B15F35"/>
    <w:rsid w:val="00B4024B"/>
    <w:rsid w:val="00BA7125"/>
    <w:rsid w:val="00BC64D8"/>
    <w:rsid w:val="00BD10DF"/>
    <w:rsid w:val="00C247B1"/>
    <w:rsid w:val="00C81304"/>
    <w:rsid w:val="00CA71F7"/>
    <w:rsid w:val="00D650BF"/>
    <w:rsid w:val="00D65263"/>
    <w:rsid w:val="00DB3F32"/>
    <w:rsid w:val="00DC2407"/>
    <w:rsid w:val="00E05116"/>
    <w:rsid w:val="00E17B3D"/>
    <w:rsid w:val="00EA5A80"/>
    <w:rsid w:val="00F20B7C"/>
    <w:rsid w:val="00F30D70"/>
    <w:rsid w:val="00F3383A"/>
    <w:rsid w:val="00F51073"/>
    <w:rsid w:val="00F8161B"/>
    <w:rsid w:val="00FC4C79"/>
    <w:rsid w:val="00FC7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580B46"/>
  <w15:chartTrackingRefBased/>
  <w15:docId w15:val="{3ECB00FB-DD55-4F5A-84D8-EC1156241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383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2">
    <w:name w:val="heading 2"/>
    <w:basedOn w:val="Normal"/>
    <w:next w:val="Normal"/>
    <w:link w:val="Heading2Char"/>
    <w:qFormat/>
    <w:rsid w:val="00F3383A"/>
    <w:pPr>
      <w:keepNext/>
      <w:numPr>
        <w:ilvl w:val="1"/>
        <w:numId w:val="11"/>
      </w:numPr>
      <w:jc w:val="center"/>
      <w:outlineLvl w:val="1"/>
    </w:pPr>
    <w:rPr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0E1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383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383A"/>
  </w:style>
  <w:style w:type="paragraph" w:styleId="Footer">
    <w:name w:val="footer"/>
    <w:basedOn w:val="Normal"/>
    <w:link w:val="FooterChar"/>
    <w:unhideWhenUsed/>
    <w:rsid w:val="00F3383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F3383A"/>
  </w:style>
  <w:style w:type="character" w:customStyle="1" w:styleId="Heading2Char">
    <w:name w:val="Heading 2 Char"/>
    <w:basedOn w:val="DefaultParagraphFont"/>
    <w:link w:val="Heading2"/>
    <w:rsid w:val="00F3383A"/>
    <w:rPr>
      <w:rFonts w:ascii="Times New Roman" w:eastAsia="Times New Roman" w:hAnsi="Times New Roman" w:cs="Times New Roman"/>
      <w:b/>
      <w:bCs/>
      <w:sz w:val="28"/>
      <w:szCs w:val="24"/>
      <w:lang w:val="en-US"/>
    </w:rPr>
  </w:style>
  <w:style w:type="paragraph" w:customStyle="1" w:styleId="WW-PlainText1">
    <w:name w:val="WW-Plain Text1"/>
    <w:basedOn w:val="Normal"/>
    <w:rsid w:val="00F3383A"/>
    <w:rPr>
      <w:rFonts w:ascii="Courier New" w:hAnsi="Courier New"/>
      <w:sz w:val="20"/>
    </w:rPr>
  </w:style>
  <w:style w:type="character" w:styleId="Hyperlink">
    <w:name w:val="Hyperlink"/>
    <w:rsid w:val="00F3383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3383A"/>
    <w:pPr>
      <w:ind w:left="720"/>
    </w:pPr>
  </w:style>
  <w:style w:type="paragraph" w:styleId="Caption">
    <w:name w:val="caption"/>
    <w:basedOn w:val="Normal"/>
    <w:qFormat/>
    <w:rsid w:val="00C247B1"/>
    <w:pPr>
      <w:suppressLineNumbers/>
      <w:spacing w:before="120" w:after="120"/>
    </w:pPr>
    <w:rPr>
      <w:rFonts w:cs="MS Mincho"/>
      <w:i/>
      <w:iCs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0E11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en-US"/>
    </w:rPr>
  </w:style>
  <w:style w:type="paragraph" w:styleId="BodyText">
    <w:name w:val="Body Text"/>
    <w:basedOn w:val="Normal"/>
    <w:link w:val="BodyTextChar"/>
    <w:rsid w:val="000B0E11"/>
    <w:rPr>
      <w:b/>
      <w:bCs/>
    </w:rPr>
  </w:style>
  <w:style w:type="character" w:customStyle="1" w:styleId="BodyTextChar">
    <w:name w:val="Body Text Char"/>
    <w:basedOn w:val="DefaultParagraphFont"/>
    <w:link w:val="BodyText"/>
    <w:rsid w:val="000B0E11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customStyle="1" w:styleId="Index">
    <w:name w:val="Index"/>
    <w:basedOn w:val="Normal"/>
    <w:rsid w:val="000B0E11"/>
    <w:pPr>
      <w:suppressLineNumbers/>
    </w:pPr>
    <w:rPr>
      <w:rFonts w:cs="MS Mincho"/>
    </w:rPr>
  </w:style>
  <w:style w:type="paragraph" w:customStyle="1" w:styleId="index0">
    <w:name w:val="index"/>
    <w:basedOn w:val="Normal"/>
    <w:rsid w:val="00711141"/>
    <w:pPr>
      <w:suppressAutoHyphens w:val="0"/>
      <w:spacing w:before="100" w:beforeAutospacing="1" w:after="100" w:afterAutospacing="1"/>
    </w:pPr>
  </w:style>
  <w:style w:type="paragraph" w:styleId="BodyText2">
    <w:name w:val="Body Text 2"/>
    <w:basedOn w:val="Normal"/>
    <w:link w:val="BodyText2Char"/>
    <w:uiPriority w:val="99"/>
    <w:semiHidden/>
    <w:unhideWhenUsed/>
    <w:rsid w:val="00D650BF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D650BF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rmalWeb">
    <w:name w:val="Normal (Web)"/>
    <w:basedOn w:val="Normal"/>
    <w:rsid w:val="00D650BF"/>
    <w:pPr>
      <w:suppressAutoHyphens w:val="0"/>
      <w:spacing w:before="100" w:after="100"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46BA988-C7EA-48B3-A55B-9EF40D91FB89}"/>
</file>

<file path=customXml/itemProps2.xml><?xml version="1.0" encoding="utf-8"?>
<ds:datastoreItem xmlns:ds="http://schemas.openxmlformats.org/officeDocument/2006/customXml" ds:itemID="{5E9B5D47-6EDF-4E6C-ADA3-4D9CDCF422D1}"/>
</file>

<file path=customXml/itemProps3.xml><?xml version="1.0" encoding="utf-8"?>
<ds:datastoreItem xmlns:ds="http://schemas.openxmlformats.org/officeDocument/2006/customXml" ds:itemID="{E2BE3F4B-F370-41C4-B8AC-588DB7CF7DC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Paresh Prakash Gawas</dc:creator>
  <cp:keywords/>
  <dc:description/>
  <cp:lastModifiedBy>Paresh Prakash Gawas</cp:lastModifiedBy>
  <cp:revision>68</cp:revision>
  <dcterms:created xsi:type="dcterms:W3CDTF">2019-07-29T06:42:00Z</dcterms:created>
  <dcterms:modified xsi:type="dcterms:W3CDTF">2023-09-13T09:16:00Z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6e77af50,219f8356,a7cb284</vt:lpwstr>
  </property>
  <property fmtid="{D5CDD505-2E9C-101B-9397-08002B2CF9AE}" pid="3" name="ClassificationContentMarkingFooterFontProps">
    <vt:lpwstr>#c0c0c0,6,Calibri</vt:lpwstr>
  </property>
  <property fmtid="{D5CDD505-2E9C-101B-9397-08002B2CF9AE}" pid="4" name="ClassificationContentMarkingFooterText">
    <vt:lpwstr>Sensitivity: Public (C4)</vt:lpwstr>
  </property>
  <property fmtid="{D5CDD505-2E9C-101B-9397-08002B2CF9AE}" pid="5" name="MSIP_Label_cb71a9a9-b7c0-41f4-922f-92f912ec01fe_Enabled">
    <vt:lpwstr>true</vt:lpwstr>
  </property>
  <property fmtid="{D5CDD505-2E9C-101B-9397-08002B2CF9AE}" pid="6" name="MSIP_Label_cb71a9a9-b7c0-41f4-922f-92f912ec01fe_SetDate">
    <vt:lpwstr>2023-09-13T06:57:01Z</vt:lpwstr>
  </property>
  <property fmtid="{D5CDD505-2E9C-101B-9397-08002B2CF9AE}" pid="7" name="MSIP_Label_cb71a9a9-b7c0-41f4-922f-92f912ec01fe_Method">
    <vt:lpwstr>Privileged</vt:lpwstr>
  </property>
  <property fmtid="{D5CDD505-2E9C-101B-9397-08002B2CF9AE}" pid="8" name="MSIP_Label_cb71a9a9-b7c0-41f4-922f-92f912ec01fe_Name">
    <vt:lpwstr>Public (C4)</vt:lpwstr>
  </property>
  <property fmtid="{D5CDD505-2E9C-101B-9397-08002B2CF9AE}" pid="9" name="MSIP_Label_cb71a9a9-b7c0-41f4-922f-92f912ec01fe_SiteId">
    <vt:lpwstr>4273e6e9-aed1-40ab-83a3-85e0d43de705</vt:lpwstr>
  </property>
  <property fmtid="{D5CDD505-2E9C-101B-9397-08002B2CF9AE}" pid="10" name="MSIP_Label_cb71a9a9-b7c0-41f4-922f-92f912ec01fe_ActionId">
    <vt:lpwstr>776c18a7-ef6f-4821-8484-343424af6f0c</vt:lpwstr>
  </property>
  <property fmtid="{D5CDD505-2E9C-101B-9397-08002B2CF9AE}" pid="11" name="MSIP_Label_cb71a9a9-b7c0-41f4-922f-92f912ec01fe_ContentBits">
    <vt:lpwstr>2</vt:lpwstr>
  </property>
  <property fmtid="{D5CDD505-2E9C-101B-9397-08002B2CF9AE}" pid="12" name="ContentTypeId">
    <vt:lpwstr>0x0101007E09428367BB6C478DCFDAEFD0D8ED51</vt:lpwstr>
  </property>
  <property fmtid="{D5CDD505-2E9C-101B-9397-08002B2CF9AE}" pid="13" name="Order">
    <vt:r8>1403600</vt:r8>
  </property>
</Properties>
</file>