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119D" w14:textId="6DCC1F3B" w:rsidR="00BC64D8" w:rsidRPr="00F37485" w:rsidRDefault="00BC64D8" w:rsidP="00BC64D8">
      <w:pPr>
        <w:pStyle w:val="WW-PlainText1"/>
        <w:tabs>
          <w:tab w:val="center" w:pos="4680"/>
          <w:tab w:val="right" w:pos="9000"/>
        </w:tabs>
        <w:jc w:val="center"/>
        <w:rPr>
          <w:rFonts w:ascii="Bookman Old Style" w:hAnsi="Bookman Old Style"/>
          <w:sz w:val="24"/>
          <w:u w:val="single"/>
        </w:rPr>
      </w:pPr>
      <w:r w:rsidRPr="00F37485">
        <w:rPr>
          <w:rFonts w:ascii="Bookman Old Style" w:hAnsi="Bookman Old Style"/>
          <w:b/>
          <w:sz w:val="24"/>
          <w:u w:val="single"/>
        </w:rPr>
        <w:t xml:space="preserve">WORKING ON </w:t>
      </w:r>
      <w:r w:rsidR="003E0E82" w:rsidRPr="00F37485">
        <w:rPr>
          <w:rFonts w:ascii="Bookman Old Style" w:hAnsi="Bookman Old Style"/>
          <w:b/>
          <w:sz w:val="24"/>
          <w:u w:val="single"/>
        </w:rPr>
        <w:t>CRANE WEIGHING SYSTEM</w:t>
      </w:r>
    </w:p>
    <w:p w14:paraId="3D489D89" w14:textId="77777777" w:rsidR="00BC64D8" w:rsidRPr="00F37485" w:rsidRDefault="00BC64D8" w:rsidP="00BC64D8">
      <w:pPr>
        <w:pStyle w:val="WW-PlainText1"/>
        <w:tabs>
          <w:tab w:val="center" w:pos="4680"/>
          <w:tab w:val="right" w:pos="9000"/>
        </w:tabs>
        <w:rPr>
          <w:rFonts w:ascii="Bookman Old Style" w:hAnsi="Bookman Old Style"/>
          <w:sz w:val="24"/>
        </w:rPr>
      </w:pPr>
    </w:p>
    <w:p w14:paraId="4626C4E6" w14:textId="31104F49" w:rsidR="00BC64D8" w:rsidRPr="00F37485" w:rsidRDefault="00BC64D8" w:rsidP="00BC64D8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F37485">
        <w:rPr>
          <w:rFonts w:ascii="Bookman Old Style" w:hAnsi="Bookman Old Style"/>
          <w:b/>
        </w:rPr>
        <w:t>Objective</w:t>
      </w:r>
      <w:r w:rsidRPr="00F37485">
        <w:rPr>
          <w:rFonts w:ascii="Bookman Old Style" w:hAnsi="Bookman Old Style"/>
        </w:rPr>
        <w:t xml:space="preserve">: To ensure proper working of </w:t>
      </w:r>
      <w:r w:rsidR="003E0E82" w:rsidRPr="00F37485">
        <w:rPr>
          <w:rFonts w:ascii="Bookman Old Style" w:hAnsi="Bookman Old Style"/>
        </w:rPr>
        <w:t>Crane weighing System</w:t>
      </w:r>
    </w:p>
    <w:p w14:paraId="59BE678E" w14:textId="77777777" w:rsidR="003E0E82" w:rsidRPr="00F37485" w:rsidRDefault="003E0E82" w:rsidP="00BC64D8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585C7B5A" w14:textId="012D56F6" w:rsidR="00BC64D8" w:rsidRPr="00F37485" w:rsidRDefault="00BC64D8" w:rsidP="00BC64D8">
      <w:pPr>
        <w:tabs>
          <w:tab w:val="center" w:pos="4680"/>
          <w:tab w:val="right" w:pos="9000"/>
        </w:tabs>
        <w:ind w:left="851" w:hanging="851"/>
        <w:rPr>
          <w:rFonts w:ascii="Bookman Old Style" w:hAnsi="Bookman Old Style"/>
        </w:rPr>
      </w:pPr>
      <w:r w:rsidRPr="00F37485">
        <w:rPr>
          <w:rFonts w:ascii="Bookman Old Style" w:hAnsi="Bookman Old Style"/>
          <w:b/>
        </w:rPr>
        <w:t>Scope</w:t>
      </w:r>
      <w:r w:rsidRPr="00F37485">
        <w:rPr>
          <w:rFonts w:ascii="Bookman Old Style" w:hAnsi="Bookman Old Style"/>
        </w:rPr>
        <w:t xml:space="preserve">:    This procedure is applicable for checking and working with </w:t>
      </w:r>
      <w:r w:rsidR="003E0E82" w:rsidRPr="00F37485">
        <w:rPr>
          <w:rFonts w:ascii="Bookman Old Style" w:hAnsi="Bookman Old Style"/>
        </w:rPr>
        <w:t xml:space="preserve">crane weighing system </w:t>
      </w:r>
      <w:r w:rsidR="00AB4BD3" w:rsidRPr="00F37485">
        <w:rPr>
          <w:rFonts w:ascii="Bookman Old Style" w:hAnsi="Bookman Old Style"/>
        </w:rPr>
        <w:t xml:space="preserve">LDC </w:t>
      </w:r>
      <w:r w:rsidR="003E0E82" w:rsidRPr="00F37485">
        <w:rPr>
          <w:rFonts w:ascii="Bookman Old Style" w:hAnsi="Bookman Old Style"/>
        </w:rPr>
        <w:t>Baghouse</w:t>
      </w:r>
      <w:r w:rsidR="00BB3A4E">
        <w:rPr>
          <w:rFonts w:ascii="Bookman Old Style" w:hAnsi="Bookman Old Style"/>
        </w:rPr>
        <w:t>, BF1 &amp; BF2 HMC.</w:t>
      </w:r>
    </w:p>
    <w:p w14:paraId="6EF516B1" w14:textId="77777777" w:rsidR="00BC64D8" w:rsidRPr="00F37485" w:rsidRDefault="00BC64D8" w:rsidP="00BC64D8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4B746CD3" w14:textId="7164A754" w:rsidR="00BC64D8" w:rsidRPr="00F37485" w:rsidRDefault="00BC64D8" w:rsidP="00BC64D8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F37485">
        <w:rPr>
          <w:rFonts w:ascii="Bookman Old Style" w:hAnsi="Bookman Old Style"/>
          <w:b/>
        </w:rPr>
        <w:t>Reference:</w:t>
      </w:r>
      <w:r w:rsidRPr="00F37485">
        <w:rPr>
          <w:rFonts w:ascii="Bookman Old Style" w:hAnsi="Bookman Old Style"/>
        </w:rPr>
        <w:t xml:space="preserve"> Operating manual of </w:t>
      </w:r>
      <w:r w:rsidR="003E0E82" w:rsidRPr="00F37485">
        <w:rPr>
          <w:rFonts w:ascii="Bookman Old Style" w:hAnsi="Bookman Old Style"/>
        </w:rPr>
        <w:t>Crane weighing system</w:t>
      </w:r>
    </w:p>
    <w:p w14:paraId="40920602" w14:textId="5960C105" w:rsidR="00F330AC" w:rsidRPr="00F37485" w:rsidRDefault="00F330AC" w:rsidP="00F330AC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F37485">
        <w:rPr>
          <w:rFonts w:ascii="Bookman Old Style" w:hAnsi="Bookman Old Style"/>
          <w:b/>
        </w:rPr>
        <w:t>Reference: RISK/INST/17</w:t>
      </w:r>
    </w:p>
    <w:p w14:paraId="5C7AFD94" w14:textId="68C81439" w:rsidR="00BC64D8" w:rsidRPr="00F37485" w:rsidRDefault="00BC64D8" w:rsidP="00BC64D8">
      <w:pPr>
        <w:rPr>
          <w:rFonts w:ascii="Bookman Old Style" w:hAnsi="Bookman Old Style"/>
          <w:lang w:val="en-GB"/>
        </w:rPr>
      </w:pPr>
      <w:r w:rsidRPr="00F37485">
        <w:rPr>
          <w:rFonts w:ascii="Bookman Old Style" w:hAnsi="Bookman Old Style"/>
          <w:b/>
        </w:rPr>
        <w:t>Performance Criteria</w:t>
      </w:r>
      <w:r w:rsidRPr="00F37485">
        <w:rPr>
          <w:rFonts w:ascii="Bookman Old Style" w:hAnsi="Bookman Old Style"/>
        </w:rPr>
        <w:t xml:space="preserve">  </w:t>
      </w:r>
      <w:r w:rsidR="00AB4BD3" w:rsidRPr="00F37485">
        <w:rPr>
          <w:rFonts w:ascii="Bookman Old Style" w:hAnsi="Bookman Old Style"/>
        </w:rPr>
        <w:t xml:space="preserve"> :</w:t>
      </w:r>
      <w:r w:rsidRPr="00F37485">
        <w:rPr>
          <w:rFonts w:ascii="Bookman Old Style" w:hAnsi="Bookman Old Style"/>
        </w:rPr>
        <w:t xml:space="preserve"> Accuracy of </w:t>
      </w:r>
      <w:r w:rsidR="003E0E82" w:rsidRPr="00F37485">
        <w:rPr>
          <w:rFonts w:ascii="Bookman Old Style" w:hAnsi="Bookman Old Style"/>
        </w:rPr>
        <w:t>Weight</w:t>
      </w:r>
      <w:r w:rsidRPr="00F37485">
        <w:rPr>
          <w:rFonts w:ascii="Bookman Old Style" w:hAnsi="Bookman Old Style"/>
        </w:rPr>
        <w:t xml:space="preserve"> measurement </w:t>
      </w:r>
    </w:p>
    <w:p w14:paraId="5926DA9D" w14:textId="77777777" w:rsidR="00BC64D8" w:rsidRPr="00F37485" w:rsidRDefault="00BC64D8" w:rsidP="00BC64D8">
      <w:pPr>
        <w:rPr>
          <w:rFonts w:ascii="Bookman Old Style" w:hAnsi="Bookman Old Style"/>
          <w:snapToGrid w:val="0"/>
          <w:lang w:val="en-AU"/>
        </w:rPr>
      </w:pPr>
      <w:r w:rsidRPr="00F37485">
        <w:rPr>
          <w:rFonts w:ascii="Bookman Old Style" w:hAnsi="Bookman Old Style"/>
          <w:b/>
          <w:snapToGrid w:val="0"/>
          <w:lang w:val="en-AU"/>
        </w:rPr>
        <w:t>Aspect for the Activity</w:t>
      </w:r>
      <w:r w:rsidRPr="00F37485">
        <w:rPr>
          <w:rFonts w:ascii="Bookman Old Style" w:hAnsi="Bookman Old Style"/>
          <w:snapToGrid w:val="0"/>
          <w:lang w:val="en-AU"/>
        </w:rPr>
        <w:t xml:space="preserve">    :  Waste generation</w:t>
      </w:r>
    </w:p>
    <w:p w14:paraId="33AADAF1" w14:textId="15073284" w:rsidR="00BC64D8" w:rsidRPr="00F37485" w:rsidRDefault="00BC64D8" w:rsidP="00BC64D8">
      <w:pPr>
        <w:rPr>
          <w:rFonts w:ascii="Bookman Old Style" w:hAnsi="Bookman Old Style"/>
          <w:b/>
        </w:rPr>
      </w:pPr>
      <w:r w:rsidRPr="00F37485">
        <w:rPr>
          <w:rFonts w:ascii="Bookman Old Style" w:hAnsi="Bookman Old Style"/>
          <w:b/>
        </w:rPr>
        <w:t>Identification of Hazards:</w:t>
      </w:r>
      <w:r w:rsidRPr="00F37485">
        <w:rPr>
          <w:rFonts w:ascii="Bookman Old Style" w:hAnsi="Bookman Old Style"/>
        </w:rPr>
        <w:t xml:space="preserve"> Contact with hot </w:t>
      </w:r>
      <w:bookmarkStart w:id="0" w:name="_Hlk50639949"/>
      <w:r w:rsidR="00AB4BD3" w:rsidRPr="00F37485">
        <w:rPr>
          <w:rFonts w:ascii="Bookman Old Style" w:hAnsi="Bookman Old Style"/>
        </w:rPr>
        <w:t>metal,</w:t>
      </w:r>
      <w:r w:rsidR="00AB4BD3" w:rsidRPr="00F37485">
        <w:rPr>
          <w:rFonts w:ascii="Bookman Old Style" w:hAnsi="Bookman Old Style"/>
          <w:snapToGrid w:val="0"/>
        </w:rPr>
        <w:t xml:space="preserve"> Impact</w:t>
      </w:r>
      <w:r w:rsidRPr="00F37485">
        <w:rPr>
          <w:rFonts w:ascii="Bookman Old Style" w:hAnsi="Bookman Old Style"/>
          <w:snapToGrid w:val="0"/>
        </w:rPr>
        <w:t xml:space="preserve"> with </w:t>
      </w:r>
      <w:r w:rsidR="003E0E82" w:rsidRPr="00F37485">
        <w:rPr>
          <w:rFonts w:ascii="Bookman Old Style" w:hAnsi="Bookman Old Style"/>
          <w:snapToGrid w:val="0"/>
        </w:rPr>
        <w:t xml:space="preserve">Crane </w:t>
      </w:r>
      <w:r w:rsidR="005D45D7" w:rsidRPr="00F37485">
        <w:rPr>
          <w:rFonts w:ascii="Bookman Old Style" w:hAnsi="Bookman Old Style"/>
          <w:snapToGrid w:val="0"/>
        </w:rPr>
        <w:t>Operation</w:t>
      </w:r>
      <w:bookmarkEnd w:id="0"/>
      <w:r w:rsidR="005D45D7" w:rsidRPr="00F37485">
        <w:rPr>
          <w:rFonts w:ascii="Bookman Old Style" w:hAnsi="Bookman Old Style"/>
          <w:snapToGrid w:val="0"/>
        </w:rPr>
        <w:t>, Non</w:t>
      </w:r>
      <w:r w:rsidRPr="00F37485">
        <w:rPr>
          <w:rFonts w:ascii="Bookman Old Style" w:hAnsi="Bookman Old Style"/>
          <w:snapToGrid w:val="0"/>
        </w:rPr>
        <w:t xml:space="preserve"> use of PPE &amp;WI, Improper housekeeping,</w:t>
      </w:r>
      <w:r w:rsidR="00A73C71" w:rsidRPr="00F37485">
        <w:rPr>
          <w:rFonts w:ascii="Bookman Old Style" w:hAnsi="Bookman Old Style"/>
        </w:rPr>
        <w:t xml:space="preserve"> Alcoholism,</w:t>
      </w:r>
      <w:r w:rsidRPr="00F37485">
        <w:rPr>
          <w:rFonts w:ascii="Bookman Old Style" w:hAnsi="Bookman Old Style"/>
          <w:snapToGrid w:val="0"/>
        </w:rPr>
        <w:t xml:space="preserve"> CO poisoning, Graphite, </w:t>
      </w:r>
      <w:r w:rsidR="005D45D7" w:rsidRPr="00F37485">
        <w:rPr>
          <w:rFonts w:ascii="Bookman Old Style" w:hAnsi="Bookman Old Style"/>
          <w:snapToGrid w:val="0"/>
        </w:rPr>
        <w:t>Dust</w:t>
      </w:r>
      <w:r w:rsidR="005D45D7" w:rsidRPr="00F37485">
        <w:rPr>
          <w:rFonts w:ascii="Bookman Old Style" w:hAnsi="Bookman Old Style"/>
        </w:rPr>
        <w:t xml:space="preserve">, Trip &amp; </w:t>
      </w:r>
      <w:r w:rsidR="00AB4BD3" w:rsidRPr="00F37485">
        <w:rPr>
          <w:rFonts w:ascii="Bookman Old Style" w:hAnsi="Bookman Old Style"/>
        </w:rPr>
        <w:t>Fall, Electrical Shock,</w:t>
      </w:r>
      <w:r w:rsidR="00AB4BD3" w:rsidRPr="00F37485">
        <w:rPr>
          <w:rFonts w:ascii="Bookman Old Style" w:hAnsi="Bookman Old Style"/>
          <w:snapToGrid w:val="0"/>
        </w:rPr>
        <w:t xml:space="preserve"> Impact with </w:t>
      </w:r>
      <w:r w:rsidR="00A73C71" w:rsidRPr="00F37485">
        <w:rPr>
          <w:rFonts w:ascii="Bookman Old Style" w:hAnsi="Bookman Old Style"/>
          <w:snapToGrid w:val="0"/>
        </w:rPr>
        <w:t>Structure, Fall from height.</w:t>
      </w:r>
    </w:p>
    <w:p w14:paraId="3C9E2771" w14:textId="77777777" w:rsidR="00BC64D8" w:rsidRPr="00F37485" w:rsidRDefault="00BC64D8" w:rsidP="00BC64D8">
      <w:pPr>
        <w:rPr>
          <w:rFonts w:ascii="Bookman Old Style" w:hAnsi="Bookman Old Style"/>
        </w:rPr>
      </w:pPr>
      <w:r w:rsidRPr="00F37485">
        <w:rPr>
          <w:rFonts w:ascii="Bookman Old Style" w:hAnsi="Bookman Old Style"/>
        </w:rPr>
        <w:t xml:space="preserve">                                         </w:t>
      </w:r>
    </w:p>
    <w:p w14:paraId="1A5BF65D" w14:textId="6D9A7DEF" w:rsidR="00BC64D8" w:rsidRPr="00F37485" w:rsidRDefault="00BC64D8" w:rsidP="00BC64D8">
      <w:pPr>
        <w:pStyle w:val="Heading2"/>
        <w:numPr>
          <w:ilvl w:val="0"/>
          <w:numId w:val="0"/>
        </w:numPr>
        <w:jc w:val="left"/>
        <w:rPr>
          <w:rFonts w:ascii="Bookman Old Style" w:hAnsi="Bookman Old Style"/>
          <w:sz w:val="24"/>
        </w:rPr>
      </w:pPr>
      <w:r w:rsidRPr="00F37485">
        <w:rPr>
          <w:rFonts w:ascii="Bookman Old Style" w:hAnsi="Bookman Old Style"/>
          <w:sz w:val="24"/>
        </w:rPr>
        <w:t xml:space="preserve">Responsibility: </w:t>
      </w:r>
      <w:r w:rsidRPr="00F37485">
        <w:rPr>
          <w:rFonts w:ascii="Bookman Old Style" w:hAnsi="Bookman Old Style"/>
          <w:b w:val="0"/>
          <w:sz w:val="24"/>
        </w:rPr>
        <w:t>Sr. Engineer Instrumentation</w:t>
      </w:r>
      <w:r w:rsidR="000C5622" w:rsidRPr="00F37485">
        <w:rPr>
          <w:rFonts w:ascii="Bookman Old Style" w:hAnsi="Bookman Old Style"/>
          <w:b w:val="0"/>
          <w:sz w:val="24"/>
        </w:rPr>
        <w:t>/Associate</w:t>
      </w:r>
      <w:r w:rsidRPr="00F37485">
        <w:rPr>
          <w:rFonts w:ascii="Bookman Old Style" w:hAnsi="Bookman Old Style"/>
          <w:b w:val="0"/>
          <w:sz w:val="24"/>
        </w:rPr>
        <w:t>/Instrumentation Technician</w:t>
      </w:r>
    </w:p>
    <w:p w14:paraId="55071F3B" w14:textId="77777777" w:rsidR="00BC64D8" w:rsidRPr="00F37485" w:rsidRDefault="00BC64D8" w:rsidP="00BC64D8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0D460549" w14:textId="77777777" w:rsidR="00BC64D8" w:rsidRPr="00F37485" w:rsidRDefault="00BC64D8" w:rsidP="00BC64D8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F37485">
        <w:rPr>
          <w:rFonts w:ascii="Bookman Old Style" w:hAnsi="Bookman Old Style"/>
          <w:b/>
        </w:rPr>
        <w:t>Procedure</w:t>
      </w:r>
    </w:p>
    <w:p w14:paraId="524575BE" w14:textId="4F57D579" w:rsidR="00BC64D8" w:rsidRPr="00F37485" w:rsidRDefault="00BC64D8" w:rsidP="00BC64D8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F37485">
        <w:rPr>
          <w:rFonts w:ascii="Bookman Old Style" w:hAnsi="Bookman Old Style"/>
        </w:rPr>
        <w:t>All Engineers/Technicians should follow procedure whil</w:t>
      </w:r>
      <w:r w:rsidR="005D45D7" w:rsidRPr="00F37485">
        <w:rPr>
          <w:rFonts w:ascii="Bookman Old Style" w:hAnsi="Bookman Old Style"/>
        </w:rPr>
        <w:t>e</w:t>
      </w:r>
      <w:r w:rsidRPr="00F37485">
        <w:rPr>
          <w:rFonts w:ascii="Bookman Old Style" w:hAnsi="Bookman Old Style"/>
        </w:rPr>
        <w:t xml:space="preserve"> working on the </w:t>
      </w:r>
      <w:r w:rsidR="003E0E82" w:rsidRPr="00F37485">
        <w:rPr>
          <w:rFonts w:ascii="Bookman Old Style" w:hAnsi="Bookman Old Style"/>
        </w:rPr>
        <w:t>Crane weighing System</w:t>
      </w:r>
      <w:r w:rsidRPr="00F37485">
        <w:rPr>
          <w:rFonts w:ascii="Bookman Old Style" w:hAnsi="Bookman Old Style"/>
        </w:rPr>
        <w:t xml:space="preserve">. </w:t>
      </w:r>
    </w:p>
    <w:p w14:paraId="2F3D9B87" w14:textId="798EBAB9" w:rsidR="000A71A4" w:rsidRPr="00F37485" w:rsidRDefault="005D45D7" w:rsidP="00BC64D8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F37485">
        <w:rPr>
          <w:rFonts w:ascii="Bookman Old Style" w:hAnsi="Bookman Old Style"/>
        </w:rPr>
        <w:t xml:space="preserve">Care should be taken that </w:t>
      </w:r>
      <w:r w:rsidR="000A71A4" w:rsidRPr="00F37485">
        <w:rPr>
          <w:rFonts w:ascii="Bookman Old Style" w:hAnsi="Bookman Old Style"/>
        </w:rPr>
        <w:t>No Person should go on crane while in Operation</w:t>
      </w:r>
      <w:r w:rsidR="00427F7F" w:rsidRPr="00F37485">
        <w:rPr>
          <w:rFonts w:ascii="Bookman Old Style" w:hAnsi="Bookman Old Style"/>
        </w:rPr>
        <w:t xml:space="preserve"> also always use staircase near the Boundary wall or LDC Side while going on crane &amp; while coming down.</w:t>
      </w:r>
    </w:p>
    <w:p w14:paraId="043395B5" w14:textId="0654E9AC" w:rsidR="003E0E82" w:rsidRPr="00F37485" w:rsidRDefault="00541726" w:rsidP="00BC64D8">
      <w:pPr>
        <w:numPr>
          <w:ilvl w:val="0"/>
          <w:numId w:val="13"/>
        </w:numPr>
        <w:tabs>
          <w:tab w:val="center" w:pos="709"/>
          <w:tab w:val="right" w:pos="9000"/>
        </w:tabs>
        <w:rPr>
          <w:rFonts w:ascii="Bookman Old Style" w:hAnsi="Bookman Old Style"/>
        </w:rPr>
      </w:pPr>
      <w:r w:rsidRPr="00F37485">
        <w:rPr>
          <w:rFonts w:ascii="Bookman Old Style" w:hAnsi="Bookman Old Style"/>
        </w:rPr>
        <w:t>Inform</w:t>
      </w:r>
      <w:r w:rsidR="00DB345E" w:rsidRPr="00F37485">
        <w:rPr>
          <w:rFonts w:ascii="Bookman Old Style" w:hAnsi="Bookman Old Style"/>
        </w:rPr>
        <w:t xml:space="preserve"> PCM </w:t>
      </w:r>
      <w:r w:rsidRPr="00F37485">
        <w:rPr>
          <w:rFonts w:ascii="Bookman Old Style" w:hAnsi="Bookman Old Style"/>
        </w:rPr>
        <w:t>In charge</w:t>
      </w:r>
      <w:r w:rsidR="00DB345E" w:rsidRPr="00F37485">
        <w:rPr>
          <w:rFonts w:ascii="Bookman Old Style" w:hAnsi="Bookman Old Style"/>
        </w:rPr>
        <w:t xml:space="preserve"> &amp; Crane operator </w:t>
      </w:r>
      <w:r w:rsidR="005D45D7" w:rsidRPr="00F37485">
        <w:rPr>
          <w:rFonts w:ascii="Bookman Old Style" w:hAnsi="Bookman Old Style"/>
        </w:rPr>
        <w:t xml:space="preserve">about </w:t>
      </w:r>
      <w:r w:rsidR="00DB345E" w:rsidRPr="00F37485">
        <w:rPr>
          <w:rFonts w:ascii="Bookman Old Style" w:hAnsi="Bookman Old Style"/>
        </w:rPr>
        <w:t xml:space="preserve">the work </w:t>
      </w:r>
      <w:r w:rsidR="005D45D7" w:rsidRPr="00F37485">
        <w:rPr>
          <w:rFonts w:ascii="Bookman Old Style" w:hAnsi="Bookman Old Style"/>
        </w:rPr>
        <w:t xml:space="preserve">to be </w:t>
      </w:r>
      <w:r w:rsidR="00DB345E" w:rsidRPr="00F37485">
        <w:rPr>
          <w:rFonts w:ascii="Bookman Old Style" w:hAnsi="Bookman Old Style"/>
        </w:rPr>
        <w:t>carried out on crane weighing system.</w:t>
      </w:r>
    </w:p>
    <w:p w14:paraId="6EDBE78B" w14:textId="342240F4" w:rsidR="003E0E82" w:rsidRPr="00F37485" w:rsidRDefault="00DB345E" w:rsidP="00BC64D8">
      <w:pPr>
        <w:numPr>
          <w:ilvl w:val="0"/>
          <w:numId w:val="13"/>
        </w:numPr>
        <w:tabs>
          <w:tab w:val="center" w:pos="709"/>
          <w:tab w:val="right" w:pos="9000"/>
        </w:tabs>
        <w:rPr>
          <w:rFonts w:ascii="Bookman Old Style" w:hAnsi="Bookman Old Style"/>
        </w:rPr>
      </w:pPr>
      <w:r w:rsidRPr="00F37485">
        <w:rPr>
          <w:rFonts w:ascii="Bookman Old Style" w:hAnsi="Bookman Old Style"/>
        </w:rPr>
        <w:t>Inform the crane operator to park the Crane at one position</w:t>
      </w:r>
      <w:r w:rsidR="000A71A4" w:rsidRPr="00F37485">
        <w:rPr>
          <w:rFonts w:ascii="Bookman Old Style" w:hAnsi="Bookman Old Style"/>
        </w:rPr>
        <w:t xml:space="preserve"> (next to platform).</w:t>
      </w:r>
    </w:p>
    <w:p w14:paraId="357C9179" w14:textId="4D0BF3A7" w:rsidR="003E0E82" w:rsidRPr="00F37485" w:rsidRDefault="000A71A4" w:rsidP="00BC64D8">
      <w:pPr>
        <w:numPr>
          <w:ilvl w:val="0"/>
          <w:numId w:val="13"/>
        </w:numPr>
        <w:tabs>
          <w:tab w:val="center" w:pos="709"/>
          <w:tab w:val="right" w:pos="9000"/>
        </w:tabs>
        <w:rPr>
          <w:rFonts w:ascii="Bookman Old Style" w:hAnsi="Bookman Old Style"/>
        </w:rPr>
      </w:pPr>
      <w:r w:rsidRPr="00F37485">
        <w:rPr>
          <w:rFonts w:ascii="Bookman Old Style" w:hAnsi="Bookman Old Style"/>
        </w:rPr>
        <w:t>Switch OFF the wireless Remote and take custody of the wireless remote while going on crane.</w:t>
      </w:r>
    </w:p>
    <w:p w14:paraId="31BAA09B" w14:textId="6281A213" w:rsidR="003E0E82" w:rsidRPr="00F37485" w:rsidRDefault="000A71A4" w:rsidP="00BC64D8">
      <w:pPr>
        <w:numPr>
          <w:ilvl w:val="0"/>
          <w:numId w:val="13"/>
        </w:numPr>
        <w:tabs>
          <w:tab w:val="center" w:pos="709"/>
          <w:tab w:val="right" w:pos="9000"/>
        </w:tabs>
        <w:rPr>
          <w:rFonts w:ascii="Bookman Old Style" w:hAnsi="Bookman Old Style"/>
        </w:rPr>
      </w:pPr>
      <w:r w:rsidRPr="00F37485">
        <w:rPr>
          <w:rFonts w:ascii="Bookman Old Style" w:hAnsi="Bookman Old Style"/>
        </w:rPr>
        <w:t>Check the Indicator/Load cell Connection and wireless antenna and correct accordingly</w:t>
      </w:r>
      <w:r w:rsidR="005D45D7" w:rsidRPr="00F37485">
        <w:rPr>
          <w:rFonts w:ascii="Bookman Old Style" w:hAnsi="Bookman Old Style"/>
        </w:rPr>
        <w:t>.</w:t>
      </w:r>
    </w:p>
    <w:p w14:paraId="01AE76F1" w14:textId="22339CEE" w:rsidR="003E0E82" w:rsidRPr="00F37485" w:rsidRDefault="000A71A4" w:rsidP="00BC64D8">
      <w:pPr>
        <w:numPr>
          <w:ilvl w:val="0"/>
          <w:numId w:val="13"/>
        </w:numPr>
        <w:tabs>
          <w:tab w:val="center" w:pos="709"/>
          <w:tab w:val="right" w:pos="9000"/>
        </w:tabs>
        <w:rPr>
          <w:rFonts w:ascii="Bookman Old Style" w:hAnsi="Bookman Old Style"/>
        </w:rPr>
      </w:pPr>
      <w:r w:rsidRPr="00F37485">
        <w:rPr>
          <w:rFonts w:ascii="Bookman Old Style" w:hAnsi="Bookman Old Style"/>
        </w:rPr>
        <w:t>Check for Cables condition and correct accordingly</w:t>
      </w:r>
      <w:r w:rsidR="005D45D7" w:rsidRPr="00F37485">
        <w:rPr>
          <w:rFonts w:ascii="Bookman Old Style" w:hAnsi="Bookman Old Style"/>
        </w:rPr>
        <w:t>.</w:t>
      </w:r>
    </w:p>
    <w:p w14:paraId="73DA3941" w14:textId="29DBB6A5" w:rsidR="000A71A4" w:rsidRPr="00F37485" w:rsidRDefault="000A71A4" w:rsidP="00BC64D8">
      <w:pPr>
        <w:numPr>
          <w:ilvl w:val="0"/>
          <w:numId w:val="13"/>
        </w:numPr>
        <w:tabs>
          <w:tab w:val="center" w:pos="709"/>
          <w:tab w:val="right" w:pos="9000"/>
        </w:tabs>
        <w:rPr>
          <w:rFonts w:ascii="Bookman Old Style" w:hAnsi="Bookman Old Style"/>
        </w:rPr>
      </w:pPr>
      <w:r w:rsidRPr="00F37485">
        <w:rPr>
          <w:rFonts w:ascii="Bookman Old Style" w:hAnsi="Bookman Old Style"/>
        </w:rPr>
        <w:t xml:space="preserve">Once the Job is </w:t>
      </w:r>
      <w:r w:rsidR="00AB4BD3" w:rsidRPr="00F37485">
        <w:rPr>
          <w:rFonts w:ascii="Bookman Old Style" w:hAnsi="Bookman Old Style"/>
        </w:rPr>
        <w:t>over, handover</w:t>
      </w:r>
      <w:r w:rsidRPr="00F37485">
        <w:rPr>
          <w:rFonts w:ascii="Bookman Old Style" w:hAnsi="Bookman Old Style"/>
        </w:rPr>
        <w:t xml:space="preserve"> the remote to crane operator for operation</w:t>
      </w:r>
      <w:r w:rsidR="005D45D7" w:rsidRPr="00F37485">
        <w:rPr>
          <w:rFonts w:ascii="Bookman Old Style" w:hAnsi="Bookman Old Style"/>
        </w:rPr>
        <w:t>.</w:t>
      </w:r>
    </w:p>
    <w:p w14:paraId="29421C9B" w14:textId="77777777" w:rsidR="00541726" w:rsidRPr="000B56A0" w:rsidRDefault="00541726" w:rsidP="00541726">
      <w:pPr>
        <w:spacing w:after="100" w:afterAutospacing="1"/>
        <w:rPr>
          <w:b/>
          <w:bCs/>
          <w:u w:val="single"/>
          <w:lang w:val="fr-FR" w:eastAsia="en-IN"/>
        </w:rPr>
      </w:pPr>
      <w:r w:rsidRPr="00024724">
        <w:rPr>
          <w:b/>
          <w:bCs/>
          <w:lang w:val="fr-FR" w:eastAsia="en-IN"/>
        </w:rPr>
        <w:t xml:space="preserve">                                                  </w:t>
      </w:r>
      <w:r>
        <w:rPr>
          <w:b/>
          <w:bCs/>
          <w:u w:val="single"/>
          <w:lang w:val="fr-FR" w:eastAsia="en-IN"/>
        </w:rPr>
        <w:t xml:space="preserve"> </w:t>
      </w:r>
      <w:r w:rsidRPr="000B56A0">
        <w:rPr>
          <w:b/>
          <w:bCs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541726" w:rsidRPr="001E642A" w14:paraId="32B71C5D" w14:textId="77777777" w:rsidTr="00E64E00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6850417F" w14:textId="77777777" w:rsidR="00541726" w:rsidRPr="007C1842" w:rsidRDefault="00541726" w:rsidP="00E64E00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125" w14:textId="77777777" w:rsidR="00541726" w:rsidRPr="007C1842" w:rsidRDefault="00541726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6ABE" w14:textId="77777777" w:rsidR="00541726" w:rsidRPr="007C1842" w:rsidRDefault="00541726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48BCFFD" w14:textId="77777777" w:rsidR="00541726" w:rsidRPr="007C1842" w:rsidRDefault="00541726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541726" w:rsidRPr="001E642A" w14:paraId="239B6F29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35C7F493" w14:textId="2E4BEFC0" w:rsidR="00541726" w:rsidRPr="007C1842" w:rsidRDefault="00BB3A4E" w:rsidP="00E64E00">
            <w:pPr>
              <w:pStyle w:val="Header"/>
              <w:ind w:right="-108"/>
            </w:pPr>
            <w:r>
              <w:t>13.09.2023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FE8E9B" w14:textId="76218C07" w:rsidR="00541726" w:rsidRPr="007C1842" w:rsidRDefault="00BB3A4E" w:rsidP="00E64E00">
            <w:pPr>
              <w:pStyle w:val="Header"/>
              <w:ind w:right="-151"/>
            </w:pPr>
            <w:r>
              <w:t>SCOPE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B1BD08" w14:textId="4AC96E23" w:rsidR="00541726" w:rsidRPr="007C1842" w:rsidRDefault="00BB3A4E" w:rsidP="00E64E00">
            <w:pPr>
              <w:pStyle w:val="Header"/>
              <w:jc w:val="both"/>
            </w:pPr>
            <w:r>
              <w:t>Added BF1 &amp; BF2 HMC SYSTEM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FADA4E3" w14:textId="1F9F7AE6" w:rsidR="00541726" w:rsidRPr="007C1842" w:rsidRDefault="00BB3A4E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01</w:t>
            </w:r>
          </w:p>
        </w:tc>
      </w:tr>
      <w:tr w:rsidR="00541726" w:rsidRPr="001E642A" w14:paraId="1A731526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1D043171" w14:textId="77777777" w:rsidR="00541726" w:rsidRPr="007C1842" w:rsidRDefault="00541726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E982B5" w14:textId="77777777" w:rsidR="00541726" w:rsidRPr="007C1842" w:rsidRDefault="00541726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483E9B" w14:textId="77777777" w:rsidR="00541726" w:rsidRPr="007C1842" w:rsidRDefault="00541726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796ACE1" w14:textId="77777777" w:rsidR="00541726" w:rsidRPr="007C1842" w:rsidRDefault="00541726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541726" w:rsidRPr="001E642A" w14:paraId="36C89C92" w14:textId="77777777" w:rsidTr="00E64E00">
        <w:tc>
          <w:tcPr>
            <w:tcW w:w="1277" w:type="dxa"/>
            <w:tcBorders>
              <w:right w:val="nil"/>
            </w:tcBorders>
          </w:tcPr>
          <w:p w14:paraId="4BFF0B60" w14:textId="77777777" w:rsidR="00541726" w:rsidRPr="007C1842" w:rsidRDefault="00541726" w:rsidP="00E64E00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2644109" w14:textId="77777777" w:rsidR="00541726" w:rsidRPr="007C1842" w:rsidRDefault="00541726" w:rsidP="00E64E00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2B1FC3F9" w14:textId="77777777" w:rsidR="00541726" w:rsidRPr="007C1842" w:rsidRDefault="00541726" w:rsidP="00E64E00">
            <w:pPr>
              <w:pStyle w:val="BodyText"/>
            </w:pPr>
          </w:p>
        </w:tc>
        <w:tc>
          <w:tcPr>
            <w:tcW w:w="992" w:type="dxa"/>
            <w:tcBorders>
              <w:left w:val="nil"/>
            </w:tcBorders>
          </w:tcPr>
          <w:p w14:paraId="7CADE8CB" w14:textId="77777777" w:rsidR="00541726" w:rsidRPr="007C1842" w:rsidRDefault="00541726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47B87AEC" w14:textId="77777777" w:rsidR="00BC64D8" w:rsidRPr="00F37485" w:rsidRDefault="00BC64D8" w:rsidP="00BC64D8">
      <w:pPr>
        <w:suppressAutoHyphens w:val="0"/>
        <w:spacing w:line="360" w:lineRule="auto"/>
        <w:rPr>
          <w:rFonts w:ascii="Bookman Old Style" w:hAnsi="Bookman Old Style"/>
        </w:rPr>
      </w:pP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02"/>
        <w:gridCol w:w="3402"/>
      </w:tblGrid>
      <w:tr w:rsidR="00F37485" w:rsidRPr="001F4E12" w14:paraId="0D8BABD3" w14:textId="77777777" w:rsidTr="00DA325D">
        <w:trPr>
          <w:trHeight w:val="316"/>
          <w:jc w:val="center"/>
        </w:trPr>
        <w:tc>
          <w:tcPr>
            <w:tcW w:w="3681" w:type="dxa"/>
            <w:shd w:val="clear" w:color="auto" w:fill="auto"/>
          </w:tcPr>
          <w:p w14:paraId="25331A81" w14:textId="77777777" w:rsidR="00F37485" w:rsidRPr="001F4E12" w:rsidRDefault="00F37485" w:rsidP="00DA325D">
            <w:pPr>
              <w:suppressAutoHyphens w:val="0"/>
              <w:rPr>
                <w:rFonts w:ascii="Bookman Old Style" w:hAnsi="Bookman Old Style"/>
                <w:b/>
              </w:rPr>
            </w:pPr>
            <w:bookmarkStart w:id="1" w:name="Wrk_Inst_Elec_Panels"/>
            <w:bookmarkStart w:id="2" w:name="_Hlk145497818"/>
            <w:bookmarkEnd w:id="1"/>
            <w:r w:rsidRPr="001F4E12">
              <w:rPr>
                <w:rFonts w:ascii="Bookman Old Style" w:hAnsi="Bookman Old Style"/>
                <w:b/>
              </w:rPr>
              <w:t xml:space="preserve">Prepared By: </w:t>
            </w:r>
          </w:p>
          <w:p w14:paraId="348C9BC2" w14:textId="77777777" w:rsidR="00F37485" w:rsidRPr="001F4E12" w:rsidRDefault="00F37485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3402" w:type="dxa"/>
            <w:shd w:val="clear" w:color="auto" w:fill="auto"/>
          </w:tcPr>
          <w:p w14:paraId="1140339A" w14:textId="77777777" w:rsidR="00F37485" w:rsidRPr="001F4E12" w:rsidRDefault="00F37485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Reviewed &amp; Issued By: </w:t>
            </w:r>
          </w:p>
          <w:p w14:paraId="6708516B" w14:textId="77777777" w:rsidR="00F37485" w:rsidRPr="001F4E12" w:rsidRDefault="00F37485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Management Representative</w:t>
            </w:r>
          </w:p>
        </w:tc>
        <w:tc>
          <w:tcPr>
            <w:tcW w:w="3402" w:type="dxa"/>
            <w:shd w:val="clear" w:color="auto" w:fill="auto"/>
          </w:tcPr>
          <w:p w14:paraId="452851BC" w14:textId="77777777" w:rsidR="00F37485" w:rsidRPr="001F4E12" w:rsidRDefault="00F37485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Approved By: </w:t>
            </w:r>
          </w:p>
          <w:p w14:paraId="36D4674C" w14:textId="77777777" w:rsidR="00F37485" w:rsidRPr="001F4E12" w:rsidRDefault="00F37485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F37485" w:rsidRPr="001F4E12" w14:paraId="1A44F531" w14:textId="77777777" w:rsidTr="00541726">
        <w:trPr>
          <w:trHeight w:val="739"/>
          <w:jc w:val="center"/>
        </w:trPr>
        <w:tc>
          <w:tcPr>
            <w:tcW w:w="3681" w:type="dxa"/>
            <w:shd w:val="clear" w:color="auto" w:fill="auto"/>
          </w:tcPr>
          <w:p w14:paraId="424B6FA1" w14:textId="77777777" w:rsidR="00F37485" w:rsidRPr="001F4E12" w:rsidRDefault="00F37485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6306533F" w14:textId="77777777" w:rsidR="00F37485" w:rsidRPr="001F4E12" w:rsidRDefault="00F37485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04B476FA" w14:textId="77777777" w:rsidR="00F37485" w:rsidRPr="001F4E12" w:rsidRDefault="00F37485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</w:tr>
      <w:tr w:rsidR="00F37485" w:rsidRPr="001F4E12" w14:paraId="0E5021A7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627F1E42" w14:textId="77777777" w:rsidR="00F37485" w:rsidRPr="001F4E12" w:rsidRDefault="00F37485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41B8B26D" w14:textId="77777777" w:rsidR="00F37485" w:rsidRPr="001F4E12" w:rsidRDefault="00F37485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65A1E161" w14:textId="77777777" w:rsidR="00F37485" w:rsidRPr="001F4E12" w:rsidRDefault="00F37485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</w:tr>
      <w:tr w:rsidR="00F37485" w:rsidRPr="001F4E12" w14:paraId="045835C7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3327CE39" w14:textId="77777777" w:rsidR="00F37485" w:rsidRPr="001F4E12" w:rsidRDefault="00F37485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191F3049" w14:textId="77777777" w:rsidR="00F37485" w:rsidRPr="001F4E12" w:rsidRDefault="00F37485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5C8C103F" w14:textId="77777777" w:rsidR="00F37485" w:rsidRPr="001F4E12" w:rsidRDefault="00F37485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</w:tr>
      <w:bookmarkEnd w:id="2"/>
    </w:tbl>
    <w:p w14:paraId="2567C0F0" w14:textId="77777777" w:rsidR="00E407F5" w:rsidRPr="00F37485" w:rsidRDefault="00E407F5" w:rsidP="00541726">
      <w:pPr>
        <w:rPr>
          <w:rFonts w:ascii="Bookman Old Style" w:hAnsi="Bookman Old Style"/>
        </w:rPr>
      </w:pPr>
    </w:p>
    <w:sectPr w:rsidR="00E407F5" w:rsidRPr="00F37485" w:rsidSect="00541726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8" w:right="566" w:bottom="709" w:left="1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F3CDE" w14:textId="77777777" w:rsidR="0018358F" w:rsidRDefault="0018358F" w:rsidP="00F3383A">
      <w:r>
        <w:separator/>
      </w:r>
    </w:p>
  </w:endnote>
  <w:endnote w:type="continuationSeparator" w:id="0">
    <w:p w14:paraId="34355603" w14:textId="77777777" w:rsidR="0018358F" w:rsidRDefault="0018358F" w:rsidP="00F3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53740" w14:textId="6FF4ED15" w:rsidR="00F37485" w:rsidRDefault="00F3748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382CC7" wp14:editId="7EAD10B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45393957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A130AC" w14:textId="37D52E25" w:rsidR="00F37485" w:rsidRPr="00F37485" w:rsidRDefault="00F37485" w:rsidP="00F37485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F37485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82C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79A130AC" w14:textId="37D52E25" w:rsidR="00F37485" w:rsidRPr="00F37485" w:rsidRDefault="00F37485" w:rsidP="00F37485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F37485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5487" w14:textId="36280129" w:rsidR="00F3383A" w:rsidRDefault="00F37485" w:rsidP="00F3383A">
    <w:pPr>
      <w:pStyle w:val="Footer"/>
    </w:pPr>
    <w:r>
      <w:rPr>
        <w:i/>
        <w:iCs/>
        <w:noProof/>
        <w:sz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C14016" wp14:editId="1FA213AF">
              <wp:simplePos x="742950" y="101092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4152304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934B74" w14:textId="58C26806" w:rsidR="00F37485" w:rsidRPr="00F37485" w:rsidRDefault="00F37485" w:rsidP="00F37485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F37485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C140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27934B74" w14:textId="58C26806" w:rsidR="00F37485" w:rsidRPr="00F37485" w:rsidRDefault="00F37485" w:rsidP="00F37485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F37485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3383A">
      <w:rPr>
        <w:i/>
        <w:iCs/>
        <w:sz w:val="16"/>
      </w:rPr>
      <w:t xml:space="preserve">Hard copy is not mandatory. This document is controlled by distribution through Sesa intranet portal. If hard copy is to be used, it shall be stamped with seal of </w:t>
    </w:r>
    <w:r w:rsidR="00F3383A">
      <w:rPr>
        <w:i/>
        <w:iCs/>
        <w:color w:val="FF0000"/>
        <w:sz w:val="16"/>
      </w:rPr>
      <w:t xml:space="preserve">Controlled Copy </w:t>
    </w:r>
    <w:r w:rsidR="00F3383A">
      <w:rPr>
        <w:i/>
        <w:iCs/>
        <w:sz w:val="16"/>
      </w:rPr>
      <w:t>in Red.  </w:t>
    </w:r>
  </w:p>
  <w:p w14:paraId="6963AB16" w14:textId="77777777" w:rsidR="00F3383A" w:rsidRDefault="00F3383A">
    <w:pPr>
      <w:pStyle w:val="Footer"/>
    </w:pPr>
  </w:p>
  <w:p w14:paraId="2FA76859" w14:textId="77777777" w:rsidR="00F3383A" w:rsidRDefault="00F33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D4E90" w14:textId="55CFF2C8" w:rsidR="00F37485" w:rsidRDefault="00F3748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A1D5AC" wp14:editId="79B5D9E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259145870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6F6637" w14:textId="56B0F75D" w:rsidR="00F37485" w:rsidRPr="00F37485" w:rsidRDefault="00F37485" w:rsidP="00F37485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F37485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A1D5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26F6637" w14:textId="56B0F75D" w:rsidR="00F37485" w:rsidRPr="00F37485" w:rsidRDefault="00F37485" w:rsidP="00F37485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F37485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D2F10" w14:textId="77777777" w:rsidR="0018358F" w:rsidRDefault="0018358F" w:rsidP="00F3383A">
      <w:r>
        <w:separator/>
      </w:r>
    </w:p>
  </w:footnote>
  <w:footnote w:type="continuationSeparator" w:id="0">
    <w:p w14:paraId="77ACC7C1" w14:textId="77777777" w:rsidR="0018358F" w:rsidRDefault="0018358F" w:rsidP="00F3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3A223" w14:textId="77777777" w:rsidR="00F3383A" w:rsidRDefault="00F3383A">
    <w:pPr>
      <w:pStyle w:val="Header"/>
    </w:pPr>
  </w:p>
  <w:tbl>
    <w:tblPr>
      <w:tblW w:w="10745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4224"/>
      <w:gridCol w:w="1871"/>
      <w:gridCol w:w="2665"/>
    </w:tblGrid>
    <w:tr w:rsidR="00F37485" w14:paraId="4A39589C" w14:textId="77777777" w:rsidTr="00DA325D">
      <w:trPr>
        <w:trHeight w:val="251"/>
      </w:trPr>
      <w:tc>
        <w:tcPr>
          <w:tcW w:w="1985" w:type="dxa"/>
          <w:vMerge w:val="restart"/>
          <w:vAlign w:val="center"/>
        </w:tcPr>
        <w:p w14:paraId="03DB4E09" w14:textId="77777777" w:rsidR="00F37485" w:rsidRDefault="00F37485" w:rsidP="00F37485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2B7AAD6" wp14:editId="3B21CA5B">
                <wp:extent cx="1217930" cy="730250"/>
                <wp:effectExtent l="0" t="0" r="1270" b="0"/>
                <wp:docPr id="384500092" name="Picture 3845000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4D56E9" w14:textId="77777777" w:rsidR="00F37485" w:rsidRDefault="00F37485" w:rsidP="00F37485">
          <w:pPr>
            <w:pStyle w:val="Header"/>
            <w:jc w:val="center"/>
          </w:pPr>
        </w:p>
      </w:tc>
      <w:tc>
        <w:tcPr>
          <w:tcW w:w="4224" w:type="dxa"/>
        </w:tcPr>
        <w:p w14:paraId="250BDF7E" w14:textId="77777777" w:rsidR="00F37485" w:rsidRDefault="00F37485" w:rsidP="00F37485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 </w:t>
          </w:r>
        </w:p>
        <w:p w14:paraId="5389BD1D" w14:textId="77777777" w:rsidR="00F37485" w:rsidRPr="007E18EB" w:rsidRDefault="00F37485" w:rsidP="00F37485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871" w:type="dxa"/>
        </w:tcPr>
        <w:p w14:paraId="6628E14B" w14:textId="77777777" w:rsidR="00F37485" w:rsidRPr="00E93422" w:rsidRDefault="00F37485" w:rsidP="00F37485">
          <w:pPr>
            <w:pStyle w:val="Header"/>
            <w:rPr>
              <w:b/>
            </w:rPr>
          </w:pPr>
          <w:r w:rsidRPr="00E93422">
            <w:rPr>
              <w:b/>
            </w:rPr>
            <w:t>Document No.:</w:t>
          </w:r>
        </w:p>
      </w:tc>
      <w:tc>
        <w:tcPr>
          <w:tcW w:w="2665" w:type="dxa"/>
        </w:tcPr>
        <w:p w14:paraId="4957D954" w14:textId="616FFDE1" w:rsidR="00F37485" w:rsidRPr="00E93422" w:rsidRDefault="00F37485" w:rsidP="00F37485">
          <w:pPr>
            <w:pStyle w:val="Header"/>
            <w:rPr>
              <w:b/>
            </w:rPr>
          </w:pPr>
          <w:r w:rsidRPr="00E93422">
            <w:rPr>
              <w:b/>
            </w:rPr>
            <w:t>VL/IMS/VAB/PID-1/INST/</w:t>
          </w:r>
          <w:r>
            <w:rPr>
              <w:b/>
            </w:rPr>
            <w:t>WI</w:t>
          </w:r>
          <w:r w:rsidRPr="00E93422">
            <w:rPr>
              <w:b/>
            </w:rPr>
            <w:t>/</w:t>
          </w:r>
          <w:r>
            <w:rPr>
              <w:b/>
            </w:rPr>
            <w:t>21</w:t>
          </w:r>
        </w:p>
      </w:tc>
    </w:tr>
    <w:tr w:rsidR="00F37485" w14:paraId="10D32936" w14:textId="77777777" w:rsidTr="00DA325D">
      <w:trPr>
        <w:trHeight w:val="143"/>
      </w:trPr>
      <w:tc>
        <w:tcPr>
          <w:tcW w:w="1985" w:type="dxa"/>
          <w:vMerge/>
        </w:tcPr>
        <w:p w14:paraId="1509447F" w14:textId="77777777" w:rsidR="00F37485" w:rsidRDefault="00F37485" w:rsidP="00F37485">
          <w:pPr>
            <w:pStyle w:val="Header"/>
          </w:pPr>
        </w:p>
      </w:tc>
      <w:tc>
        <w:tcPr>
          <w:tcW w:w="4224" w:type="dxa"/>
        </w:tcPr>
        <w:p w14:paraId="1F957E3A" w14:textId="77777777" w:rsidR="00F37485" w:rsidRPr="007E18EB" w:rsidRDefault="00F37485" w:rsidP="00F37485">
          <w:pPr>
            <w:pStyle w:val="Header"/>
            <w:jc w:val="center"/>
            <w:rPr>
              <w:b/>
            </w:rPr>
          </w:pPr>
          <w:r w:rsidRPr="007E18EB">
            <w:rPr>
              <w:b/>
            </w:rPr>
            <w:t>IMS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-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DEPARTMENTAL MANUAL</w:t>
          </w:r>
        </w:p>
      </w:tc>
      <w:tc>
        <w:tcPr>
          <w:tcW w:w="1871" w:type="dxa"/>
        </w:tcPr>
        <w:p w14:paraId="4518327D" w14:textId="77777777" w:rsidR="00F37485" w:rsidRPr="00E93422" w:rsidRDefault="00F37485" w:rsidP="00F37485">
          <w:pPr>
            <w:pStyle w:val="Header"/>
            <w:rPr>
              <w:b/>
            </w:rPr>
          </w:pPr>
          <w:r w:rsidRPr="00E93422">
            <w:rPr>
              <w:b/>
            </w:rPr>
            <w:t>Revision Date:</w:t>
          </w:r>
        </w:p>
      </w:tc>
      <w:tc>
        <w:tcPr>
          <w:tcW w:w="2665" w:type="dxa"/>
        </w:tcPr>
        <w:p w14:paraId="4C55C0D2" w14:textId="77777777" w:rsidR="00F37485" w:rsidRPr="00E93422" w:rsidRDefault="00F37485" w:rsidP="00F37485">
          <w:pPr>
            <w:pStyle w:val="Header"/>
            <w:rPr>
              <w:b/>
            </w:rPr>
          </w:pPr>
          <w:r w:rsidRPr="00E93422">
            <w:rPr>
              <w:b/>
            </w:rPr>
            <w:t>13.09.2023</w:t>
          </w:r>
        </w:p>
      </w:tc>
    </w:tr>
    <w:tr w:rsidR="00F37485" w14:paraId="408A78BD" w14:textId="77777777" w:rsidTr="00DA325D">
      <w:trPr>
        <w:trHeight w:val="143"/>
      </w:trPr>
      <w:tc>
        <w:tcPr>
          <w:tcW w:w="1985" w:type="dxa"/>
          <w:vMerge/>
        </w:tcPr>
        <w:p w14:paraId="0FE0A5D5" w14:textId="77777777" w:rsidR="00F37485" w:rsidRDefault="00F37485" w:rsidP="00F37485">
          <w:pPr>
            <w:pStyle w:val="Header"/>
          </w:pPr>
        </w:p>
      </w:tc>
      <w:tc>
        <w:tcPr>
          <w:tcW w:w="4224" w:type="dxa"/>
          <w:vMerge w:val="restart"/>
          <w:vAlign w:val="center"/>
        </w:tcPr>
        <w:p w14:paraId="38468C1C" w14:textId="2AA68853" w:rsidR="00F37485" w:rsidRPr="007E18EB" w:rsidRDefault="00F37485" w:rsidP="00F37485">
          <w:pPr>
            <w:pStyle w:val="Header"/>
            <w:jc w:val="center"/>
            <w:rPr>
              <w:b/>
            </w:rPr>
          </w:pPr>
          <w:r w:rsidRPr="00CC235A">
            <w:rPr>
              <w:b/>
              <w:szCs w:val="20"/>
            </w:rPr>
            <w:t xml:space="preserve">Work Instructions </w:t>
          </w:r>
          <w:r>
            <w:rPr>
              <w:b/>
              <w:szCs w:val="20"/>
            </w:rPr>
            <w:t>for Working on Crane weighing system</w:t>
          </w:r>
        </w:p>
      </w:tc>
      <w:tc>
        <w:tcPr>
          <w:tcW w:w="1871" w:type="dxa"/>
        </w:tcPr>
        <w:p w14:paraId="0579DCB3" w14:textId="77777777" w:rsidR="00F37485" w:rsidRPr="00E93422" w:rsidRDefault="00F37485" w:rsidP="00F37485">
          <w:pPr>
            <w:pStyle w:val="Header"/>
            <w:rPr>
              <w:b/>
            </w:rPr>
          </w:pPr>
          <w:r w:rsidRPr="00E93422">
            <w:rPr>
              <w:b/>
            </w:rPr>
            <w:t>Revision No.:</w:t>
          </w:r>
        </w:p>
      </w:tc>
      <w:tc>
        <w:tcPr>
          <w:tcW w:w="2665" w:type="dxa"/>
        </w:tcPr>
        <w:p w14:paraId="2F14804B" w14:textId="00702469" w:rsidR="00F37485" w:rsidRPr="00E93422" w:rsidRDefault="00A14BAE" w:rsidP="00F37485">
          <w:pPr>
            <w:pStyle w:val="Header"/>
            <w:rPr>
              <w:b/>
            </w:rPr>
          </w:pPr>
          <w:r>
            <w:rPr>
              <w:b/>
            </w:rPr>
            <w:t>0</w:t>
          </w:r>
          <w:r w:rsidR="00BB3A4E">
            <w:rPr>
              <w:b/>
            </w:rPr>
            <w:t>1</w:t>
          </w:r>
        </w:p>
      </w:tc>
    </w:tr>
    <w:tr w:rsidR="00F37485" w14:paraId="21CA2344" w14:textId="77777777" w:rsidTr="00DA325D">
      <w:trPr>
        <w:trHeight w:val="143"/>
      </w:trPr>
      <w:tc>
        <w:tcPr>
          <w:tcW w:w="1985" w:type="dxa"/>
          <w:vMerge/>
        </w:tcPr>
        <w:p w14:paraId="1B46CD0B" w14:textId="77777777" w:rsidR="00F37485" w:rsidRDefault="00F37485" w:rsidP="00F37485">
          <w:pPr>
            <w:pStyle w:val="Header"/>
          </w:pPr>
        </w:p>
      </w:tc>
      <w:tc>
        <w:tcPr>
          <w:tcW w:w="4224" w:type="dxa"/>
          <w:vMerge/>
        </w:tcPr>
        <w:p w14:paraId="0634E56F" w14:textId="77777777" w:rsidR="00F37485" w:rsidRPr="007E18EB" w:rsidRDefault="00F37485" w:rsidP="00F37485">
          <w:pPr>
            <w:pStyle w:val="Header"/>
            <w:jc w:val="center"/>
            <w:rPr>
              <w:b/>
            </w:rPr>
          </w:pPr>
        </w:p>
      </w:tc>
      <w:tc>
        <w:tcPr>
          <w:tcW w:w="1871" w:type="dxa"/>
        </w:tcPr>
        <w:p w14:paraId="36527CE9" w14:textId="77777777" w:rsidR="00F37485" w:rsidRPr="00E93422" w:rsidRDefault="00F37485" w:rsidP="00F37485">
          <w:pPr>
            <w:pStyle w:val="Header"/>
            <w:rPr>
              <w:b/>
            </w:rPr>
          </w:pPr>
          <w:r w:rsidRPr="00E93422">
            <w:rPr>
              <w:b/>
            </w:rPr>
            <w:t>Page No.:</w:t>
          </w:r>
        </w:p>
      </w:tc>
      <w:tc>
        <w:tcPr>
          <w:tcW w:w="2665" w:type="dxa"/>
        </w:tcPr>
        <w:sdt>
          <w:sdtPr>
            <w:rPr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158EC938" w14:textId="77777777" w:rsidR="00F37485" w:rsidRPr="00E93422" w:rsidRDefault="00F37485" w:rsidP="00F37485">
              <w:pPr>
                <w:rPr>
                  <w:b/>
                </w:rPr>
              </w:pP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PAGE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  <w:r w:rsidRPr="00E93422">
                <w:rPr>
                  <w:b/>
                </w:rPr>
                <w:t xml:space="preserve"> of </w:t>
              </w: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NUMPAGES 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</w:p>
          </w:sdtContent>
        </w:sdt>
      </w:tc>
    </w:tr>
  </w:tbl>
  <w:p w14:paraId="710D4ED1" w14:textId="77777777" w:rsidR="00451882" w:rsidRDefault="004518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1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</w:abstractNum>
  <w:abstractNum w:abstractNumId="2" w15:restartNumberingAfterBreak="0">
    <w:nsid w:val="00000003"/>
    <w:multiLevelType w:val="single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9"/>
    <w:multiLevelType w:val="singleLevel"/>
    <w:tmpl w:val="00000009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A"/>
    <w:multiLevelType w:val="singleLevel"/>
    <w:tmpl w:val="0000000A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B"/>
    <w:multiLevelType w:val="multilevel"/>
    <w:tmpl w:val="0000000B"/>
    <w:lvl w:ilvl="0">
      <w:start w:val="4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403"/>
        </w:tabs>
        <w:ind w:left="403" w:hanging="283"/>
      </w:pPr>
    </w:lvl>
    <w:lvl w:ilvl="3">
      <w:start w:val="1"/>
      <w:numFmt w:val="decimal"/>
      <w:lvlText w:val="%1.%2.%3.%4."/>
      <w:lvlJc w:val="left"/>
      <w:pPr>
        <w:tabs>
          <w:tab w:val="num" w:pos="463"/>
        </w:tabs>
        <w:ind w:left="463" w:hanging="283"/>
      </w:pPr>
    </w:lvl>
    <w:lvl w:ilvl="4">
      <w:start w:val="1"/>
      <w:numFmt w:val="decimal"/>
      <w:lvlText w:val="%1.%2.%3.%4.%5."/>
      <w:lvlJc w:val="left"/>
      <w:pPr>
        <w:tabs>
          <w:tab w:val="num" w:pos="523"/>
        </w:tabs>
        <w:ind w:left="523" w:hanging="283"/>
      </w:pPr>
    </w:lvl>
    <w:lvl w:ilvl="5">
      <w:start w:val="1"/>
      <w:numFmt w:val="decimal"/>
      <w:lvlText w:val="%1.%2.%3.%4.%5.%6."/>
      <w:lvlJc w:val="left"/>
      <w:pPr>
        <w:tabs>
          <w:tab w:val="num" w:pos="583"/>
        </w:tabs>
        <w:ind w:left="583" w:hanging="283"/>
      </w:pPr>
    </w:lvl>
    <w:lvl w:ilvl="6">
      <w:start w:val="1"/>
      <w:numFmt w:val="decimal"/>
      <w:lvlText w:val="%1.%2.%3.%4.%5.%6.%7."/>
      <w:lvlJc w:val="left"/>
      <w:pPr>
        <w:tabs>
          <w:tab w:val="num" w:pos="643"/>
        </w:tabs>
        <w:ind w:left="643" w:hanging="283"/>
      </w:pPr>
    </w:lvl>
    <w:lvl w:ilvl="7">
      <w:start w:val="1"/>
      <w:numFmt w:val="decimal"/>
      <w:lvlText w:val="%1.%2.%3.%4.%5.%6.%7.%8."/>
      <w:lvlJc w:val="left"/>
      <w:pPr>
        <w:tabs>
          <w:tab w:val="num" w:pos="703"/>
        </w:tabs>
        <w:ind w:left="703" w:hanging="283"/>
      </w:pPr>
    </w:lvl>
    <w:lvl w:ilvl="8">
      <w:start w:val="1"/>
      <w:numFmt w:val="decimal"/>
      <w:lvlText w:val="%1.%2.%3.%4.%5.%6.%7.%8.%9."/>
      <w:lvlJc w:val="left"/>
      <w:pPr>
        <w:tabs>
          <w:tab w:val="num" w:pos="763"/>
        </w:tabs>
        <w:ind w:left="763" w:hanging="283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4C06A9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1BEB3718"/>
    <w:multiLevelType w:val="hybridMultilevel"/>
    <w:tmpl w:val="6C241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2B64BD"/>
    <w:multiLevelType w:val="multilevel"/>
    <w:tmpl w:val="1AEA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DC78F3"/>
    <w:multiLevelType w:val="hybridMultilevel"/>
    <w:tmpl w:val="952C2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614F5"/>
    <w:multiLevelType w:val="hybridMultilevel"/>
    <w:tmpl w:val="E51E5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E4AFD"/>
    <w:multiLevelType w:val="hybridMultilevel"/>
    <w:tmpl w:val="0F8A69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4C4EA4"/>
    <w:multiLevelType w:val="hybridMultilevel"/>
    <w:tmpl w:val="06A07018"/>
    <w:lvl w:ilvl="0" w:tplc="2ABA79AA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476B27CE"/>
    <w:multiLevelType w:val="hybridMultilevel"/>
    <w:tmpl w:val="A7FCD8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70DE7"/>
    <w:multiLevelType w:val="hybridMultilevel"/>
    <w:tmpl w:val="89D415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297F72"/>
    <w:multiLevelType w:val="hybridMultilevel"/>
    <w:tmpl w:val="09F20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27BCA"/>
    <w:multiLevelType w:val="multilevel"/>
    <w:tmpl w:val="70A2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9264B1C"/>
    <w:multiLevelType w:val="hybridMultilevel"/>
    <w:tmpl w:val="9630562A"/>
    <w:lvl w:ilvl="0" w:tplc="1A0467E8">
      <w:start w:val="1"/>
      <w:numFmt w:val="decimal"/>
      <w:lvlText w:val="%1.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A66C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23" w15:restartNumberingAfterBreak="0">
    <w:nsid w:val="6026584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24" w15:restartNumberingAfterBreak="0">
    <w:nsid w:val="611704E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25" w15:restartNumberingAfterBreak="0">
    <w:nsid w:val="69CA2841"/>
    <w:multiLevelType w:val="hybridMultilevel"/>
    <w:tmpl w:val="E26037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95401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27" w15:restartNumberingAfterBreak="0">
    <w:nsid w:val="7F0C4506"/>
    <w:multiLevelType w:val="hybridMultilevel"/>
    <w:tmpl w:val="ECAE5FCA"/>
    <w:lvl w:ilvl="0" w:tplc="6256D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AEA76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B5DC4"/>
    <w:multiLevelType w:val="hybridMultilevel"/>
    <w:tmpl w:val="CB90E3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5247961">
    <w:abstractNumId w:val="9"/>
  </w:num>
  <w:num w:numId="2" w16cid:durableId="223488567">
    <w:abstractNumId w:val="23"/>
  </w:num>
  <w:num w:numId="3" w16cid:durableId="1936404956">
    <w:abstractNumId w:val="27"/>
  </w:num>
  <w:num w:numId="4" w16cid:durableId="1134718901">
    <w:abstractNumId w:val="17"/>
  </w:num>
  <w:num w:numId="5" w16cid:durableId="1712682713">
    <w:abstractNumId w:val="14"/>
  </w:num>
  <w:num w:numId="6" w16cid:durableId="1359308149">
    <w:abstractNumId w:val="13"/>
  </w:num>
  <w:num w:numId="7" w16cid:durableId="756946656">
    <w:abstractNumId w:val="28"/>
  </w:num>
  <w:num w:numId="8" w16cid:durableId="1622763236">
    <w:abstractNumId w:val="24"/>
  </w:num>
  <w:num w:numId="9" w16cid:durableId="155650277">
    <w:abstractNumId w:val="22"/>
  </w:num>
  <w:num w:numId="10" w16cid:durableId="913323056">
    <w:abstractNumId w:val="26"/>
  </w:num>
  <w:num w:numId="11" w16cid:durableId="2028171729">
    <w:abstractNumId w:val="20"/>
  </w:num>
  <w:num w:numId="12" w16cid:durableId="1013873541">
    <w:abstractNumId w:val="11"/>
  </w:num>
  <w:num w:numId="13" w16cid:durableId="1220946471">
    <w:abstractNumId w:val="21"/>
  </w:num>
  <w:num w:numId="14" w16cid:durableId="910232645">
    <w:abstractNumId w:val="18"/>
  </w:num>
  <w:num w:numId="15" w16cid:durableId="1563904937">
    <w:abstractNumId w:val="3"/>
  </w:num>
  <w:num w:numId="16" w16cid:durableId="1377505741">
    <w:abstractNumId w:val="8"/>
  </w:num>
  <w:num w:numId="17" w16cid:durableId="1400445805">
    <w:abstractNumId w:val="4"/>
  </w:num>
  <w:num w:numId="18" w16cid:durableId="1559169328">
    <w:abstractNumId w:val="5"/>
  </w:num>
  <w:num w:numId="19" w16cid:durableId="1141271282">
    <w:abstractNumId w:val="1"/>
  </w:num>
  <w:num w:numId="20" w16cid:durableId="597950637">
    <w:abstractNumId w:val="2"/>
  </w:num>
  <w:num w:numId="21" w16cid:durableId="1279603865">
    <w:abstractNumId w:val="7"/>
  </w:num>
  <w:num w:numId="22" w16cid:durableId="1253858214">
    <w:abstractNumId w:val="16"/>
  </w:num>
  <w:num w:numId="23" w16cid:durableId="76249276">
    <w:abstractNumId w:val="15"/>
  </w:num>
  <w:num w:numId="24" w16cid:durableId="130759259">
    <w:abstractNumId w:val="6"/>
  </w:num>
  <w:num w:numId="25" w16cid:durableId="1985036317">
    <w:abstractNumId w:val="0"/>
  </w:num>
  <w:num w:numId="26" w16cid:durableId="722022062">
    <w:abstractNumId w:val="12"/>
  </w:num>
  <w:num w:numId="27" w16cid:durableId="1324511493">
    <w:abstractNumId w:val="10"/>
  </w:num>
  <w:num w:numId="28" w16cid:durableId="302851340">
    <w:abstractNumId w:val="19"/>
  </w:num>
  <w:num w:numId="29" w16cid:durableId="150262710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3A"/>
    <w:rsid w:val="00003669"/>
    <w:rsid w:val="000A71A4"/>
    <w:rsid w:val="000B0E11"/>
    <w:rsid w:val="000C3D62"/>
    <w:rsid w:val="000C5622"/>
    <w:rsid w:val="000C6B80"/>
    <w:rsid w:val="00100968"/>
    <w:rsid w:val="001679E4"/>
    <w:rsid w:val="0018358F"/>
    <w:rsid w:val="00196790"/>
    <w:rsid w:val="00285A19"/>
    <w:rsid w:val="0028690A"/>
    <w:rsid w:val="00313B4D"/>
    <w:rsid w:val="00324E15"/>
    <w:rsid w:val="003D51D6"/>
    <w:rsid w:val="003E0E82"/>
    <w:rsid w:val="003F429B"/>
    <w:rsid w:val="00427F7F"/>
    <w:rsid w:val="00451882"/>
    <w:rsid w:val="004A07D5"/>
    <w:rsid w:val="004A1671"/>
    <w:rsid w:val="004C346D"/>
    <w:rsid w:val="005277AC"/>
    <w:rsid w:val="00541726"/>
    <w:rsid w:val="005575C8"/>
    <w:rsid w:val="005D45D7"/>
    <w:rsid w:val="0060639F"/>
    <w:rsid w:val="00611AD6"/>
    <w:rsid w:val="0062131B"/>
    <w:rsid w:val="00651DBE"/>
    <w:rsid w:val="006604A8"/>
    <w:rsid w:val="0069261D"/>
    <w:rsid w:val="00711141"/>
    <w:rsid w:val="00725740"/>
    <w:rsid w:val="0074315F"/>
    <w:rsid w:val="0079376A"/>
    <w:rsid w:val="007967F8"/>
    <w:rsid w:val="00844519"/>
    <w:rsid w:val="00845448"/>
    <w:rsid w:val="00865FAD"/>
    <w:rsid w:val="00891EBE"/>
    <w:rsid w:val="008F50C1"/>
    <w:rsid w:val="009134C9"/>
    <w:rsid w:val="00970EF2"/>
    <w:rsid w:val="009D4AEA"/>
    <w:rsid w:val="009E5AE3"/>
    <w:rsid w:val="00A14BAE"/>
    <w:rsid w:val="00A35C39"/>
    <w:rsid w:val="00A73C71"/>
    <w:rsid w:val="00A90BBE"/>
    <w:rsid w:val="00AB1EF3"/>
    <w:rsid w:val="00AB4BD3"/>
    <w:rsid w:val="00AC6010"/>
    <w:rsid w:val="00AE22F1"/>
    <w:rsid w:val="00AE7390"/>
    <w:rsid w:val="00AF48B1"/>
    <w:rsid w:val="00B15F35"/>
    <w:rsid w:val="00B4024B"/>
    <w:rsid w:val="00B56BE3"/>
    <w:rsid w:val="00BB2CCA"/>
    <w:rsid w:val="00BB3A4E"/>
    <w:rsid w:val="00BC64D8"/>
    <w:rsid w:val="00BD10DF"/>
    <w:rsid w:val="00BF054B"/>
    <w:rsid w:val="00C13726"/>
    <w:rsid w:val="00C247B1"/>
    <w:rsid w:val="00C81304"/>
    <w:rsid w:val="00D650BF"/>
    <w:rsid w:val="00D65263"/>
    <w:rsid w:val="00DB2DA1"/>
    <w:rsid w:val="00DB345E"/>
    <w:rsid w:val="00DB3F32"/>
    <w:rsid w:val="00DF3018"/>
    <w:rsid w:val="00E05116"/>
    <w:rsid w:val="00E407F5"/>
    <w:rsid w:val="00EA5A80"/>
    <w:rsid w:val="00ED278E"/>
    <w:rsid w:val="00F10E76"/>
    <w:rsid w:val="00F20B7C"/>
    <w:rsid w:val="00F30D70"/>
    <w:rsid w:val="00F330AC"/>
    <w:rsid w:val="00F3383A"/>
    <w:rsid w:val="00F37485"/>
    <w:rsid w:val="00F51073"/>
    <w:rsid w:val="00F6463A"/>
    <w:rsid w:val="00F8161B"/>
    <w:rsid w:val="00FC4C79"/>
    <w:rsid w:val="00FC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76E09"/>
  <w15:chartTrackingRefBased/>
  <w15:docId w15:val="{3ECB00FB-DD55-4F5A-84D8-EC115624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3383A"/>
    <w:pPr>
      <w:keepNext/>
      <w:numPr>
        <w:ilvl w:val="1"/>
        <w:numId w:val="11"/>
      </w:numPr>
      <w:jc w:val="center"/>
      <w:outlineLvl w:val="1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E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83A"/>
  </w:style>
  <w:style w:type="paragraph" w:styleId="Footer">
    <w:name w:val="footer"/>
    <w:basedOn w:val="Normal"/>
    <w:link w:val="FooterChar"/>
    <w:unhideWhenUsed/>
    <w:rsid w:val="00F338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3383A"/>
  </w:style>
  <w:style w:type="character" w:customStyle="1" w:styleId="Heading2Char">
    <w:name w:val="Heading 2 Char"/>
    <w:basedOn w:val="DefaultParagraphFont"/>
    <w:link w:val="Heading2"/>
    <w:rsid w:val="00F3383A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WW-PlainText1">
    <w:name w:val="WW-Plain Text1"/>
    <w:basedOn w:val="Normal"/>
    <w:rsid w:val="00F3383A"/>
    <w:rPr>
      <w:rFonts w:ascii="Courier New" w:hAnsi="Courier New"/>
      <w:sz w:val="20"/>
    </w:rPr>
  </w:style>
  <w:style w:type="character" w:styleId="Hyperlink">
    <w:name w:val="Hyperlink"/>
    <w:rsid w:val="00F338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83A"/>
    <w:pPr>
      <w:ind w:left="720"/>
    </w:pPr>
  </w:style>
  <w:style w:type="paragraph" w:styleId="Caption">
    <w:name w:val="caption"/>
    <w:basedOn w:val="Normal"/>
    <w:qFormat/>
    <w:rsid w:val="00C247B1"/>
    <w:pPr>
      <w:suppressLineNumbers/>
      <w:spacing w:before="120" w:after="120"/>
    </w:pPr>
    <w:rPr>
      <w:rFonts w:cs="MS Mincho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E1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0B0E11"/>
    <w:rPr>
      <w:b/>
      <w:bCs/>
    </w:rPr>
  </w:style>
  <w:style w:type="character" w:customStyle="1" w:styleId="BodyTextChar">
    <w:name w:val="Body Text Char"/>
    <w:basedOn w:val="DefaultParagraphFont"/>
    <w:link w:val="BodyText"/>
    <w:rsid w:val="000B0E1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Index">
    <w:name w:val="Index"/>
    <w:basedOn w:val="Normal"/>
    <w:rsid w:val="000B0E11"/>
    <w:pPr>
      <w:suppressLineNumbers/>
    </w:pPr>
    <w:rPr>
      <w:rFonts w:cs="MS Mincho"/>
    </w:rPr>
  </w:style>
  <w:style w:type="paragraph" w:customStyle="1" w:styleId="index0">
    <w:name w:val="index"/>
    <w:basedOn w:val="Normal"/>
    <w:rsid w:val="00711141"/>
    <w:pPr>
      <w:suppressAutoHyphens w:val="0"/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D650B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650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D650BF"/>
    <w:pPr>
      <w:suppressAutoHyphens w:val="0"/>
      <w:spacing w:before="100" w:after="10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57E96A-6921-4A04-B8BB-2E762D58F7E2}"/>
</file>

<file path=customXml/itemProps2.xml><?xml version="1.0" encoding="utf-8"?>
<ds:datastoreItem xmlns:ds="http://schemas.openxmlformats.org/officeDocument/2006/customXml" ds:itemID="{BE3B9A12-1939-4C2B-904F-E8B7CAA75968}"/>
</file>

<file path=customXml/itemProps3.xml><?xml version="1.0" encoding="utf-8"?>
<ds:datastoreItem xmlns:ds="http://schemas.openxmlformats.org/officeDocument/2006/customXml" ds:itemID="{43A4BAAF-A4D8-437F-8CE2-F4B92BBBBE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Prakash Gawas</dc:creator>
  <cp:keywords/>
  <dc:description/>
  <cp:lastModifiedBy>Paresh Prakash Gawas</cp:lastModifiedBy>
  <cp:revision>67</cp:revision>
  <dcterms:created xsi:type="dcterms:W3CDTF">2019-07-29T06:42:00Z</dcterms:created>
  <dcterms:modified xsi:type="dcterms:W3CDTF">2023-09-18T04:34:00Z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4b0d0a8e,5c1cd725,9302d70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2023-09-13T06:58:44Z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65acb122-6e62-4c2b-847a-c99a43ad72a8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1403700</vt:r8>
  </property>
</Properties>
</file>