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D3E1" w14:textId="77777777" w:rsidR="009F3706" w:rsidRPr="00DC7774" w:rsidRDefault="009F3706">
      <w:pPr>
        <w:jc w:val="both"/>
        <w:rPr>
          <w:b/>
          <w:caps/>
          <w:sz w:val="22"/>
          <w:szCs w:val="22"/>
          <w:u w:val="single"/>
        </w:rPr>
      </w:pPr>
    </w:p>
    <w:p w14:paraId="0AA538F5" w14:textId="77777777" w:rsidR="009F3706" w:rsidRPr="00DC7774" w:rsidRDefault="009F3706">
      <w:pPr>
        <w:pStyle w:val="Heading3"/>
        <w:rPr>
          <w:sz w:val="22"/>
          <w:szCs w:val="22"/>
        </w:rPr>
      </w:pPr>
      <w:r w:rsidRPr="00DC7774">
        <w:rPr>
          <w:sz w:val="22"/>
          <w:szCs w:val="22"/>
        </w:rPr>
        <w:t>PREVENTIVE CONDITION BASED MECHANICAL MAINTENANCE</w:t>
      </w:r>
    </w:p>
    <w:p w14:paraId="7F86B6CA" w14:textId="77777777" w:rsidR="009F3706" w:rsidRPr="00DC7774" w:rsidRDefault="009F3706">
      <w:pPr>
        <w:jc w:val="both"/>
        <w:rPr>
          <w:b/>
          <w:caps/>
          <w:sz w:val="22"/>
          <w:szCs w:val="22"/>
        </w:rPr>
      </w:pPr>
    </w:p>
    <w:p w14:paraId="6E1F4E87" w14:textId="77777777" w:rsidR="009F3706" w:rsidRPr="00DC7774" w:rsidRDefault="009F3706">
      <w:pPr>
        <w:jc w:val="both"/>
        <w:rPr>
          <w:b/>
          <w:caps/>
          <w:sz w:val="22"/>
          <w:szCs w:val="22"/>
        </w:rPr>
      </w:pPr>
      <w:r w:rsidRPr="00DC7774">
        <w:rPr>
          <w:b/>
          <w:caps/>
          <w:sz w:val="22"/>
          <w:szCs w:val="22"/>
        </w:rPr>
        <w:t>1   Purpose</w:t>
      </w:r>
      <w:r w:rsidRPr="00DC7774">
        <w:rPr>
          <w:b/>
          <w:caps/>
          <w:sz w:val="22"/>
          <w:szCs w:val="22"/>
        </w:rPr>
        <w:tab/>
      </w:r>
      <w:r w:rsidRPr="00DC7774">
        <w:rPr>
          <w:b/>
          <w:caps/>
          <w:sz w:val="22"/>
          <w:szCs w:val="22"/>
        </w:rPr>
        <w:tab/>
        <w:t>:</w:t>
      </w:r>
    </w:p>
    <w:p w14:paraId="421487A8" w14:textId="77777777" w:rsidR="009F3706" w:rsidRPr="00DC7774" w:rsidRDefault="009F3706">
      <w:pPr>
        <w:jc w:val="both"/>
        <w:rPr>
          <w:b/>
          <w:sz w:val="22"/>
          <w:szCs w:val="22"/>
        </w:rPr>
      </w:pPr>
    </w:p>
    <w:p w14:paraId="28A50030" w14:textId="77777777" w:rsidR="009F3706" w:rsidRPr="00DC7774" w:rsidRDefault="009F3706">
      <w:pPr>
        <w:jc w:val="both"/>
        <w:rPr>
          <w:sz w:val="22"/>
          <w:szCs w:val="22"/>
        </w:rPr>
      </w:pPr>
      <w:r w:rsidRPr="00DC7774">
        <w:rPr>
          <w:sz w:val="22"/>
          <w:szCs w:val="22"/>
        </w:rPr>
        <w:t>To describe the procedure for Preventive, Condition Based and Breakdown Maintenance of Blast furnaces &amp; Accessories.</w:t>
      </w:r>
    </w:p>
    <w:p w14:paraId="5D050834" w14:textId="77777777" w:rsidR="009F3706" w:rsidRPr="00DC7774" w:rsidRDefault="009F3706">
      <w:pPr>
        <w:jc w:val="both"/>
        <w:rPr>
          <w:sz w:val="22"/>
          <w:szCs w:val="22"/>
        </w:rPr>
      </w:pPr>
    </w:p>
    <w:p w14:paraId="251899C5" w14:textId="77777777" w:rsidR="009F3706" w:rsidRPr="00DC7774" w:rsidRDefault="009F3706">
      <w:pPr>
        <w:jc w:val="both"/>
        <w:rPr>
          <w:b/>
          <w:caps/>
          <w:sz w:val="22"/>
          <w:szCs w:val="22"/>
        </w:rPr>
      </w:pPr>
      <w:r w:rsidRPr="00DC7774">
        <w:rPr>
          <w:b/>
          <w:caps/>
          <w:sz w:val="22"/>
          <w:szCs w:val="22"/>
        </w:rPr>
        <w:t>2   Scope</w:t>
      </w:r>
      <w:r w:rsidRPr="00DC7774">
        <w:rPr>
          <w:b/>
          <w:caps/>
          <w:sz w:val="22"/>
          <w:szCs w:val="22"/>
        </w:rPr>
        <w:tab/>
      </w:r>
      <w:r w:rsidRPr="00DC7774">
        <w:rPr>
          <w:b/>
          <w:caps/>
          <w:sz w:val="22"/>
          <w:szCs w:val="22"/>
        </w:rPr>
        <w:tab/>
        <w:t>:</w:t>
      </w:r>
    </w:p>
    <w:p w14:paraId="3BCFDD1A" w14:textId="77777777" w:rsidR="009F3706" w:rsidRPr="00DC7774" w:rsidRDefault="009F3706">
      <w:pPr>
        <w:jc w:val="both"/>
        <w:rPr>
          <w:sz w:val="22"/>
          <w:szCs w:val="22"/>
        </w:rPr>
      </w:pPr>
    </w:p>
    <w:p w14:paraId="306213AD" w14:textId="77777777" w:rsidR="009F3706" w:rsidRPr="00DC7774" w:rsidRDefault="009F3706">
      <w:pPr>
        <w:jc w:val="both"/>
        <w:rPr>
          <w:sz w:val="22"/>
          <w:szCs w:val="22"/>
        </w:rPr>
      </w:pPr>
      <w:r w:rsidRPr="00DC7774">
        <w:rPr>
          <w:sz w:val="22"/>
          <w:szCs w:val="22"/>
        </w:rPr>
        <w:t>This procedure is applicable to Mechanical Maintenance of equipment of Blast furnaces.</w:t>
      </w:r>
    </w:p>
    <w:p w14:paraId="3D999689" w14:textId="77777777" w:rsidR="009F3706" w:rsidRPr="00DC7774" w:rsidRDefault="009F3706">
      <w:pPr>
        <w:jc w:val="both"/>
        <w:rPr>
          <w:sz w:val="22"/>
          <w:szCs w:val="22"/>
        </w:rPr>
      </w:pPr>
    </w:p>
    <w:p w14:paraId="4830D292" w14:textId="77777777" w:rsidR="009F3706" w:rsidRPr="00DC7774" w:rsidRDefault="009F3706">
      <w:pPr>
        <w:jc w:val="both"/>
        <w:rPr>
          <w:b/>
          <w:caps/>
          <w:sz w:val="22"/>
          <w:szCs w:val="22"/>
        </w:rPr>
      </w:pPr>
      <w:r w:rsidRPr="00DC7774">
        <w:rPr>
          <w:b/>
          <w:caps/>
          <w:sz w:val="22"/>
          <w:szCs w:val="22"/>
        </w:rPr>
        <w:t>3   Responsibility and Authority</w:t>
      </w:r>
      <w:r w:rsidRPr="00DC7774">
        <w:rPr>
          <w:b/>
          <w:caps/>
          <w:sz w:val="22"/>
          <w:szCs w:val="22"/>
        </w:rPr>
        <w:tab/>
        <w:t>:</w:t>
      </w:r>
    </w:p>
    <w:p w14:paraId="140B0BD9" w14:textId="77777777" w:rsidR="009F3706" w:rsidRPr="00DC7774" w:rsidRDefault="009F3706">
      <w:pPr>
        <w:jc w:val="both"/>
        <w:rPr>
          <w:sz w:val="22"/>
          <w:szCs w:val="22"/>
        </w:rPr>
      </w:pPr>
    </w:p>
    <w:p w14:paraId="06D25163" w14:textId="77777777" w:rsidR="009F3706" w:rsidRPr="00DC7774" w:rsidRDefault="009F3706">
      <w:pPr>
        <w:jc w:val="both"/>
        <w:rPr>
          <w:sz w:val="22"/>
          <w:szCs w:val="22"/>
        </w:rPr>
      </w:pPr>
      <w:r w:rsidRPr="00DC7774">
        <w:rPr>
          <w:sz w:val="22"/>
          <w:szCs w:val="22"/>
        </w:rPr>
        <w:t>Mechanical Maintenance                                             Section Head. Maintenance.</w:t>
      </w:r>
    </w:p>
    <w:p w14:paraId="4D88F65D" w14:textId="77777777" w:rsidR="009F3706" w:rsidRPr="00DC7774" w:rsidRDefault="009F3706">
      <w:pPr>
        <w:jc w:val="both"/>
        <w:rPr>
          <w:sz w:val="22"/>
          <w:szCs w:val="22"/>
        </w:rPr>
      </w:pPr>
      <w:r w:rsidRPr="00DC7774">
        <w:rPr>
          <w:sz w:val="22"/>
          <w:szCs w:val="22"/>
        </w:rPr>
        <w:tab/>
      </w:r>
      <w:r w:rsidRPr="00DC7774">
        <w:rPr>
          <w:sz w:val="22"/>
          <w:szCs w:val="22"/>
        </w:rPr>
        <w:tab/>
      </w:r>
      <w:r w:rsidRPr="00DC7774">
        <w:rPr>
          <w:sz w:val="22"/>
          <w:szCs w:val="22"/>
        </w:rPr>
        <w:tab/>
      </w:r>
      <w:r w:rsidRPr="00DC7774">
        <w:rPr>
          <w:sz w:val="22"/>
          <w:szCs w:val="22"/>
        </w:rPr>
        <w:tab/>
      </w:r>
      <w:r w:rsidRPr="00DC7774">
        <w:rPr>
          <w:sz w:val="22"/>
          <w:szCs w:val="22"/>
        </w:rPr>
        <w:tab/>
        <w:t xml:space="preserve">                         All Mechanical Staff</w:t>
      </w:r>
    </w:p>
    <w:p w14:paraId="1A603EDB" w14:textId="77777777" w:rsidR="009F3706" w:rsidRPr="00DC7774" w:rsidRDefault="009F3706">
      <w:pPr>
        <w:jc w:val="both"/>
        <w:rPr>
          <w:b/>
          <w:caps/>
          <w:sz w:val="22"/>
          <w:szCs w:val="22"/>
        </w:rPr>
      </w:pPr>
      <w:r w:rsidRPr="00DC7774">
        <w:rPr>
          <w:b/>
          <w:caps/>
          <w:sz w:val="22"/>
          <w:szCs w:val="22"/>
        </w:rPr>
        <w:t>4   Maintenance Procedure:</w:t>
      </w:r>
    </w:p>
    <w:p w14:paraId="79580EB4" w14:textId="77777777" w:rsidR="009F3706" w:rsidRPr="00DC7774" w:rsidRDefault="009F3706">
      <w:pPr>
        <w:jc w:val="both"/>
        <w:rPr>
          <w:sz w:val="22"/>
          <w:szCs w:val="22"/>
        </w:rPr>
      </w:pPr>
    </w:p>
    <w:p w14:paraId="4239039B" w14:textId="77777777" w:rsidR="009F3706" w:rsidRPr="00DC7774" w:rsidRDefault="009F3706">
      <w:pPr>
        <w:numPr>
          <w:ilvl w:val="1"/>
          <w:numId w:val="6"/>
        </w:numPr>
        <w:jc w:val="both"/>
        <w:rPr>
          <w:sz w:val="22"/>
          <w:szCs w:val="22"/>
        </w:rPr>
      </w:pPr>
      <w:r w:rsidRPr="00DC7774">
        <w:rPr>
          <w:b/>
          <w:sz w:val="22"/>
          <w:szCs w:val="22"/>
        </w:rPr>
        <w:t>Preventive Maintenance</w:t>
      </w:r>
      <w:r w:rsidRPr="00DC7774">
        <w:rPr>
          <w:b/>
          <w:sz w:val="22"/>
          <w:szCs w:val="22"/>
        </w:rPr>
        <w:tab/>
      </w:r>
      <w:r w:rsidRPr="00DC7774">
        <w:rPr>
          <w:b/>
          <w:sz w:val="22"/>
          <w:szCs w:val="22"/>
        </w:rPr>
        <w:tab/>
      </w:r>
      <w:r w:rsidRPr="00DC7774">
        <w:rPr>
          <w:sz w:val="22"/>
          <w:szCs w:val="22"/>
        </w:rPr>
        <w:t xml:space="preserve">:  </w:t>
      </w:r>
    </w:p>
    <w:p w14:paraId="204C20A9" w14:textId="77777777" w:rsidR="009F3706" w:rsidRPr="00DC7774" w:rsidRDefault="009F3706">
      <w:pPr>
        <w:jc w:val="both"/>
        <w:rPr>
          <w:sz w:val="22"/>
          <w:szCs w:val="22"/>
        </w:rPr>
      </w:pPr>
    </w:p>
    <w:p w14:paraId="238DB496" w14:textId="77777777" w:rsidR="009F3706" w:rsidRPr="00DC7774" w:rsidRDefault="009F3706">
      <w:pPr>
        <w:jc w:val="both"/>
        <w:rPr>
          <w:sz w:val="22"/>
          <w:szCs w:val="22"/>
        </w:rPr>
      </w:pPr>
      <w:r w:rsidRPr="00DC7774">
        <w:rPr>
          <w:sz w:val="22"/>
          <w:szCs w:val="22"/>
        </w:rPr>
        <w:t xml:space="preserve">Preventive Maintenance of equipment of blast furnaces is carried out on fixed time basis.  The time schedule for preventive maintenance is </w:t>
      </w:r>
      <w:r w:rsidR="002E4094" w:rsidRPr="00DC7774">
        <w:rPr>
          <w:sz w:val="22"/>
          <w:szCs w:val="22"/>
        </w:rPr>
        <w:t xml:space="preserve">normally </w:t>
      </w:r>
      <w:r w:rsidRPr="00DC7774">
        <w:rPr>
          <w:sz w:val="22"/>
          <w:szCs w:val="22"/>
        </w:rPr>
        <w:t>once a month (after 30 days from the previous maintenance) depending upon the condition of the furnace. A minor variation in scheduled time is considered in view of the condition of the furnace.</w:t>
      </w:r>
    </w:p>
    <w:p w14:paraId="0E559305" w14:textId="77777777" w:rsidR="009F3706" w:rsidRPr="00DC7774" w:rsidRDefault="009F3706">
      <w:pPr>
        <w:pStyle w:val="BodyText3"/>
        <w:rPr>
          <w:sz w:val="22"/>
          <w:szCs w:val="22"/>
        </w:rPr>
      </w:pPr>
      <w:r w:rsidRPr="00DC7774">
        <w:rPr>
          <w:sz w:val="22"/>
          <w:szCs w:val="22"/>
        </w:rPr>
        <w:t>The list of activities is recorded in format FRMT /MAINT/06 &amp; 07</w:t>
      </w:r>
      <w:r w:rsidR="006006B0" w:rsidRPr="00DC7774">
        <w:rPr>
          <w:sz w:val="22"/>
          <w:szCs w:val="22"/>
        </w:rPr>
        <w:t xml:space="preserve"> </w:t>
      </w:r>
      <w:r w:rsidRPr="00DC7774">
        <w:rPr>
          <w:sz w:val="22"/>
          <w:szCs w:val="22"/>
        </w:rPr>
        <w:t xml:space="preserve">,one for each furnace in advance and issued after review by Manager (Production) one day before the shut down in consultation with all departments concerned. The activities listed for the </w:t>
      </w:r>
      <w:proofErr w:type="spellStart"/>
      <w:r w:rsidRPr="00DC7774">
        <w:rPr>
          <w:sz w:val="22"/>
          <w:szCs w:val="22"/>
        </w:rPr>
        <w:t>shut down</w:t>
      </w:r>
      <w:proofErr w:type="spellEnd"/>
      <w:r w:rsidRPr="00DC7774">
        <w:rPr>
          <w:sz w:val="22"/>
          <w:szCs w:val="22"/>
        </w:rPr>
        <w:t xml:space="preserve"> is derived on the basis of activities, which are mandatory in nature and also on the condition, observed during routine checks. The exact date of shut down shall be determined on the basis of the condition of the furnace.  After the completion of the planned activities the status on completion of activities is indicated on the same list</w:t>
      </w:r>
      <w:r w:rsidR="006006B0" w:rsidRPr="00DC7774">
        <w:rPr>
          <w:sz w:val="22"/>
          <w:szCs w:val="22"/>
        </w:rPr>
        <w:t xml:space="preserve"> or SAP</w:t>
      </w:r>
      <w:r w:rsidRPr="00DC7774">
        <w:rPr>
          <w:sz w:val="22"/>
          <w:szCs w:val="22"/>
        </w:rPr>
        <w:t xml:space="preserve"> and maintenance department indicates the time of handing over of the furnace. Checklist is followed as per schedule for the inspection of equipment after fix span of time.</w:t>
      </w:r>
    </w:p>
    <w:p w14:paraId="03F5E6F6" w14:textId="77777777" w:rsidR="009F3706" w:rsidRPr="00DC7774" w:rsidRDefault="009F3706">
      <w:pPr>
        <w:jc w:val="both"/>
        <w:rPr>
          <w:sz w:val="22"/>
          <w:szCs w:val="22"/>
        </w:rPr>
      </w:pPr>
    </w:p>
    <w:p w14:paraId="0BAA0B11" w14:textId="77777777" w:rsidR="009F3706" w:rsidRPr="00DC7774" w:rsidRDefault="009F3706">
      <w:pPr>
        <w:numPr>
          <w:ilvl w:val="1"/>
          <w:numId w:val="6"/>
        </w:numPr>
        <w:jc w:val="both"/>
        <w:rPr>
          <w:sz w:val="22"/>
          <w:szCs w:val="22"/>
        </w:rPr>
      </w:pPr>
      <w:r w:rsidRPr="00DC7774">
        <w:rPr>
          <w:b/>
          <w:sz w:val="22"/>
          <w:szCs w:val="22"/>
        </w:rPr>
        <w:t>Routine Mechanical Maintenance</w:t>
      </w:r>
      <w:r w:rsidRPr="00DC7774">
        <w:rPr>
          <w:b/>
          <w:sz w:val="22"/>
          <w:szCs w:val="22"/>
        </w:rPr>
        <w:tab/>
      </w:r>
      <w:r w:rsidRPr="00DC7774">
        <w:rPr>
          <w:sz w:val="22"/>
          <w:szCs w:val="22"/>
        </w:rPr>
        <w:t xml:space="preserve">:  </w:t>
      </w:r>
    </w:p>
    <w:p w14:paraId="15773849" w14:textId="77777777" w:rsidR="009F3706" w:rsidRPr="00DC7774" w:rsidRDefault="009F3706">
      <w:pPr>
        <w:jc w:val="both"/>
        <w:rPr>
          <w:sz w:val="22"/>
          <w:szCs w:val="22"/>
        </w:rPr>
      </w:pPr>
    </w:p>
    <w:p w14:paraId="19B70956" w14:textId="77777777" w:rsidR="009F3706" w:rsidRPr="00DC7774" w:rsidRDefault="009F3706">
      <w:pPr>
        <w:jc w:val="both"/>
        <w:rPr>
          <w:sz w:val="22"/>
          <w:szCs w:val="22"/>
        </w:rPr>
      </w:pPr>
      <w:r w:rsidRPr="00DC7774">
        <w:rPr>
          <w:sz w:val="22"/>
          <w:szCs w:val="22"/>
        </w:rPr>
        <w:t>Routine maintenance activities such as preparation of spares, overhauling jobs are planned by Manager / Asst Mgrs. / Maintenance at the end of the day for the following day which shall be recorded in the</w:t>
      </w:r>
      <w:r w:rsidR="00152C93" w:rsidRPr="00DC7774">
        <w:rPr>
          <w:sz w:val="22"/>
          <w:szCs w:val="22"/>
        </w:rPr>
        <w:t xml:space="preserve"> </w:t>
      </w:r>
      <w:r w:rsidR="005631B5" w:rsidRPr="00DC7774">
        <w:rPr>
          <w:sz w:val="22"/>
          <w:szCs w:val="22"/>
        </w:rPr>
        <w:t>log book kept in workshop</w:t>
      </w:r>
      <w:r w:rsidRPr="00DC7774">
        <w:rPr>
          <w:sz w:val="22"/>
          <w:szCs w:val="22"/>
        </w:rPr>
        <w:t xml:space="preserve"> </w:t>
      </w:r>
      <w:r w:rsidR="005631B5" w:rsidRPr="00DC7774">
        <w:rPr>
          <w:sz w:val="22"/>
          <w:szCs w:val="22"/>
        </w:rPr>
        <w:t>.</w:t>
      </w:r>
      <w:r w:rsidRPr="00DC7774">
        <w:rPr>
          <w:sz w:val="22"/>
          <w:szCs w:val="22"/>
        </w:rPr>
        <w:t>Work Instructions are followed details of, which is available in master list of work instruction.</w:t>
      </w:r>
    </w:p>
    <w:p w14:paraId="1DEDE04A" w14:textId="77777777" w:rsidR="009F3706" w:rsidRPr="00DC7774" w:rsidRDefault="009F3706">
      <w:pPr>
        <w:jc w:val="both"/>
        <w:rPr>
          <w:sz w:val="22"/>
          <w:szCs w:val="22"/>
        </w:rPr>
      </w:pPr>
    </w:p>
    <w:p w14:paraId="49C24BA0" w14:textId="77777777" w:rsidR="009F3706" w:rsidRPr="00DC7774" w:rsidRDefault="009F3706">
      <w:pPr>
        <w:jc w:val="both"/>
        <w:rPr>
          <w:sz w:val="22"/>
          <w:szCs w:val="22"/>
        </w:rPr>
      </w:pPr>
    </w:p>
    <w:p w14:paraId="3DDC23AC" w14:textId="77777777" w:rsidR="009F3706" w:rsidRPr="00DC7774" w:rsidRDefault="009F3706">
      <w:pPr>
        <w:jc w:val="both"/>
        <w:rPr>
          <w:sz w:val="22"/>
          <w:szCs w:val="22"/>
        </w:rPr>
      </w:pPr>
      <w:r w:rsidRPr="00DC7774">
        <w:rPr>
          <w:b/>
          <w:sz w:val="22"/>
          <w:szCs w:val="22"/>
        </w:rPr>
        <w:t>4.3 Condition Based Maintenance</w:t>
      </w:r>
      <w:r w:rsidRPr="00DC7774">
        <w:rPr>
          <w:b/>
          <w:sz w:val="22"/>
          <w:szCs w:val="22"/>
        </w:rPr>
        <w:tab/>
      </w:r>
      <w:r w:rsidRPr="00DC7774">
        <w:rPr>
          <w:b/>
          <w:sz w:val="22"/>
          <w:szCs w:val="22"/>
        </w:rPr>
        <w:tab/>
      </w:r>
      <w:r w:rsidRPr="00DC7774">
        <w:rPr>
          <w:sz w:val="22"/>
          <w:szCs w:val="22"/>
        </w:rPr>
        <w:t xml:space="preserve">: </w:t>
      </w:r>
    </w:p>
    <w:p w14:paraId="41516290" w14:textId="77777777" w:rsidR="009F3706" w:rsidRPr="00DC7774" w:rsidRDefault="009F3706">
      <w:pPr>
        <w:jc w:val="both"/>
        <w:rPr>
          <w:sz w:val="22"/>
          <w:szCs w:val="22"/>
        </w:rPr>
      </w:pPr>
    </w:p>
    <w:p w14:paraId="6A3F096C" w14:textId="77777777" w:rsidR="009F3706" w:rsidRPr="00DC7774" w:rsidRDefault="009F3706" w:rsidP="00ED38A4">
      <w:pPr>
        <w:jc w:val="both"/>
        <w:rPr>
          <w:sz w:val="22"/>
          <w:szCs w:val="22"/>
        </w:rPr>
      </w:pPr>
      <w:r w:rsidRPr="00DC7774">
        <w:rPr>
          <w:sz w:val="22"/>
          <w:szCs w:val="22"/>
        </w:rPr>
        <w:t xml:space="preserve">The levels of vibration </w:t>
      </w:r>
      <w:r w:rsidR="00ED38A4" w:rsidRPr="00DC7774">
        <w:rPr>
          <w:sz w:val="22"/>
          <w:szCs w:val="22"/>
        </w:rPr>
        <w:t xml:space="preserve">and bearing condition </w:t>
      </w:r>
      <w:r w:rsidRPr="00DC7774">
        <w:rPr>
          <w:sz w:val="22"/>
          <w:szCs w:val="22"/>
        </w:rPr>
        <w:t xml:space="preserve">of all </w:t>
      </w:r>
      <w:r w:rsidR="00ED38A4" w:rsidRPr="00DC7774">
        <w:rPr>
          <w:sz w:val="22"/>
          <w:szCs w:val="22"/>
        </w:rPr>
        <w:t xml:space="preserve">critical </w:t>
      </w:r>
      <w:proofErr w:type="spellStart"/>
      <w:r w:rsidR="00ED38A4" w:rsidRPr="00DC7774">
        <w:rPr>
          <w:sz w:val="22"/>
          <w:szCs w:val="22"/>
        </w:rPr>
        <w:t>equipments</w:t>
      </w:r>
      <w:proofErr w:type="spellEnd"/>
      <w:r w:rsidR="00ED38A4" w:rsidRPr="00DC7774">
        <w:rPr>
          <w:sz w:val="22"/>
          <w:szCs w:val="22"/>
        </w:rPr>
        <w:t xml:space="preserve"> </w:t>
      </w:r>
      <w:r w:rsidRPr="00DC7774">
        <w:rPr>
          <w:sz w:val="22"/>
          <w:szCs w:val="22"/>
        </w:rPr>
        <w:t xml:space="preserve">are recorded </w:t>
      </w:r>
      <w:r w:rsidR="00ED38A4" w:rsidRPr="00DC7774">
        <w:rPr>
          <w:sz w:val="22"/>
          <w:szCs w:val="22"/>
        </w:rPr>
        <w:t>as per schedule A</w:t>
      </w:r>
      <w:r w:rsidR="00DD46C9" w:rsidRPr="00DC7774">
        <w:rPr>
          <w:sz w:val="22"/>
          <w:szCs w:val="22"/>
        </w:rPr>
        <w:t>nalysis is done and</w:t>
      </w:r>
      <w:r w:rsidRPr="00DC7774">
        <w:rPr>
          <w:sz w:val="22"/>
          <w:szCs w:val="22"/>
        </w:rPr>
        <w:t xml:space="preserve"> Corrective actions</w:t>
      </w:r>
      <w:r w:rsidR="00ED38A4" w:rsidRPr="00DC7774">
        <w:rPr>
          <w:sz w:val="22"/>
          <w:szCs w:val="22"/>
        </w:rPr>
        <w:t xml:space="preserve"> (including balancing)</w:t>
      </w:r>
      <w:r w:rsidRPr="00DC7774">
        <w:rPr>
          <w:sz w:val="22"/>
          <w:szCs w:val="22"/>
        </w:rPr>
        <w:t xml:space="preserve"> are taken if the levels of vibration</w:t>
      </w:r>
      <w:r w:rsidR="00ED38A4" w:rsidRPr="00DC7774">
        <w:rPr>
          <w:sz w:val="22"/>
          <w:szCs w:val="22"/>
        </w:rPr>
        <w:t>/ temperature</w:t>
      </w:r>
      <w:r w:rsidRPr="00DC7774">
        <w:rPr>
          <w:sz w:val="22"/>
          <w:szCs w:val="22"/>
        </w:rPr>
        <w:t xml:space="preserve"> exceed the acceptable limits.</w:t>
      </w:r>
      <w:r w:rsidR="00ED38A4" w:rsidRPr="00DC7774">
        <w:rPr>
          <w:sz w:val="22"/>
          <w:szCs w:val="22"/>
        </w:rPr>
        <w:t xml:space="preserve"> </w:t>
      </w:r>
    </w:p>
    <w:p w14:paraId="0F596FA5" w14:textId="77777777" w:rsidR="009F3706" w:rsidRPr="00DC7774" w:rsidRDefault="009F3706">
      <w:pPr>
        <w:jc w:val="both"/>
        <w:rPr>
          <w:sz w:val="22"/>
          <w:szCs w:val="22"/>
        </w:rPr>
      </w:pPr>
    </w:p>
    <w:p w14:paraId="751CC6A2" w14:textId="77777777" w:rsidR="009F3706" w:rsidRPr="00DC7774" w:rsidRDefault="009F3706">
      <w:pPr>
        <w:jc w:val="both"/>
        <w:rPr>
          <w:b/>
          <w:sz w:val="22"/>
          <w:szCs w:val="22"/>
        </w:rPr>
      </w:pPr>
    </w:p>
    <w:p w14:paraId="6BFD2FCE" w14:textId="77777777" w:rsidR="009F3706" w:rsidRPr="00DC7774" w:rsidRDefault="009F3706">
      <w:pPr>
        <w:jc w:val="both"/>
        <w:rPr>
          <w:b/>
          <w:sz w:val="22"/>
          <w:szCs w:val="22"/>
        </w:rPr>
      </w:pPr>
      <w:r w:rsidRPr="00DC7774">
        <w:rPr>
          <w:b/>
          <w:sz w:val="22"/>
          <w:szCs w:val="22"/>
        </w:rPr>
        <w:t>4.4 Break down Maintenance</w:t>
      </w:r>
      <w:r w:rsidRPr="00DC7774">
        <w:rPr>
          <w:b/>
          <w:sz w:val="22"/>
          <w:szCs w:val="22"/>
        </w:rPr>
        <w:tab/>
      </w:r>
      <w:r w:rsidRPr="00DC7774">
        <w:rPr>
          <w:b/>
          <w:sz w:val="22"/>
          <w:szCs w:val="22"/>
        </w:rPr>
        <w:tab/>
        <w:t xml:space="preserve">:  </w:t>
      </w:r>
    </w:p>
    <w:p w14:paraId="6B1FF4E2" w14:textId="77777777" w:rsidR="009F3706" w:rsidRPr="00DC7774" w:rsidRDefault="009F3706">
      <w:pPr>
        <w:jc w:val="both"/>
        <w:rPr>
          <w:b/>
          <w:sz w:val="22"/>
          <w:szCs w:val="22"/>
        </w:rPr>
      </w:pPr>
    </w:p>
    <w:p w14:paraId="44027677" w14:textId="77777777" w:rsidR="009F3706" w:rsidRPr="00DC7774" w:rsidRDefault="009F3706" w:rsidP="00596EF2">
      <w:pPr>
        <w:jc w:val="both"/>
        <w:rPr>
          <w:sz w:val="22"/>
          <w:szCs w:val="22"/>
        </w:rPr>
      </w:pPr>
      <w:r w:rsidRPr="00DC7774">
        <w:rPr>
          <w:sz w:val="22"/>
          <w:szCs w:val="22"/>
        </w:rPr>
        <w:t xml:space="preserve">Any failure with the equipment or structure of the equipment not necessarily resulting in shut down of the blast furnace is treated as breakdown; such breakdowns are attended as and when noticed or occurred.  During shift period shift crew attends such breakdowns.   Record of history of </w:t>
      </w:r>
      <w:r w:rsidR="000D2215" w:rsidRPr="00DC7774">
        <w:rPr>
          <w:sz w:val="22"/>
          <w:szCs w:val="22"/>
        </w:rPr>
        <w:t>Eqpt</w:t>
      </w:r>
      <w:r w:rsidR="00596EF2" w:rsidRPr="00DC7774">
        <w:rPr>
          <w:sz w:val="22"/>
          <w:szCs w:val="22"/>
        </w:rPr>
        <w:t xml:space="preserve">. are maintained. </w:t>
      </w:r>
      <w:r w:rsidRPr="00DC7774">
        <w:rPr>
          <w:sz w:val="22"/>
          <w:szCs w:val="22"/>
        </w:rPr>
        <w:t xml:space="preserve">Similarly </w:t>
      </w:r>
      <w:r w:rsidR="00596EF2" w:rsidRPr="00DC7774">
        <w:rPr>
          <w:sz w:val="22"/>
          <w:szCs w:val="22"/>
        </w:rPr>
        <w:t>t</w:t>
      </w:r>
      <w:r w:rsidRPr="00DC7774">
        <w:rPr>
          <w:sz w:val="22"/>
          <w:szCs w:val="22"/>
        </w:rPr>
        <w:t>he</w:t>
      </w:r>
      <w:r w:rsidR="00596EF2" w:rsidRPr="00DC7774">
        <w:rPr>
          <w:sz w:val="22"/>
          <w:szCs w:val="22"/>
        </w:rPr>
        <w:t xml:space="preserve"> c</w:t>
      </w:r>
      <w:r w:rsidRPr="00DC7774">
        <w:rPr>
          <w:sz w:val="22"/>
          <w:szCs w:val="22"/>
        </w:rPr>
        <w:t>orrective action for the breakdown of equipment which resulting in the furnace shutdown are taken on the spot and preventive action is planned subsequently to avoid the same in future as per corrective/preventive plan as per format FRMT/MR/04</w:t>
      </w:r>
      <w:r w:rsidR="00596EF2" w:rsidRPr="00DC7774">
        <w:rPr>
          <w:sz w:val="22"/>
          <w:szCs w:val="22"/>
        </w:rPr>
        <w:t>. (</w:t>
      </w:r>
      <w:r w:rsidRPr="00DC7774">
        <w:rPr>
          <w:sz w:val="22"/>
          <w:szCs w:val="22"/>
        </w:rPr>
        <w:t>Depending upon the breakdown)</w:t>
      </w:r>
    </w:p>
    <w:p w14:paraId="2D879085" w14:textId="77777777" w:rsidR="009F3706" w:rsidRPr="00DC7774" w:rsidRDefault="009F3706">
      <w:pPr>
        <w:jc w:val="both"/>
        <w:rPr>
          <w:sz w:val="22"/>
          <w:szCs w:val="22"/>
        </w:rPr>
      </w:pPr>
    </w:p>
    <w:p w14:paraId="44BFF743" w14:textId="77777777" w:rsidR="009F3706" w:rsidRPr="00DC7774" w:rsidRDefault="009F3706">
      <w:pPr>
        <w:numPr>
          <w:ilvl w:val="0"/>
          <w:numId w:val="6"/>
        </w:numPr>
        <w:jc w:val="both"/>
        <w:rPr>
          <w:sz w:val="22"/>
          <w:szCs w:val="22"/>
        </w:rPr>
      </w:pPr>
      <w:r w:rsidRPr="00DC7774">
        <w:rPr>
          <w:b/>
          <w:sz w:val="22"/>
          <w:szCs w:val="22"/>
        </w:rPr>
        <w:t>List Of  Equipment</w:t>
      </w:r>
      <w:r w:rsidRPr="00DC7774">
        <w:rPr>
          <w:b/>
          <w:sz w:val="22"/>
          <w:szCs w:val="22"/>
        </w:rPr>
        <w:tab/>
      </w:r>
      <w:r w:rsidRPr="00DC7774">
        <w:rPr>
          <w:b/>
          <w:sz w:val="22"/>
          <w:szCs w:val="22"/>
        </w:rPr>
        <w:tab/>
      </w:r>
      <w:r w:rsidRPr="00DC7774">
        <w:rPr>
          <w:b/>
          <w:sz w:val="22"/>
          <w:szCs w:val="22"/>
        </w:rPr>
        <w:tab/>
        <w:t>:</w:t>
      </w:r>
    </w:p>
    <w:p w14:paraId="137DA0FB" w14:textId="77777777" w:rsidR="009F3706" w:rsidRPr="00DC7774" w:rsidRDefault="009F3706">
      <w:pPr>
        <w:jc w:val="both"/>
        <w:rPr>
          <w:sz w:val="22"/>
          <w:szCs w:val="22"/>
        </w:rPr>
      </w:pPr>
    </w:p>
    <w:p w14:paraId="55957647" w14:textId="77777777" w:rsidR="009F3706" w:rsidRPr="00DC7774" w:rsidRDefault="009F3706">
      <w:pPr>
        <w:jc w:val="both"/>
        <w:rPr>
          <w:sz w:val="22"/>
          <w:szCs w:val="22"/>
        </w:rPr>
      </w:pPr>
      <w:r w:rsidRPr="00DC7774">
        <w:rPr>
          <w:sz w:val="22"/>
          <w:szCs w:val="22"/>
        </w:rPr>
        <w:t>List of Equipment is available in the equipment module of ERP system.</w:t>
      </w:r>
    </w:p>
    <w:p w14:paraId="61E76B5D" w14:textId="77777777" w:rsidR="009F3706" w:rsidRPr="00DC7774" w:rsidRDefault="009F3706">
      <w:pPr>
        <w:jc w:val="both"/>
        <w:rPr>
          <w:sz w:val="22"/>
          <w:szCs w:val="22"/>
        </w:rPr>
      </w:pPr>
    </w:p>
    <w:p w14:paraId="060ECC5E" w14:textId="77777777" w:rsidR="009F3706" w:rsidRPr="00DC7774" w:rsidRDefault="009F3706">
      <w:pPr>
        <w:jc w:val="both"/>
        <w:rPr>
          <w:b/>
          <w:sz w:val="22"/>
          <w:szCs w:val="22"/>
        </w:rPr>
      </w:pPr>
    </w:p>
    <w:p w14:paraId="00C2F61D" w14:textId="77777777" w:rsidR="009F3706" w:rsidRPr="00DC7774" w:rsidRDefault="009F3706">
      <w:pPr>
        <w:numPr>
          <w:ilvl w:val="0"/>
          <w:numId w:val="6"/>
        </w:numPr>
        <w:jc w:val="both"/>
        <w:rPr>
          <w:b/>
          <w:sz w:val="22"/>
          <w:szCs w:val="22"/>
        </w:rPr>
      </w:pPr>
      <w:r w:rsidRPr="00DC7774">
        <w:rPr>
          <w:b/>
          <w:sz w:val="22"/>
          <w:szCs w:val="22"/>
        </w:rPr>
        <w:t xml:space="preserve">Spares Planning </w:t>
      </w:r>
      <w:r w:rsidRPr="00DC7774">
        <w:rPr>
          <w:b/>
          <w:sz w:val="22"/>
          <w:szCs w:val="22"/>
        </w:rPr>
        <w:tab/>
      </w:r>
      <w:r w:rsidRPr="00DC7774">
        <w:rPr>
          <w:b/>
          <w:sz w:val="22"/>
          <w:szCs w:val="22"/>
        </w:rPr>
        <w:tab/>
      </w:r>
      <w:r w:rsidRPr="00DC7774">
        <w:rPr>
          <w:b/>
          <w:sz w:val="22"/>
          <w:szCs w:val="22"/>
        </w:rPr>
        <w:tab/>
      </w:r>
      <w:r w:rsidRPr="00DC7774">
        <w:rPr>
          <w:b/>
          <w:sz w:val="22"/>
          <w:szCs w:val="22"/>
        </w:rPr>
        <w:tab/>
        <w:t>:</w:t>
      </w:r>
    </w:p>
    <w:p w14:paraId="52686058" w14:textId="77777777" w:rsidR="009F3706" w:rsidRPr="00DC7774" w:rsidRDefault="009F3706">
      <w:pPr>
        <w:jc w:val="both"/>
        <w:rPr>
          <w:sz w:val="22"/>
          <w:szCs w:val="22"/>
        </w:rPr>
      </w:pPr>
    </w:p>
    <w:p w14:paraId="0944F773" w14:textId="77777777" w:rsidR="009F3706" w:rsidRPr="00DC7774" w:rsidRDefault="009F3706">
      <w:pPr>
        <w:jc w:val="both"/>
        <w:rPr>
          <w:sz w:val="22"/>
          <w:szCs w:val="22"/>
        </w:rPr>
      </w:pPr>
      <w:r w:rsidRPr="00DC7774">
        <w:rPr>
          <w:sz w:val="22"/>
          <w:szCs w:val="22"/>
        </w:rPr>
        <w:t xml:space="preserve">The spares planning are carried on the basis of lead time for procurement, criticality of equipment, historical consumption pattern etc. The levels have been fixed on the basis of these factors.   EDP center contains the min level of spares and information is triggered when the level goes below min level. A review of critical spares is carried out at regular intervals by Manager with Sr Engineer - Planning and a list of such items is furnished to purchase dept every week during production review meeting for follow up. </w:t>
      </w:r>
    </w:p>
    <w:p w14:paraId="35D5AFCC" w14:textId="77777777" w:rsidR="009F3706" w:rsidRPr="00DC7774" w:rsidRDefault="009F3706">
      <w:pPr>
        <w:jc w:val="both"/>
        <w:rPr>
          <w:sz w:val="22"/>
          <w:szCs w:val="22"/>
        </w:rPr>
      </w:pPr>
    </w:p>
    <w:p w14:paraId="61C607B7" w14:textId="77777777" w:rsidR="009F3706" w:rsidRPr="00DC7774" w:rsidRDefault="009F3706">
      <w:pPr>
        <w:jc w:val="both"/>
        <w:rPr>
          <w:b/>
          <w:sz w:val="22"/>
          <w:szCs w:val="22"/>
        </w:rPr>
      </w:pPr>
    </w:p>
    <w:p w14:paraId="0522D2D2" w14:textId="77777777" w:rsidR="00DC7774" w:rsidRPr="00DC7774" w:rsidRDefault="009F3706">
      <w:pPr>
        <w:jc w:val="both"/>
        <w:rPr>
          <w:sz w:val="22"/>
          <w:szCs w:val="22"/>
        </w:rPr>
      </w:pPr>
      <w:r w:rsidRPr="00DC7774">
        <w:rPr>
          <w:b/>
          <w:sz w:val="22"/>
          <w:szCs w:val="22"/>
        </w:rPr>
        <w:t xml:space="preserve">Inspection of Spares: </w:t>
      </w:r>
      <w:r w:rsidRPr="00DC7774">
        <w:rPr>
          <w:sz w:val="22"/>
          <w:szCs w:val="22"/>
        </w:rPr>
        <w:t xml:space="preserve">Sr. Engineers – planning inspect Spares received at the main stores as per the specification, drawings furnished in the purchase order. Any discrepancy is </w:t>
      </w:r>
      <w:r w:rsidR="00DC7774">
        <w:rPr>
          <w:sz w:val="22"/>
          <w:szCs w:val="22"/>
        </w:rPr>
        <w:t>reported to the Manager Stores.</w:t>
      </w:r>
    </w:p>
    <w:p w14:paraId="23FE85E0" w14:textId="77777777" w:rsidR="009F3706" w:rsidRPr="00DC7774" w:rsidRDefault="009F3706">
      <w:pPr>
        <w:jc w:val="both"/>
        <w:rPr>
          <w:b/>
          <w:sz w:val="22"/>
          <w:szCs w:val="22"/>
        </w:rPr>
      </w:pPr>
    </w:p>
    <w:p w14:paraId="7662B611" w14:textId="77777777" w:rsidR="009F3706" w:rsidRPr="00DC7774" w:rsidRDefault="009F3706">
      <w:pPr>
        <w:jc w:val="both"/>
        <w:rPr>
          <w:b/>
          <w:sz w:val="22"/>
          <w:szCs w:val="22"/>
        </w:rPr>
      </w:pPr>
    </w:p>
    <w:p w14:paraId="43EFA642" w14:textId="77777777" w:rsidR="009F3706" w:rsidRPr="00DC7774" w:rsidRDefault="009F3706">
      <w:pPr>
        <w:jc w:val="both"/>
        <w:rPr>
          <w:b/>
          <w:sz w:val="22"/>
          <w:szCs w:val="22"/>
        </w:rPr>
      </w:pPr>
      <w:r w:rsidRPr="00DC7774">
        <w:rPr>
          <w:b/>
          <w:sz w:val="22"/>
          <w:szCs w:val="22"/>
        </w:rPr>
        <w:t>7     Corrective and Preventive Action</w:t>
      </w:r>
      <w:r w:rsidRPr="00DC7774">
        <w:rPr>
          <w:b/>
          <w:sz w:val="22"/>
          <w:szCs w:val="22"/>
        </w:rPr>
        <w:tab/>
        <w:t>:</w:t>
      </w:r>
    </w:p>
    <w:p w14:paraId="5BCA0406" w14:textId="77777777" w:rsidR="009F3706" w:rsidRPr="00DC7774" w:rsidRDefault="009F3706">
      <w:pPr>
        <w:jc w:val="both"/>
        <w:rPr>
          <w:sz w:val="22"/>
          <w:szCs w:val="22"/>
        </w:rPr>
      </w:pPr>
    </w:p>
    <w:p w14:paraId="7009300B" w14:textId="77777777" w:rsidR="009F3706" w:rsidRPr="00DC7774" w:rsidRDefault="009F3706">
      <w:pPr>
        <w:jc w:val="both"/>
        <w:rPr>
          <w:sz w:val="22"/>
          <w:szCs w:val="22"/>
        </w:rPr>
      </w:pPr>
      <w:r w:rsidRPr="00DC7774">
        <w:rPr>
          <w:sz w:val="22"/>
          <w:szCs w:val="22"/>
        </w:rPr>
        <w:t xml:space="preserve">Breakdowns are analyzed and corrective and preventive actions are taken to prevent them from occurring. Records of such activities are maintained. Improvements and modifications are carried out proactively to enhance plant availability and reliability by improving the material of construction, methods etc. </w:t>
      </w:r>
    </w:p>
    <w:p w14:paraId="2B851C58" w14:textId="77777777" w:rsidR="009F3706" w:rsidRPr="00DC7774" w:rsidRDefault="009F3706">
      <w:pPr>
        <w:jc w:val="both"/>
        <w:rPr>
          <w:sz w:val="22"/>
          <w:szCs w:val="22"/>
        </w:rPr>
      </w:pPr>
    </w:p>
    <w:p w14:paraId="2C9D29AC" w14:textId="77777777" w:rsidR="009F3706" w:rsidRPr="00DC7774" w:rsidRDefault="009F3706">
      <w:pPr>
        <w:jc w:val="both"/>
        <w:rPr>
          <w:b/>
          <w:sz w:val="22"/>
          <w:szCs w:val="22"/>
        </w:rPr>
      </w:pPr>
      <w:r w:rsidRPr="00DC7774">
        <w:rPr>
          <w:b/>
          <w:sz w:val="22"/>
          <w:szCs w:val="22"/>
        </w:rPr>
        <w:t>8     Relining and major repairs</w:t>
      </w:r>
      <w:r w:rsidRPr="00DC7774">
        <w:rPr>
          <w:b/>
          <w:sz w:val="22"/>
          <w:szCs w:val="22"/>
        </w:rPr>
        <w:tab/>
      </w:r>
      <w:r w:rsidRPr="00DC7774">
        <w:rPr>
          <w:b/>
          <w:sz w:val="22"/>
          <w:szCs w:val="22"/>
        </w:rPr>
        <w:tab/>
        <w:t xml:space="preserve">: </w:t>
      </w:r>
    </w:p>
    <w:p w14:paraId="24546CD3" w14:textId="77777777" w:rsidR="009F3706" w:rsidRPr="00DC7774" w:rsidRDefault="009F3706">
      <w:pPr>
        <w:jc w:val="both"/>
        <w:rPr>
          <w:sz w:val="22"/>
          <w:szCs w:val="22"/>
        </w:rPr>
      </w:pPr>
    </w:p>
    <w:p w14:paraId="55DF9D1D" w14:textId="77777777" w:rsidR="009F3706" w:rsidRPr="00DC7774" w:rsidRDefault="009F3706">
      <w:pPr>
        <w:jc w:val="both"/>
        <w:rPr>
          <w:sz w:val="22"/>
          <w:szCs w:val="22"/>
        </w:rPr>
      </w:pPr>
      <w:r w:rsidRPr="00DC7774">
        <w:rPr>
          <w:sz w:val="22"/>
          <w:szCs w:val="22"/>
        </w:rPr>
        <w:t xml:space="preserve">Relining of blast furnace is decided on the basis of condition of the refractory lining the wear out of refractory is noticed from changes in operating parameters and also visually checking through the inspection opening on the furnace top during monthly planned shut downs. Evidence of such observation is maintained in the planned </w:t>
      </w:r>
      <w:proofErr w:type="spellStart"/>
      <w:r w:rsidRPr="00DC7774">
        <w:rPr>
          <w:sz w:val="22"/>
          <w:szCs w:val="22"/>
        </w:rPr>
        <w:t>shut down</w:t>
      </w:r>
      <w:proofErr w:type="spellEnd"/>
      <w:r w:rsidRPr="00DC7774">
        <w:rPr>
          <w:sz w:val="22"/>
          <w:szCs w:val="22"/>
        </w:rPr>
        <w:t xml:space="preserve"> record. </w:t>
      </w:r>
    </w:p>
    <w:p w14:paraId="7E9B3FCB" w14:textId="77777777" w:rsidR="009F3706" w:rsidRPr="00DC7774" w:rsidRDefault="009F3706">
      <w:pPr>
        <w:jc w:val="both"/>
        <w:rPr>
          <w:sz w:val="22"/>
          <w:szCs w:val="22"/>
        </w:rPr>
      </w:pPr>
    </w:p>
    <w:p w14:paraId="24EB3BEB" w14:textId="77777777" w:rsidR="009F3706" w:rsidRPr="00DC7774" w:rsidRDefault="009F3706">
      <w:pPr>
        <w:ind w:left="60"/>
        <w:jc w:val="both"/>
        <w:rPr>
          <w:b/>
          <w:sz w:val="22"/>
          <w:szCs w:val="22"/>
        </w:rPr>
      </w:pPr>
      <w:r w:rsidRPr="00DC7774">
        <w:rPr>
          <w:b/>
          <w:sz w:val="22"/>
          <w:szCs w:val="22"/>
        </w:rPr>
        <w:lastRenderedPageBreak/>
        <w:t>9      Checklist</w:t>
      </w:r>
      <w:r w:rsidRPr="00DC7774">
        <w:rPr>
          <w:b/>
          <w:sz w:val="22"/>
          <w:szCs w:val="22"/>
        </w:rPr>
        <w:tab/>
      </w:r>
      <w:r w:rsidRPr="00DC7774">
        <w:rPr>
          <w:b/>
          <w:sz w:val="22"/>
          <w:szCs w:val="22"/>
        </w:rPr>
        <w:tab/>
      </w:r>
      <w:r w:rsidRPr="00DC7774">
        <w:rPr>
          <w:b/>
          <w:sz w:val="22"/>
          <w:szCs w:val="22"/>
        </w:rPr>
        <w:tab/>
      </w:r>
      <w:r w:rsidRPr="00DC7774">
        <w:rPr>
          <w:b/>
          <w:sz w:val="22"/>
          <w:szCs w:val="22"/>
        </w:rPr>
        <w:tab/>
        <w:t>:</w:t>
      </w:r>
    </w:p>
    <w:p w14:paraId="6F6672DF" w14:textId="77777777" w:rsidR="009F3706" w:rsidRPr="00DC7774" w:rsidRDefault="009F3706">
      <w:pPr>
        <w:ind w:left="60"/>
        <w:jc w:val="both"/>
        <w:rPr>
          <w:b/>
          <w:sz w:val="22"/>
          <w:szCs w:val="22"/>
        </w:rPr>
      </w:pPr>
    </w:p>
    <w:p w14:paraId="4851C04F" w14:textId="77777777" w:rsidR="009F3706" w:rsidRPr="00DC7774" w:rsidRDefault="009F3706">
      <w:pPr>
        <w:ind w:left="60"/>
        <w:jc w:val="both"/>
        <w:rPr>
          <w:sz w:val="22"/>
          <w:szCs w:val="22"/>
        </w:rPr>
      </w:pPr>
      <w:r w:rsidRPr="00DC7774">
        <w:rPr>
          <w:sz w:val="22"/>
          <w:szCs w:val="22"/>
        </w:rPr>
        <w:t>Checklists are prepared and followed for inspection of critical equipment as per list given for check list in the master list of records.</w:t>
      </w:r>
    </w:p>
    <w:p w14:paraId="034B74BD" w14:textId="77777777" w:rsidR="009F3706" w:rsidRPr="00DC7774" w:rsidRDefault="009F3706">
      <w:pPr>
        <w:ind w:left="60"/>
        <w:jc w:val="both"/>
        <w:rPr>
          <w:sz w:val="22"/>
          <w:szCs w:val="22"/>
        </w:rPr>
      </w:pPr>
    </w:p>
    <w:p w14:paraId="00CA2891" w14:textId="77777777" w:rsidR="009F3706" w:rsidRPr="00DC7774" w:rsidRDefault="009F3706">
      <w:pPr>
        <w:numPr>
          <w:ilvl w:val="0"/>
          <w:numId w:val="15"/>
        </w:numPr>
        <w:jc w:val="both"/>
        <w:rPr>
          <w:b/>
          <w:sz w:val="22"/>
          <w:szCs w:val="22"/>
        </w:rPr>
      </w:pPr>
      <w:r w:rsidRPr="00DC7774">
        <w:rPr>
          <w:b/>
          <w:sz w:val="22"/>
          <w:szCs w:val="22"/>
        </w:rPr>
        <w:t xml:space="preserve">Improvement &amp; Up gradation </w:t>
      </w:r>
      <w:r w:rsidRPr="00DC7774">
        <w:rPr>
          <w:b/>
          <w:sz w:val="22"/>
          <w:szCs w:val="22"/>
        </w:rPr>
        <w:tab/>
        <w:t>:</w:t>
      </w:r>
    </w:p>
    <w:p w14:paraId="6682F51A" w14:textId="77777777" w:rsidR="009F3706" w:rsidRPr="00DC7774" w:rsidRDefault="009F3706">
      <w:pPr>
        <w:ind w:left="60"/>
        <w:jc w:val="both"/>
        <w:rPr>
          <w:sz w:val="22"/>
          <w:szCs w:val="22"/>
        </w:rPr>
      </w:pPr>
    </w:p>
    <w:p w14:paraId="4901E0A6" w14:textId="77777777" w:rsidR="009F3706" w:rsidRPr="00DC7774" w:rsidRDefault="009F3706">
      <w:pPr>
        <w:ind w:left="60"/>
        <w:jc w:val="both"/>
        <w:rPr>
          <w:sz w:val="22"/>
          <w:szCs w:val="22"/>
        </w:rPr>
      </w:pPr>
      <w:r w:rsidRPr="00DC7774">
        <w:rPr>
          <w:sz w:val="22"/>
          <w:szCs w:val="22"/>
        </w:rPr>
        <w:t xml:space="preserve">Need of Improvement and up gradation of the equipment are being studied every year to improve work safety, quality &amp; easiness of job and also to increase the </w:t>
      </w:r>
      <w:r w:rsidR="000D2215" w:rsidRPr="00DC7774">
        <w:rPr>
          <w:sz w:val="22"/>
          <w:szCs w:val="22"/>
        </w:rPr>
        <w:t>efficiency</w:t>
      </w:r>
      <w:r w:rsidRPr="00DC7774">
        <w:rPr>
          <w:sz w:val="22"/>
          <w:szCs w:val="22"/>
        </w:rPr>
        <w:t xml:space="preserve"> of the available system with inclusion of new assets and accordingly capital proposals are made for each financial year. Similarly proposals are made in coordination of project department to suit the available condition.</w:t>
      </w:r>
    </w:p>
    <w:p w14:paraId="681410DA" w14:textId="77777777" w:rsidR="009F3706" w:rsidRPr="00DC7774" w:rsidRDefault="009F3706">
      <w:pPr>
        <w:ind w:left="60"/>
        <w:jc w:val="both"/>
        <w:rPr>
          <w:b/>
          <w:sz w:val="22"/>
          <w:szCs w:val="22"/>
        </w:rPr>
      </w:pPr>
    </w:p>
    <w:p w14:paraId="64D75F26" w14:textId="77777777" w:rsidR="009F3706" w:rsidRPr="00DC7774" w:rsidRDefault="009F3706">
      <w:pPr>
        <w:numPr>
          <w:ilvl w:val="0"/>
          <w:numId w:val="15"/>
        </w:numPr>
        <w:jc w:val="both"/>
        <w:rPr>
          <w:b/>
          <w:sz w:val="22"/>
          <w:szCs w:val="22"/>
        </w:rPr>
      </w:pPr>
      <w:r w:rsidRPr="00DC7774">
        <w:rPr>
          <w:b/>
          <w:sz w:val="22"/>
          <w:szCs w:val="22"/>
        </w:rPr>
        <w:t>Work instruction</w:t>
      </w:r>
      <w:r w:rsidRPr="00DC7774">
        <w:rPr>
          <w:b/>
          <w:sz w:val="22"/>
          <w:szCs w:val="22"/>
        </w:rPr>
        <w:tab/>
      </w:r>
      <w:r w:rsidRPr="00DC7774">
        <w:rPr>
          <w:b/>
          <w:sz w:val="22"/>
          <w:szCs w:val="22"/>
        </w:rPr>
        <w:tab/>
      </w:r>
      <w:r w:rsidRPr="00DC7774">
        <w:rPr>
          <w:b/>
          <w:sz w:val="22"/>
          <w:szCs w:val="22"/>
        </w:rPr>
        <w:tab/>
        <w:t xml:space="preserve"> :</w:t>
      </w:r>
    </w:p>
    <w:p w14:paraId="356A1A7C" w14:textId="77777777" w:rsidR="009F3706" w:rsidRPr="00DC7774" w:rsidRDefault="009F3706">
      <w:pPr>
        <w:jc w:val="both"/>
        <w:rPr>
          <w:b/>
          <w:sz w:val="22"/>
          <w:szCs w:val="22"/>
        </w:rPr>
      </w:pPr>
    </w:p>
    <w:p w14:paraId="4286CD2E" w14:textId="77777777" w:rsidR="009F3706" w:rsidRPr="00DC7774" w:rsidRDefault="009F3706">
      <w:pPr>
        <w:ind w:left="60"/>
        <w:jc w:val="both"/>
        <w:rPr>
          <w:sz w:val="22"/>
          <w:szCs w:val="22"/>
        </w:rPr>
      </w:pPr>
      <w:r w:rsidRPr="00DC7774">
        <w:rPr>
          <w:sz w:val="22"/>
          <w:szCs w:val="22"/>
        </w:rPr>
        <w:t>Work Instruction for certain required jobs are made as listed in master list of work instruction. And this is strictly followed while carrying out the stated jobs. It is review by HOD- maintenance depending upon the scope of the job. New detected work instruction is subsequently added to the list as per the need.</w:t>
      </w:r>
    </w:p>
    <w:p w14:paraId="487A3826" w14:textId="77777777" w:rsidR="009F3706" w:rsidRPr="00DC7774" w:rsidRDefault="009F3706">
      <w:pPr>
        <w:jc w:val="both"/>
        <w:rPr>
          <w:b/>
          <w:sz w:val="22"/>
          <w:szCs w:val="22"/>
        </w:rPr>
      </w:pPr>
    </w:p>
    <w:p w14:paraId="13C8ECDD" w14:textId="77777777" w:rsidR="009F3706" w:rsidRPr="00DC7774" w:rsidRDefault="009F3706">
      <w:pPr>
        <w:numPr>
          <w:ilvl w:val="0"/>
          <w:numId w:val="15"/>
        </w:numPr>
        <w:jc w:val="both"/>
        <w:rPr>
          <w:b/>
          <w:sz w:val="22"/>
          <w:szCs w:val="22"/>
        </w:rPr>
      </w:pPr>
      <w:r w:rsidRPr="00DC7774">
        <w:rPr>
          <w:b/>
          <w:sz w:val="22"/>
          <w:szCs w:val="22"/>
        </w:rPr>
        <w:t>Formats</w:t>
      </w:r>
      <w:r w:rsidRPr="00DC7774">
        <w:rPr>
          <w:b/>
          <w:sz w:val="22"/>
          <w:szCs w:val="22"/>
        </w:rPr>
        <w:tab/>
      </w:r>
      <w:r w:rsidRPr="00DC7774">
        <w:rPr>
          <w:b/>
          <w:sz w:val="22"/>
          <w:szCs w:val="22"/>
        </w:rPr>
        <w:tab/>
      </w:r>
      <w:r w:rsidRPr="00DC7774">
        <w:rPr>
          <w:b/>
          <w:sz w:val="22"/>
          <w:szCs w:val="22"/>
        </w:rPr>
        <w:tab/>
      </w:r>
      <w:r w:rsidRPr="00DC7774">
        <w:rPr>
          <w:b/>
          <w:sz w:val="22"/>
          <w:szCs w:val="22"/>
        </w:rPr>
        <w:tab/>
        <w:t>:</w:t>
      </w:r>
    </w:p>
    <w:p w14:paraId="1E3392B5" w14:textId="77777777" w:rsidR="009F3706" w:rsidRPr="00DC7774" w:rsidRDefault="009F3706">
      <w:pPr>
        <w:jc w:val="both"/>
        <w:rPr>
          <w:b/>
          <w:sz w:val="22"/>
          <w:szCs w:val="22"/>
        </w:rPr>
      </w:pPr>
    </w:p>
    <w:p w14:paraId="3B8FFAFA" w14:textId="77777777" w:rsidR="009F3706" w:rsidRPr="00DC7774" w:rsidRDefault="009F3706">
      <w:pPr>
        <w:ind w:left="360"/>
        <w:jc w:val="both"/>
        <w:rPr>
          <w:sz w:val="22"/>
          <w:szCs w:val="22"/>
        </w:rPr>
      </w:pPr>
      <w:r w:rsidRPr="00DC7774">
        <w:rPr>
          <w:sz w:val="22"/>
          <w:szCs w:val="22"/>
        </w:rPr>
        <w:t>Formats are made and maintained as per master list of Format.</w:t>
      </w:r>
    </w:p>
    <w:p w14:paraId="1D9C1EC4" w14:textId="77777777" w:rsidR="009F3706" w:rsidRPr="00DC7774" w:rsidRDefault="009F3706">
      <w:pPr>
        <w:jc w:val="both"/>
        <w:rPr>
          <w:b/>
          <w:sz w:val="22"/>
          <w:szCs w:val="22"/>
        </w:rPr>
      </w:pPr>
    </w:p>
    <w:p w14:paraId="095505CC" w14:textId="77777777" w:rsidR="009F3706" w:rsidRPr="00DC7774" w:rsidRDefault="009F3706">
      <w:pPr>
        <w:numPr>
          <w:ilvl w:val="0"/>
          <w:numId w:val="15"/>
        </w:numPr>
        <w:jc w:val="both"/>
        <w:rPr>
          <w:b/>
          <w:sz w:val="22"/>
          <w:szCs w:val="22"/>
        </w:rPr>
      </w:pPr>
      <w:r w:rsidRPr="00DC7774">
        <w:rPr>
          <w:b/>
          <w:sz w:val="22"/>
          <w:szCs w:val="22"/>
        </w:rPr>
        <w:t>Records</w:t>
      </w:r>
      <w:r w:rsidRPr="00DC7774">
        <w:rPr>
          <w:b/>
          <w:sz w:val="22"/>
          <w:szCs w:val="22"/>
        </w:rPr>
        <w:tab/>
      </w:r>
      <w:r w:rsidRPr="00DC7774">
        <w:rPr>
          <w:b/>
          <w:sz w:val="22"/>
          <w:szCs w:val="22"/>
        </w:rPr>
        <w:tab/>
      </w:r>
      <w:r w:rsidRPr="00DC7774">
        <w:rPr>
          <w:b/>
          <w:sz w:val="22"/>
          <w:szCs w:val="22"/>
        </w:rPr>
        <w:tab/>
      </w:r>
      <w:r w:rsidRPr="00DC7774">
        <w:rPr>
          <w:b/>
          <w:sz w:val="22"/>
          <w:szCs w:val="22"/>
        </w:rPr>
        <w:tab/>
      </w:r>
      <w:r w:rsidRPr="00DC7774">
        <w:rPr>
          <w:b/>
          <w:sz w:val="22"/>
          <w:szCs w:val="22"/>
        </w:rPr>
        <w:tab/>
        <w:t>:</w:t>
      </w:r>
    </w:p>
    <w:p w14:paraId="1DCC0641" w14:textId="77777777" w:rsidR="009F3706" w:rsidRPr="00DC7774" w:rsidRDefault="009F3706">
      <w:pPr>
        <w:ind w:left="60"/>
        <w:jc w:val="both"/>
        <w:rPr>
          <w:b/>
          <w:sz w:val="22"/>
          <w:szCs w:val="22"/>
        </w:rPr>
      </w:pPr>
    </w:p>
    <w:p w14:paraId="3718A65C" w14:textId="77777777" w:rsidR="009F3706" w:rsidRDefault="009F3706">
      <w:pPr>
        <w:jc w:val="both"/>
        <w:rPr>
          <w:sz w:val="22"/>
          <w:szCs w:val="22"/>
        </w:rPr>
      </w:pPr>
      <w:r w:rsidRPr="00DC7774">
        <w:rPr>
          <w:sz w:val="22"/>
          <w:szCs w:val="22"/>
        </w:rPr>
        <w:t xml:space="preserve">    Records are maintained and followed as per master list of record and is being retained till its retention period as indicated in the master list.</w:t>
      </w:r>
    </w:p>
    <w:p w14:paraId="47B2DA7C" w14:textId="77777777" w:rsidR="00DC7774" w:rsidRDefault="00DC7774">
      <w:pPr>
        <w:jc w:val="both"/>
        <w:rPr>
          <w:sz w:val="22"/>
          <w:szCs w:val="22"/>
        </w:rPr>
      </w:pPr>
    </w:p>
    <w:p w14:paraId="01C1A787" w14:textId="77777777" w:rsidR="00FF5E1C" w:rsidRPr="000B56A0" w:rsidRDefault="00FF5E1C" w:rsidP="00FF5E1C">
      <w:pPr>
        <w:spacing w:before="100" w:beforeAutospacing="1" w:after="100" w:afterAutospacing="1"/>
        <w:rPr>
          <w:b/>
          <w:bCs/>
          <w:sz w:val="24"/>
          <w:szCs w:val="24"/>
          <w:u w:val="single"/>
          <w:lang w:val="fr-FR" w:eastAsia="en-IN"/>
        </w:rPr>
      </w:pPr>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F5E1C" w:rsidRPr="001E642A" w14:paraId="3DD50304" w14:textId="77777777" w:rsidTr="007677B2">
        <w:tc>
          <w:tcPr>
            <w:tcW w:w="1277" w:type="dxa"/>
            <w:tcBorders>
              <w:bottom w:val="single" w:sz="4" w:space="0" w:color="auto"/>
              <w:right w:val="single" w:sz="4" w:space="0" w:color="auto"/>
            </w:tcBorders>
          </w:tcPr>
          <w:p w14:paraId="7D449146" w14:textId="77777777" w:rsidR="00FF5E1C" w:rsidRPr="007C1842" w:rsidRDefault="00FF5E1C"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4A862337" w14:textId="77777777" w:rsidR="00FF5E1C" w:rsidRPr="007C1842" w:rsidRDefault="00FF5E1C"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1701DE68" w14:textId="77777777" w:rsidR="00FF5E1C" w:rsidRPr="007C1842" w:rsidRDefault="00FF5E1C" w:rsidP="007677B2">
            <w:pPr>
              <w:pStyle w:val="Header"/>
              <w:ind w:right="-151"/>
              <w:rPr>
                <w:b/>
              </w:rPr>
            </w:pPr>
            <w:r w:rsidRPr="007C1842">
              <w:rPr>
                <w:b/>
              </w:rPr>
              <w:t>Brief details of Revision</w:t>
            </w:r>
          </w:p>
        </w:tc>
        <w:tc>
          <w:tcPr>
            <w:tcW w:w="992" w:type="dxa"/>
            <w:tcBorders>
              <w:left w:val="single" w:sz="4" w:space="0" w:color="auto"/>
            </w:tcBorders>
          </w:tcPr>
          <w:p w14:paraId="3DBE0510" w14:textId="77777777" w:rsidR="00FF5E1C" w:rsidRPr="007C1842" w:rsidRDefault="00FF5E1C" w:rsidP="007677B2">
            <w:pPr>
              <w:pStyle w:val="Header"/>
              <w:tabs>
                <w:tab w:val="left" w:pos="1440"/>
                <w:tab w:val="left" w:pos="3240"/>
                <w:tab w:val="left" w:pos="8820"/>
              </w:tabs>
              <w:ind w:left="-108" w:right="-151"/>
              <w:jc w:val="center"/>
              <w:rPr>
                <w:b/>
              </w:rPr>
            </w:pPr>
            <w:r w:rsidRPr="007C1842">
              <w:rPr>
                <w:b/>
              </w:rPr>
              <w:t>New Rev.</w:t>
            </w:r>
          </w:p>
        </w:tc>
      </w:tr>
      <w:tr w:rsidR="00FF5E1C" w:rsidRPr="001E642A" w14:paraId="53AB3261" w14:textId="77777777" w:rsidTr="007677B2">
        <w:tc>
          <w:tcPr>
            <w:tcW w:w="1277" w:type="dxa"/>
            <w:tcBorders>
              <w:top w:val="single" w:sz="4" w:space="0" w:color="auto"/>
              <w:right w:val="single" w:sz="4" w:space="0" w:color="auto"/>
            </w:tcBorders>
          </w:tcPr>
          <w:p w14:paraId="2FE17FE1" w14:textId="77777777" w:rsidR="00FF5E1C" w:rsidRPr="007C1842" w:rsidRDefault="00FF5E1C" w:rsidP="007677B2">
            <w:pPr>
              <w:pStyle w:val="Header"/>
              <w:ind w:right="-108"/>
            </w:pPr>
          </w:p>
        </w:tc>
        <w:tc>
          <w:tcPr>
            <w:tcW w:w="1701" w:type="dxa"/>
            <w:tcBorders>
              <w:top w:val="single" w:sz="4" w:space="0" w:color="auto"/>
              <w:left w:val="single" w:sz="4" w:space="0" w:color="auto"/>
              <w:right w:val="single" w:sz="4" w:space="0" w:color="auto"/>
            </w:tcBorders>
          </w:tcPr>
          <w:p w14:paraId="78F3A2E4" w14:textId="77777777" w:rsidR="00FF5E1C" w:rsidRPr="007C1842" w:rsidRDefault="00FF5E1C" w:rsidP="007677B2">
            <w:pPr>
              <w:pStyle w:val="Header"/>
              <w:ind w:right="-151"/>
            </w:pPr>
          </w:p>
        </w:tc>
        <w:tc>
          <w:tcPr>
            <w:tcW w:w="5953" w:type="dxa"/>
            <w:tcBorders>
              <w:top w:val="single" w:sz="4" w:space="0" w:color="auto"/>
              <w:left w:val="single" w:sz="4" w:space="0" w:color="auto"/>
              <w:right w:val="single" w:sz="4" w:space="0" w:color="auto"/>
            </w:tcBorders>
          </w:tcPr>
          <w:p w14:paraId="35BD01F6" w14:textId="77777777" w:rsidR="00FF5E1C" w:rsidRPr="007C1842" w:rsidRDefault="00FF5E1C" w:rsidP="007677B2">
            <w:pPr>
              <w:pStyle w:val="Header"/>
              <w:jc w:val="both"/>
            </w:pPr>
          </w:p>
        </w:tc>
        <w:tc>
          <w:tcPr>
            <w:tcW w:w="992" w:type="dxa"/>
            <w:tcBorders>
              <w:left w:val="single" w:sz="4" w:space="0" w:color="auto"/>
            </w:tcBorders>
          </w:tcPr>
          <w:p w14:paraId="2F00FB08" w14:textId="77777777" w:rsidR="00FF5E1C" w:rsidRPr="007C1842" w:rsidRDefault="00FF5E1C" w:rsidP="007677B2">
            <w:pPr>
              <w:pStyle w:val="Header"/>
              <w:tabs>
                <w:tab w:val="left" w:pos="1440"/>
                <w:tab w:val="left" w:pos="3240"/>
                <w:tab w:val="left" w:pos="8820"/>
              </w:tabs>
              <w:ind w:left="-108" w:right="-151"/>
              <w:jc w:val="center"/>
            </w:pPr>
          </w:p>
        </w:tc>
      </w:tr>
      <w:tr w:rsidR="00FF5E1C" w:rsidRPr="001E642A" w14:paraId="53A5DD86" w14:textId="77777777" w:rsidTr="007677B2">
        <w:tc>
          <w:tcPr>
            <w:tcW w:w="1277" w:type="dxa"/>
            <w:tcBorders>
              <w:top w:val="single" w:sz="4" w:space="0" w:color="auto"/>
              <w:right w:val="single" w:sz="4" w:space="0" w:color="auto"/>
            </w:tcBorders>
          </w:tcPr>
          <w:p w14:paraId="69B89039" w14:textId="77777777" w:rsidR="00FF5E1C" w:rsidRPr="007C1842" w:rsidRDefault="00FF5E1C" w:rsidP="007677B2">
            <w:pPr>
              <w:pStyle w:val="Header"/>
              <w:ind w:right="-108"/>
            </w:pPr>
          </w:p>
        </w:tc>
        <w:tc>
          <w:tcPr>
            <w:tcW w:w="1701" w:type="dxa"/>
            <w:tcBorders>
              <w:top w:val="single" w:sz="4" w:space="0" w:color="auto"/>
              <w:left w:val="single" w:sz="4" w:space="0" w:color="auto"/>
              <w:right w:val="single" w:sz="4" w:space="0" w:color="auto"/>
            </w:tcBorders>
          </w:tcPr>
          <w:p w14:paraId="6881C481" w14:textId="77777777" w:rsidR="00FF5E1C" w:rsidRPr="007C1842" w:rsidRDefault="00FF5E1C" w:rsidP="007677B2">
            <w:pPr>
              <w:pStyle w:val="Header"/>
              <w:ind w:right="-151"/>
            </w:pPr>
          </w:p>
        </w:tc>
        <w:tc>
          <w:tcPr>
            <w:tcW w:w="5953" w:type="dxa"/>
            <w:tcBorders>
              <w:top w:val="single" w:sz="4" w:space="0" w:color="auto"/>
              <w:left w:val="single" w:sz="4" w:space="0" w:color="auto"/>
              <w:right w:val="single" w:sz="4" w:space="0" w:color="auto"/>
            </w:tcBorders>
          </w:tcPr>
          <w:p w14:paraId="555C74FC" w14:textId="77777777" w:rsidR="00FF5E1C" w:rsidRPr="007C1842" w:rsidRDefault="00FF5E1C" w:rsidP="007677B2">
            <w:pPr>
              <w:pStyle w:val="Header"/>
              <w:jc w:val="both"/>
            </w:pPr>
          </w:p>
        </w:tc>
        <w:tc>
          <w:tcPr>
            <w:tcW w:w="992" w:type="dxa"/>
            <w:tcBorders>
              <w:left w:val="single" w:sz="4" w:space="0" w:color="auto"/>
            </w:tcBorders>
          </w:tcPr>
          <w:p w14:paraId="5700C582" w14:textId="77777777" w:rsidR="00FF5E1C" w:rsidRPr="007C1842" w:rsidRDefault="00FF5E1C" w:rsidP="007677B2">
            <w:pPr>
              <w:pStyle w:val="Header"/>
              <w:tabs>
                <w:tab w:val="left" w:pos="1440"/>
                <w:tab w:val="left" w:pos="3240"/>
                <w:tab w:val="left" w:pos="8820"/>
              </w:tabs>
              <w:ind w:left="-108" w:right="-151"/>
              <w:jc w:val="center"/>
            </w:pPr>
          </w:p>
        </w:tc>
      </w:tr>
      <w:tr w:rsidR="00FF5E1C" w:rsidRPr="001E642A" w14:paraId="15EAA369" w14:textId="77777777" w:rsidTr="007677B2">
        <w:tc>
          <w:tcPr>
            <w:tcW w:w="1277" w:type="dxa"/>
            <w:tcBorders>
              <w:right w:val="nil"/>
            </w:tcBorders>
          </w:tcPr>
          <w:p w14:paraId="1D303A98" w14:textId="77777777" w:rsidR="00FF5E1C" w:rsidRPr="007C1842" w:rsidRDefault="00FF5E1C" w:rsidP="007677B2">
            <w:pPr>
              <w:pStyle w:val="Header"/>
              <w:ind w:right="-151"/>
              <w:jc w:val="center"/>
            </w:pPr>
          </w:p>
        </w:tc>
        <w:tc>
          <w:tcPr>
            <w:tcW w:w="1701" w:type="dxa"/>
            <w:tcBorders>
              <w:left w:val="nil"/>
              <w:right w:val="nil"/>
            </w:tcBorders>
          </w:tcPr>
          <w:p w14:paraId="5E4495AF" w14:textId="77777777" w:rsidR="00FF5E1C" w:rsidRPr="007C1842" w:rsidRDefault="00FF5E1C" w:rsidP="007677B2">
            <w:pPr>
              <w:pStyle w:val="Header"/>
              <w:ind w:right="-151"/>
              <w:jc w:val="center"/>
            </w:pPr>
          </w:p>
        </w:tc>
        <w:tc>
          <w:tcPr>
            <w:tcW w:w="5953" w:type="dxa"/>
            <w:tcBorders>
              <w:left w:val="nil"/>
              <w:right w:val="nil"/>
            </w:tcBorders>
          </w:tcPr>
          <w:p w14:paraId="082F4AD2" w14:textId="77777777" w:rsidR="00FF5E1C" w:rsidRPr="007C1842" w:rsidRDefault="00FF5E1C" w:rsidP="007677B2">
            <w:pPr>
              <w:pStyle w:val="BodyText"/>
              <w:rPr>
                <w:rFonts w:ascii="Times New Roman" w:hAnsi="Times New Roman"/>
              </w:rPr>
            </w:pPr>
          </w:p>
        </w:tc>
        <w:tc>
          <w:tcPr>
            <w:tcW w:w="992" w:type="dxa"/>
            <w:tcBorders>
              <w:left w:val="nil"/>
            </w:tcBorders>
          </w:tcPr>
          <w:p w14:paraId="19561184" w14:textId="77777777" w:rsidR="00FF5E1C" w:rsidRPr="007C1842" w:rsidRDefault="00FF5E1C" w:rsidP="007677B2">
            <w:pPr>
              <w:pStyle w:val="Header"/>
              <w:tabs>
                <w:tab w:val="left" w:pos="1440"/>
                <w:tab w:val="left" w:pos="3240"/>
                <w:tab w:val="left" w:pos="8820"/>
              </w:tabs>
              <w:ind w:left="-108" w:right="-151"/>
              <w:jc w:val="center"/>
            </w:pPr>
          </w:p>
        </w:tc>
      </w:tr>
    </w:tbl>
    <w:p w14:paraId="19D1B2B8" w14:textId="77777777" w:rsidR="00DC7774" w:rsidRDefault="00DC7774">
      <w:pPr>
        <w:jc w:val="both"/>
        <w:rPr>
          <w:sz w:val="22"/>
          <w:szCs w:val="22"/>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DC7774" w:rsidRPr="00B80FF3" w14:paraId="15DC19DE" w14:textId="77777777" w:rsidTr="006C53B7">
        <w:trPr>
          <w:trHeight w:val="316"/>
        </w:trPr>
        <w:tc>
          <w:tcPr>
            <w:tcW w:w="2802" w:type="dxa"/>
            <w:shd w:val="clear" w:color="auto" w:fill="auto"/>
          </w:tcPr>
          <w:p w14:paraId="1CC20C45" w14:textId="77777777" w:rsidR="00DC7774" w:rsidRPr="00B80FF3" w:rsidRDefault="00DC7774" w:rsidP="006C53B7">
            <w:pPr>
              <w:rPr>
                <w:b/>
              </w:rPr>
            </w:pPr>
            <w:r w:rsidRPr="00B80FF3">
              <w:rPr>
                <w:b/>
              </w:rPr>
              <w:t xml:space="preserve">Prepared By: </w:t>
            </w:r>
          </w:p>
          <w:p w14:paraId="5B5D7B39" w14:textId="77777777" w:rsidR="00DC7774" w:rsidRPr="00B80FF3" w:rsidRDefault="00DC7774" w:rsidP="006C53B7">
            <w:r>
              <w:t>Area Engineer</w:t>
            </w:r>
          </w:p>
        </w:tc>
        <w:tc>
          <w:tcPr>
            <w:tcW w:w="3160" w:type="dxa"/>
            <w:shd w:val="clear" w:color="auto" w:fill="auto"/>
          </w:tcPr>
          <w:p w14:paraId="2C4D107A" w14:textId="77777777" w:rsidR="00DC7774" w:rsidRPr="00B80FF3" w:rsidRDefault="00DC7774" w:rsidP="006C53B7">
            <w:pPr>
              <w:rPr>
                <w:b/>
              </w:rPr>
            </w:pPr>
            <w:r w:rsidRPr="00B80FF3">
              <w:rPr>
                <w:b/>
              </w:rPr>
              <w:t xml:space="preserve">Reviewed &amp; Issued By: </w:t>
            </w:r>
          </w:p>
          <w:p w14:paraId="237DD8D6" w14:textId="77777777" w:rsidR="00DC7774" w:rsidRPr="00B80FF3" w:rsidRDefault="00DC7774" w:rsidP="006C53B7">
            <w:r w:rsidRPr="00B80FF3">
              <w:t>Management Representative</w:t>
            </w:r>
          </w:p>
        </w:tc>
        <w:tc>
          <w:tcPr>
            <w:tcW w:w="3133" w:type="dxa"/>
            <w:shd w:val="clear" w:color="auto" w:fill="auto"/>
          </w:tcPr>
          <w:p w14:paraId="2DF44C48" w14:textId="77777777" w:rsidR="00DC7774" w:rsidRPr="00B80FF3" w:rsidRDefault="00DC7774" w:rsidP="006C53B7">
            <w:pPr>
              <w:rPr>
                <w:b/>
              </w:rPr>
            </w:pPr>
            <w:r w:rsidRPr="00B80FF3">
              <w:rPr>
                <w:b/>
              </w:rPr>
              <w:t xml:space="preserve">Approved By: </w:t>
            </w:r>
          </w:p>
          <w:p w14:paraId="101F2506" w14:textId="77777777" w:rsidR="00DC7774" w:rsidRPr="00B80FF3" w:rsidRDefault="00DC7774" w:rsidP="006C53B7">
            <w:r>
              <w:t>Mechanical Head</w:t>
            </w:r>
          </w:p>
        </w:tc>
      </w:tr>
      <w:tr w:rsidR="00DC7774" w:rsidRPr="00B80FF3" w14:paraId="2BCD61C3" w14:textId="77777777" w:rsidTr="006C53B7">
        <w:trPr>
          <w:trHeight w:val="1062"/>
        </w:trPr>
        <w:tc>
          <w:tcPr>
            <w:tcW w:w="2802" w:type="dxa"/>
            <w:shd w:val="clear" w:color="auto" w:fill="auto"/>
          </w:tcPr>
          <w:p w14:paraId="37D92673" w14:textId="77777777" w:rsidR="00DC7774" w:rsidRPr="00B80FF3" w:rsidRDefault="00DC7774" w:rsidP="006C53B7">
            <w:pPr>
              <w:rPr>
                <w:b/>
              </w:rPr>
            </w:pPr>
            <w:r>
              <w:rPr>
                <w:b/>
              </w:rPr>
              <w:t>Signature:</w:t>
            </w:r>
          </w:p>
        </w:tc>
        <w:tc>
          <w:tcPr>
            <w:tcW w:w="3160" w:type="dxa"/>
            <w:shd w:val="clear" w:color="auto" w:fill="auto"/>
          </w:tcPr>
          <w:p w14:paraId="20A4EA96" w14:textId="77777777" w:rsidR="00DC7774" w:rsidRPr="00B80FF3" w:rsidRDefault="00DC7774" w:rsidP="006C53B7">
            <w:pPr>
              <w:rPr>
                <w:b/>
              </w:rPr>
            </w:pPr>
            <w:r>
              <w:rPr>
                <w:b/>
              </w:rPr>
              <w:t>Signature:</w:t>
            </w:r>
          </w:p>
        </w:tc>
        <w:tc>
          <w:tcPr>
            <w:tcW w:w="3133" w:type="dxa"/>
            <w:shd w:val="clear" w:color="auto" w:fill="auto"/>
          </w:tcPr>
          <w:p w14:paraId="71C84A0A" w14:textId="77777777" w:rsidR="00DC7774" w:rsidRPr="00B80FF3" w:rsidRDefault="00DC7774" w:rsidP="006C53B7">
            <w:pPr>
              <w:rPr>
                <w:b/>
              </w:rPr>
            </w:pPr>
            <w:r>
              <w:rPr>
                <w:b/>
              </w:rPr>
              <w:t>Signature:</w:t>
            </w:r>
          </w:p>
        </w:tc>
      </w:tr>
      <w:tr w:rsidR="00FF5E1C" w:rsidRPr="00B80FF3" w14:paraId="3B161CF3" w14:textId="77777777" w:rsidTr="006C53B7">
        <w:trPr>
          <w:trHeight w:val="56"/>
        </w:trPr>
        <w:tc>
          <w:tcPr>
            <w:tcW w:w="2802" w:type="dxa"/>
            <w:shd w:val="clear" w:color="auto" w:fill="auto"/>
          </w:tcPr>
          <w:p w14:paraId="012C40B3" w14:textId="4E004A3E" w:rsidR="00FF5E1C" w:rsidRPr="00B80FF3" w:rsidRDefault="00FF5E1C" w:rsidP="00FF5E1C">
            <w:pPr>
              <w:rPr>
                <w:b/>
              </w:rPr>
            </w:pPr>
            <w:r w:rsidRPr="00B80FF3">
              <w:rPr>
                <w:b/>
              </w:rPr>
              <w:t>Date:</w:t>
            </w:r>
            <w:r>
              <w:rPr>
                <w:b/>
              </w:rPr>
              <w:t>12.12.2022</w:t>
            </w:r>
          </w:p>
        </w:tc>
        <w:tc>
          <w:tcPr>
            <w:tcW w:w="3160" w:type="dxa"/>
            <w:shd w:val="clear" w:color="auto" w:fill="auto"/>
          </w:tcPr>
          <w:p w14:paraId="19BAB1C0" w14:textId="3DF2A423" w:rsidR="00FF5E1C" w:rsidRPr="00B80FF3" w:rsidRDefault="00FF5E1C" w:rsidP="00FF5E1C">
            <w:pPr>
              <w:rPr>
                <w:b/>
              </w:rPr>
            </w:pPr>
            <w:r w:rsidRPr="00B80FF3">
              <w:rPr>
                <w:b/>
              </w:rPr>
              <w:t>Date:</w:t>
            </w:r>
            <w:r>
              <w:rPr>
                <w:b/>
              </w:rPr>
              <w:t>12.12.2022</w:t>
            </w:r>
          </w:p>
        </w:tc>
        <w:tc>
          <w:tcPr>
            <w:tcW w:w="3133" w:type="dxa"/>
            <w:shd w:val="clear" w:color="auto" w:fill="auto"/>
          </w:tcPr>
          <w:p w14:paraId="2A41D85C" w14:textId="688FB769" w:rsidR="00FF5E1C" w:rsidRPr="00B80FF3" w:rsidRDefault="00FF5E1C" w:rsidP="00FF5E1C">
            <w:pPr>
              <w:rPr>
                <w:b/>
              </w:rPr>
            </w:pPr>
            <w:r w:rsidRPr="00B80FF3">
              <w:rPr>
                <w:b/>
              </w:rPr>
              <w:t>Date:</w:t>
            </w:r>
            <w:r>
              <w:rPr>
                <w:b/>
              </w:rPr>
              <w:t>12.12.2022</w:t>
            </w:r>
          </w:p>
        </w:tc>
      </w:tr>
    </w:tbl>
    <w:p w14:paraId="5A61581A" w14:textId="77777777" w:rsidR="00DC7774" w:rsidRPr="00DC7774" w:rsidRDefault="00DC7774">
      <w:pPr>
        <w:jc w:val="both"/>
        <w:rPr>
          <w:sz w:val="22"/>
          <w:szCs w:val="22"/>
        </w:rPr>
      </w:pPr>
    </w:p>
    <w:sectPr w:rsidR="00DC7774" w:rsidRPr="00DC7774" w:rsidSect="004B12D1">
      <w:headerReference w:type="even" r:id="rId7"/>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70F3" w14:textId="77777777" w:rsidR="00820E05" w:rsidRDefault="00820E05">
      <w:r>
        <w:separator/>
      </w:r>
    </w:p>
  </w:endnote>
  <w:endnote w:type="continuationSeparator" w:id="0">
    <w:p w14:paraId="36F20417" w14:textId="77777777" w:rsidR="00820E05" w:rsidRDefault="0082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D667" w14:textId="77777777" w:rsidR="00330D1C" w:rsidRDefault="00330D1C">
    <w:pPr>
      <w:pStyle w:val="Footer"/>
    </w:pPr>
  </w:p>
  <w:p w14:paraId="6A56E34A" w14:textId="77777777" w:rsidR="009F3706" w:rsidRPr="00330D1C" w:rsidRDefault="00330D1C" w:rsidP="00330D1C">
    <w:pPr>
      <w:pStyle w:val="Footer"/>
    </w:pPr>
    <w:r w:rsidRPr="00330D1C">
      <w:rPr>
        <w:i/>
        <w:iCs/>
        <w:sz w:val="16"/>
        <w:szCs w:val="24"/>
      </w:rPr>
      <w:t xml:space="preserve">Hard copy is not mandatory. This document is controlled by distribution through Sesa intranet portal. If hard copy is to be used, it shall be stamped with seal of </w:t>
    </w:r>
    <w:r w:rsidRPr="00330D1C">
      <w:rPr>
        <w:i/>
        <w:iCs/>
        <w:color w:val="FF0000"/>
        <w:sz w:val="16"/>
        <w:szCs w:val="24"/>
      </w:rPr>
      <w:t xml:space="preserve">Controlled Copy </w:t>
    </w:r>
    <w:r w:rsidRPr="00330D1C">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BA0E" w14:textId="77777777" w:rsidR="00820E05" w:rsidRDefault="00820E05">
      <w:r>
        <w:separator/>
      </w:r>
    </w:p>
  </w:footnote>
  <w:footnote w:type="continuationSeparator" w:id="0">
    <w:p w14:paraId="607EA825" w14:textId="77777777" w:rsidR="00820E05" w:rsidRDefault="00820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D7DB" w14:textId="77777777" w:rsidR="009F3706" w:rsidRDefault="00664566">
    <w:pPr>
      <w:pStyle w:val="Header"/>
      <w:framePr w:wrap="around" w:vAnchor="text" w:hAnchor="margin" w:xAlign="right" w:y="1"/>
      <w:rPr>
        <w:rStyle w:val="PageNumber"/>
      </w:rPr>
    </w:pPr>
    <w:r>
      <w:rPr>
        <w:rStyle w:val="PageNumber"/>
      </w:rPr>
      <w:fldChar w:fldCharType="begin"/>
    </w:r>
    <w:r w:rsidR="009F3706">
      <w:rPr>
        <w:rStyle w:val="PageNumber"/>
      </w:rPr>
      <w:instrText xml:space="preserve">PAGE  </w:instrText>
    </w:r>
    <w:r>
      <w:rPr>
        <w:rStyle w:val="PageNumber"/>
      </w:rPr>
      <w:fldChar w:fldCharType="separate"/>
    </w:r>
    <w:r w:rsidR="009F3706">
      <w:rPr>
        <w:rStyle w:val="PageNumber"/>
        <w:noProof/>
      </w:rPr>
      <w:t>1</w:t>
    </w:r>
    <w:r>
      <w:rPr>
        <w:rStyle w:val="PageNumber"/>
      </w:rPr>
      <w:fldChar w:fldCharType="end"/>
    </w:r>
  </w:p>
  <w:p w14:paraId="2DFBB8E9" w14:textId="77777777" w:rsidR="009F3706" w:rsidRDefault="009F37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2CA4" w14:textId="77777777" w:rsidR="00330D1C" w:rsidRDefault="00330D1C">
    <w:pPr>
      <w:pStyle w:val="Header"/>
    </w:pP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FF5E1C" w14:paraId="2269C462"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55A5854" w14:textId="21F4F1E2" w:rsidR="00FF5E1C" w:rsidRDefault="00FF5E1C" w:rsidP="00FF5E1C">
          <w:pPr>
            <w:pStyle w:val="Header"/>
            <w:spacing w:line="276" w:lineRule="auto"/>
            <w:ind w:left="-122"/>
            <w:jc w:val="center"/>
          </w:pPr>
          <w:r w:rsidRPr="003450E1">
            <w:rPr>
              <w:noProof/>
            </w:rPr>
            <w:drawing>
              <wp:inline distT="0" distB="0" distL="0" distR="0" wp14:anchorId="167E4644" wp14:editId="709BBED5">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75FB35C6" w14:textId="77777777" w:rsidR="00FF5E1C" w:rsidRPr="00FF5E1C" w:rsidRDefault="00FF5E1C" w:rsidP="00FF5E1C">
          <w:pPr>
            <w:pStyle w:val="NoSpacing"/>
            <w:jc w:val="center"/>
            <w:rPr>
              <w:rFonts w:ascii="Times New Roman" w:hAnsi="Times New Roman"/>
              <w:b/>
              <w:lang w:val="en-US" w:eastAsia="en-US"/>
            </w:rPr>
          </w:pPr>
          <w:r w:rsidRPr="00FF5E1C">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14AF407"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3807733"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rPr>
            <w:t>VL/IMS/VAB/PID-1 /MECH/WI/01</w:t>
          </w:r>
        </w:p>
      </w:tc>
    </w:tr>
    <w:tr w:rsidR="00FF5E1C" w14:paraId="593BB303"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E9FA9F5" w14:textId="77777777" w:rsidR="00FF5E1C" w:rsidRDefault="00FF5E1C" w:rsidP="00FF5E1C"/>
      </w:tc>
      <w:tc>
        <w:tcPr>
          <w:tcW w:w="4111" w:type="dxa"/>
          <w:tcBorders>
            <w:top w:val="single" w:sz="4" w:space="0" w:color="auto"/>
            <w:left w:val="single" w:sz="4" w:space="0" w:color="auto"/>
            <w:bottom w:val="single" w:sz="4" w:space="0" w:color="auto"/>
            <w:right w:val="single" w:sz="4" w:space="0" w:color="auto"/>
          </w:tcBorders>
          <w:vAlign w:val="center"/>
          <w:hideMark/>
        </w:tcPr>
        <w:p w14:paraId="5E480B59" w14:textId="77777777" w:rsidR="00FF5E1C" w:rsidRPr="00FF5E1C" w:rsidRDefault="00FF5E1C" w:rsidP="00FF5E1C">
          <w:pPr>
            <w:pStyle w:val="NoSpacing"/>
            <w:jc w:val="center"/>
            <w:rPr>
              <w:rFonts w:ascii="Times New Roman" w:hAnsi="Times New Roman"/>
              <w:b/>
              <w:lang w:val="en-US" w:eastAsia="en-US"/>
            </w:rPr>
          </w:pPr>
          <w:r w:rsidRPr="00FF5E1C">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CE82C07"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41EDC217"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lang w:val="en-US" w:eastAsia="en-US"/>
            </w:rPr>
            <w:t>14.11.2022</w:t>
          </w:r>
        </w:p>
      </w:tc>
    </w:tr>
    <w:tr w:rsidR="00FF5E1C" w14:paraId="2EEBDBBD"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24F5EF1" w14:textId="77777777" w:rsidR="00FF5E1C" w:rsidRDefault="00FF5E1C" w:rsidP="00FF5E1C"/>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19FA3020" w14:textId="77777777" w:rsidR="00FF5E1C" w:rsidRPr="00FF5E1C" w:rsidRDefault="00FF5E1C" w:rsidP="00FF5E1C">
          <w:pPr>
            <w:pStyle w:val="Default"/>
            <w:rPr>
              <w:b/>
              <w:bCs/>
              <w:color w:val="auto"/>
              <w:sz w:val="27"/>
              <w:szCs w:val="27"/>
            </w:rPr>
          </w:pPr>
          <w:r w:rsidRPr="00FF5E1C">
            <w:rPr>
              <w:b/>
              <w:bCs/>
              <w:color w:val="auto"/>
              <w:sz w:val="27"/>
              <w:szCs w:val="27"/>
            </w:rPr>
            <w:t xml:space="preserve">Work Instruction for Online CBM </w:t>
          </w:r>
        </w:p>
        <w:p w14:paraId="2E14F6AB" w14:textId="77777777" w:rsidR="00FF5E1C" w:rsidRPr="00FF5E1C" w:rsidRDefault="00FF5E1C" w:rsidP="00FF5E1C">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547DD0D"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60F8413E"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lang w:val="en-US" w:eastAsia="en-US"/>
            </w:rPr>
            <w:t>00</w:t>
          </w:r>
        </w:p>
      </w:tc>
    </w:tr>
    <w:tr w:rsidR="00FF5E1C" w14:paraId="0670432C"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959B0F0" w14:textId="77777777" w:rsidR="00FF5E1C" w:rsidRDefault="00FF5E1C" w:rsidP="00FF5E1C"/>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0E5A167" w14:textId="77777777" w:rsidR="00FF5E1C" w:rsidRPr="00FF5E1C" w:rsidRDefault="00FF5E1C" w:rsidP="00FF5E1C">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346DF1CB"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8E1B882" w14:textId="77777777" w:rsidR="00FF5E1C" w:rsidRPr="00FF5E1C" w:rsidRDefault="00FF5E1C" w:rsidP="00FF5E1C">
          <w:pPr>
            <w:pStyle w:val="NoSpacing"/>
            <w:rPr>
              <w:rFonts w:ascii="Times New Roman" w:hAnsi="Times New Roman"/>
              <w:b/>
              <w:lang w:val="en-US" w:eastAsia="en-US"/>
            </w:rPr>
          </w:pPr>
          <w:r w:rsidRPr="00FF5E1C">
            <w:rPr>
              <w:rFonts w:ascii="Times New Roman" w:hAnsi="Times New Roman"/>
              <w:b/>
              <w:lang w:val="en-US" w:eastAsia="en-US"/>
            </w:rPr>
            <w:fldChar w:fldCharType="begin"/>
          </w:r>
          <w:r w:rsidRPr="00FF5E1C">
            <w:rPr>
              <w:rFonts w:ascii="Times New Roman" w:hAnsi="Times New Roman"/>
              <w:b/>
              <w:lang w:val="en-US" w:eastAsia="en-US"/>
            </w:rPr>
            <w:instrText xml:space="preserve"> PAGE  \* Arabic  \* MERGEFORMAT </w:instrText>
          </w:r>
          <w:r w:rsidRPr="00FF5E1C">
            <w:rPr>
              <w:rFonts w:ascii="Times New Roman" w:hAnsi="Times New Roman"/>
              <w:b/>
              <w:lang w:val="en-US" w:eastAsia="en-US"/>
            </w:rPr>
            <w:fldChar w:fldCharType="separate"/>
          </w:r>
          <w:r w:rsidRPr="00FF5E1C">
            <w:rPr>
              <w:rFonts w:ascii="Times New Roman" w:hAnsi="Times New Roman"/>
              <w:b/>
              <w:noProof/>
              <w:lang w:val="en-US" w:eastAsia="en-US"/>
            </w:rPr>
            <w:t>1</w:t>
          </w:r>
          <w:r w:rsidRPr="00FF5E1C">
            <w:rPr>
              <w:rFonts w:ascii="Times New Roman" w:hAnsi="Times New Roman"/>
              <w:b/>
              <w:lang w:val="en-US" w:eastAsia="en-US"/>
            </w:rPr>
            <w:fldChar w:fldCharType="end"/>
          </w:r>
          <w:r w:rsidRPr="00FF5E1C">
            <w:rPr>
              <w:rFonts w:ascii="Times New Roman" w:hAnsi="Times New Roman"/>
              <w:b/>
              <w:lang w:val="en-US" w:eastAsia="en-US"/>
            </w:rPr>
            <w:t xml:space="preserve"> of </w:t>
          </w:r>
          <w:r w:rsidRPr="00FF5E1C">
            <w:rPr>
              <w:rFonts w:ascii="Times New Roman" w:hAnsi="Times New Roman"/>
              <w:b/>
              <w:lang w:val="en-US" w:eastAsia="en-US"/>
            </w:rPr>
            <w:fldChar w:fldCharType="begin"/>
          </w:r>
          <w:r w:rsidRPr="00FF5E1C">
            <w:rPr>
              <w:rFonts w:ascii="Times New Roman" w:hAnsi="Times New Roman"/>
              <w:b/>
              <w:lang w:val="en-US" w:eastAsia="en-US"/>
            </w:rPr>
            <w:instrText xml:space="preserve"> NUMPAGES  \* Arabic  \* MERGEFORMAT </w:instrText>
          </w:r>
          <w:r w:rsidRPr="00FF5E1C">
            <w:rPr>
              <w:rFonts w:ascii="Times New Roman" w:hAnsi="Times New Roman"/>
              <w:b/>
              <w:lang w:val="en-US" w:eastAsia="en-US"/>
            </w:rPr>
            <w:fldChar w:fldCharType="separate"/>
          </w:r>
          <w:r w:rsidRPr="00FF5E1C">
            <w:rPr>
              <w:rFonts w:ascii="Times New Roman" w:hAnsi="Times New Roman"/>
              <w:b/>
              <w:noProof/>
              <w:lang w:val="en-US" w:eastAsia="en-US"/>
            </w:rPr>
            <w:t>2</w:t>
          </w:r>
          <w:r w:rsidRPr="00FF5E1C">
            <w:rPr>
              <w:rFonts w:ascii="Times New Roman" w:hAnsi="Times New Roman"/>
              <w:b/>
              <w:lang w:val="en-US" w:eastAsia="en-US"/>
            </w:rPr>
            <w:fldChar w:fldCharType="end"/>
          </w:r>
        </w:p>
      </w:tc>
    </w:tr>
  </w:tbl>
  <w:p w14:paraId="5CDF9DB4" w14:textId="77777777" w:rsidR="009F3706" w:rsidRDefault="009F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7"/>
    <w:multiLevelType w:val="multilevel"/>
    <w:tmpl w:val="00000007"/>
    <w:lvl w:ilvl="0">
      <w:start w:val="3"/>
      <w:numFmt w:val="decimal"/>
      <w:suff w:val="nothing"/>
      <w:lvlText w:val="%1."/>
      <w:lvlJc w:val="left"/>
      <w:pPr>
        <w:ind w:left="283" w:hanging="283"/>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8"/>
    <w:multiLevelType w:val="multilevel"/>
    <w:tmpl w:val="00000008"/>
    <w:lvl w:ilvl="0">
      <w:start w:val="4"/>
      <w:numFmt w:val="decimal"/>
      <w:suff w:val="nothing"/>
      <w:lvlText w:val="%1."/>
      <w:lvlJc w:val="left"/>
      <w:pPr>
        <w:ind w:left="283" w:hanging="283"/>
      </w:pPr>
    </w:lvl>
    <w:lvl w:ilvl="1">
      <w:start w:val="9"/>
      <w:numFmt w:val="decimal"/>
      <w:suff w:val="nothing"/>
      <w:lvlText w:val="%1.%2"/>
      <w:lvlJc w:val="left"/>
      <w:pPr>
        <w:ind w:left="343" w:hanging="283"/>
      </w:pPr>
    </w:lvl>
    <w:lvl w:ilvl="2">
      <w:start w:val="1"/>
      <w:numFmt w:val="decimal"/>
      <w:suff w:val="nothing"/>
      <w:lvlText w:val="%1.%2.%3."/>
      <w:lvlJc w:val="left"/>
      <w:pPr>
        <w:ind w:left="403" w:hanging="283"/>
      </w:pPr>
    </w:lvl>
    <w:lvl w:ilvl="3">
      <w:start w:val="1"/>
      <w:numFmt w:val="decimal"/>
      <w:suff w:val="nothing"/>
      <w:lvlText w:val="%1.%2.%3.%4."/>
      <w:lvlJc w:val="left"/>
      <w:pPr>
        <w:ind w:left="463" w:hanging="283"/>
      </w:pPr>
    </w:lvl>
    <w:lvl w:ilvl="4">
      <w:start w:val="1"/>
      <w:numFmt w:val="decimal"/>
      <w:suff w:val="nothing"/>
      <w:lvlText w:val="%1.%2.%3.%4.%5."/>
      <w:lvlJc w:val="left"/>
      <w:pPr>
        <w:ind w:left="523" w:hanging="283"/>
      </w:pPr>
    </w:lvl>
    <w:lvl w:ilvl="5">
      <w:start w:val="1"/>
      <w:numFmt w:val="decimal"/>
      <w:suff w:val="nothing"/>
      <w:lvlText w:val="%1.%2.%3.%4.%5.%6."/>
      <w:lvlJc w:val="left"/>
      <w:pPr>
        <w:ind w:left="583" w:hanging="283"/>
      </w:pPr>
    </w:lvl>
    <w:lvl w:ilvl="6">
      <w:start w:val="1"/>
      <w:numFmt w:val="decimal"/>
      <w:suff w:val="nothing"/>
      <w:lvlText w:val="%1.%2.%3.%4.%5.%6.%7."/>
      <w:lvlJc w:val="left"/>
      <w:pPr>
        <w:ind w:left="643" w:hanging="283"/>
      </w:pPr>
    </w:lvl>
    <w:lvl w:ilvl="7">
      <w:start w:val="1"/>
      <w:numFmt w:val="decimal"/>
      <w:suff w:val="nothing"/>
      <w:lvlText w:val="%1.%2.%3.%4.%5.%6.%7.%8."/>
      <w:lvlJc w:val="left"/>
      <w:pPr>
        <w:ind w:left="703" w:hanging="283"/>
      </w:pPr>
    </w:lvl>
    <w:lvl w:ilvl="8">
      <w:start w:val="1"/>
      <w:numFmt w:val="decimal"/>
      <w:suff w:val="nothing"/>
      <w:lvlText w:val="%1.%2.%3.%4.%5.%6.%7.%8.%9."/>
      <w:lvlJc w:val="left"/>
      <w:pPr>
        <w:ind w:left="763" w:hanging="283"/>
      </w:pPr>
    </w:lvl>
  </w:abstractNum>
  <w:abstractNum w:abstractNumId="4" w15:restartNumberingAfterBreak="0">
    <w:nsid w:val="00963C06"/>
    <w:multiLevelType w:val="multilevel"/>
    <w:tmpl w:val="962A5FA4"/>
    <w:lvl w:ilvl="0">
      <w:start w:val="10"/>
      <w:numFmt w:val="decimal"/>
      <w:lvlText w:val="%1"/>
      <w:lvlJc w:val="left"/>
      <w:pPr>
        <w:tabs>
          <w:tab w:val="num" w:pos="360"/>
        </w:tabs>
        <w:ind w:left="360" w:hanging="360"/>
      </w:pPr>
      <w:rPr>
        <w:rFonts w:hint="default"/>
        <w:b/>
      </w:rPr>
    </w:lvl>
    <w:lvl w:ilvl="1">
      <w:start w:val="1"/>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0A365EF0"/>
    <w:multiLevelType w:val="multilevel"/>
    <w:tmpl w:val="E796FEAE"/>
    <w:lvl w:ilvl="0">
      <w:start w:val="4"/>
      <w:numFmt w:val="decimal"/>
      <w:lvlText w:val="%1"/>
      <w:lvlJc w:val="left"/>
      <w:pPr>
        <w:tabs>
          <w:tab w:val="num" w:pos="420"/>
        </w:tabs>
        <w:ind w:left="420" w:hanging="420"/>
      </w:pPr>
      <w:rPr>
        <w:rFonts w:hint="default"/>
        <w:b/>
      </w:rPr>
    </w:lvl>
    <w:lvl w:ilvl="1">
      <w:start w:val="1"/>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17EA240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8F150FD"/>
    <w:multiLevelType w:val="hybridMultilevel"/>
    <w:tmpl w:val="B7F486B4"/>
    <w:lvl w:ilvl="0" w:tplc="3FC6F7F6">
      <w:start w:val="10"/>
      <w:numFmt w:val="decimal"/>
      <w:lvlText w:val="%1"/>
      <w:lvlJc w:val="left"/>
      <w:pPr>
        <w:tabs>
          <w:tab w:val="num" w:pos="600"/>
        </w:tabs>
        <w:ind w:left="600" w:hanging="54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15:restartNumberingAfterBreak="0">
    <w:nsid w:val="434437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42F7F05"/>
    <w:multiLevelType w:val="multilevel"/>
    <w:tmpl w:val="61AC59BA"/>
    <w:lvl w:ilvl="0">
      <w:start w:val="3"/>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4898306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5585291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B97737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625111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7D270EBF"/>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13"/>
  </w:num>
  <w:num w:numId="9">
    <w:abstractNumId w:val="10"/>
  </w:num>
  <w:num w:numId="10">
    <w:abstractNumId w:val="6"/>
  </w:num>
  <w:num w:numId="11">
    <w:abstractNumId w:val="12"/>
  </w:num>
  <w:num w:numId="12">
    <w:abstractNumId w:val="14"/>
  </w:num>
  <w:num w:numId="13">
    <w:abstractNumId w:val="1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61C"/>
    <w:rsid w:val="000D2215"/>
    <w:rsid w:val="00152C93"/>
    <w:rsid w:val="001C5B65"/>
    <w:rsid w:val="001E3E69"/>
    <w:rsid w:val="00242947"/>
    <w:rsid w:val="00290F90"/>
    <w:rsid w:val="002C628B"/>
    <w:rsid w:val="002E4094"/>
    <w:rsid w:val="00330D1C"/>
    <w:rsid w:val="0035211A"/>
    <w:rsid w:val="0042272D"/>
    <w:rsid w:val="004B12D1"/>
    <w:rsid w:val="005631B5"/>
    <w:rsid w:val="00596EF2"/>
    <w:rsid w:val="005E5A15"/>
    <w:rsid w:val="006006B0"/>
    <w:rsid w:val="00616D96"/>
    <w:rsid w:val="006376B4"/>
    <w:rsid w:val="00664566"/>
    <w:rsid w:val="0069158D"/>
    <w:rsid w:val="0071061C"/>
    <w:rsid w:val="00715731"/>
    <w:rsid w:val="0072253C"/>
    <w:rsid w:val="007C44A1"/>
    <w:rsid w:val="00820C53"/>
    <w:rsid w:val="00820E05"/>
    <w:rsid w:val="009A6217"/>
    <w:rsid w:val="009D2941"/>
    <w:rsid w:val="009F3706"/>
    <w:rsid w:val="00A3109C"/>
    <w:rsid w:val="00A82308"/>
    <w:rsid w:val="00B672D9"/>
    <w:rsid w:val="00BB1A53"/>
    <w:rsid w:val="00BF68A8"/>
    <w:rsid w:val="00CA01E3"/>
    <w:rsid w:val="00D47DC0"/>
    <w:rsid w:val="00D83C15"/>
    <w:rsid w:val="00DC7774"/>
    <w:rsid w:val="00DD46C9"/>
    <w:rsid w:val="00E23257"/>
    <w:rsid w:val="00E412AC"/>
    <w:rsid w:val="00E621BA"/>
    <w:rsid w:val="00ED38A4"/>
    <w:rsid w:val="00FF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9A138D"/>
  <w15:docId w15:val="{71D2E63C-2F83-4944-ABA6-0FE2F10C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2D1"/>
  </w:style>
  <w:style w:type="paragraph" w:styleId="Heading1">
    <w:name w:val="heading 1"/>
    <w:basedOn w:val="Normal"/>
    <w:next w:val="Normal"/>
    <w:qFormat/>
    <w:rsid w:val="004B12D1"/>
    <w:pPr>
      <w:keepNext/>
      <w:ind w:left="540"/>
      <w:jc w:val="both"/>
      <w:outlineLvl w:val="0"/>
    </w:pPr>
    <w:rPr>
      <w:b/>
      <w:sz w:val="24"/>
    </w:rPr>
  </w:style>
  <w:style w:type="paragraph" w:styleId="Heading2">
    <w:name w:val="heading 2"/>
    <w:basedOn w:val="Normal"/>
    <w:next w:val="Normal"/>
    <w:qFormat/>
    <w:rsid w:val="004B12D1"/>
    <w:pPr>
      <w:keepNext/>
      <w:ind w:left="360"/>
      <w:outlineLvl w:val="1"/>
    </w:pPr>
    <w:rPr>
      <w:b/>
      <w:sz w:val="28"/>
    </w:rPr>
  </w:style>
  <w:style w:type="paragraph" w:styleId="Heading3">
    <w:name w:val="heading 3"/>
    <w:basedOn w:val="Normal"/>
    <w:next w:val="Normal"/>
    <w:qFormat/>
    <w:rsid w:val="004B12D1"/>
    <w:pPr>
      <w:keepNext/>
      <w:jc w:val="center"/>
      <w:outlineLvl w:val="2"/>
    </w:pPr>
    <w:rPr>
      <w:b/>
      <w:cap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B12D1"/>
    <w:pPr>
      <w:widowControl w:val="0"/>
      <w:tabs>
        <w:tab w:val="center" w:pos="4320"/>
        <w:tab w:val="right" w:pos="8640"/>
      </w:tabs>
      <w:suppressAutoHyphens/>
    </w:pPr>
    <w:rPr>
      <w:sz w:val="24"/>
    </w:rPr>
  </w:style>
  <w:style w:type="paragraph" w:customStyle="1" w:styleId="WW-PlainText">
    <w:name w:val="WW-Plain Text"/>
    <w:basedOn w:val="Normal"/>
    <w:rsid w:val="004B12D1"/>
    <w:pPr>
      <w:widowControl w:val="0"/>
      <w:suppressAutoHyphens/>
    </w:pPr>
    <w:rPr>
      <w:rFonts w:ascii="Courier New" w:hAnsi="Courier New"/>
      <w:sz w:val="24"/>
    </w:rPr>
  </w:style>
  <w:style w:type="paragraph" w:styleId="BodyText3">
    <w:name w:val="Body Text 3"/>
    <w:basedOn w:val="Normal"/>
    <w:rsid w:val="004B12D1"/>
    <w:pPr>
      <w:jc w:val="both"/>
    </w:pPr>
  </w:style>
  <w:style w:type="paragraph" w:styleId="Footer">
    <w:name w:val="footer"/>
    <w:basedOn w:val="Normal"/>
    <w:link w:val="FooterChar"/>
    <w:uiPriority w:val="99"/>
    <w:rsid w:val="004B12D1"/>
    <w:pPr>
      <w:tabs>
        <w:tab w:val="center" w:pos="4320"/>
        <w:tab w:val="right" w:pos="8640"/>
      </w:tabs>
    </w:pPr>
  </w:style>
  <w:style w:type="character" w:styleId="PageNumber">
    <w:name w:val="page number"/>
    <w:basedOn w:val="DefaultParagraphFont"/>
    <w:rsid w:val="004B12D1"/>
  </w:style>
  <w:style w:type="character" w:customStyle="1" w:styleId="HeaderChar">
    <w:name w:val="Header Char"/>
    <w:basedOn w:val="DefaultParagraphFont"/>
    <w:link w:val="Header"/>
    <w:uiPriority w:val="99"/>
    <w:rsid w:val="000D2215"/>
    <w:rPr>
      <w:sz w:val="24"/>
      <w:lang w:val="en-US" w:eastAsia="en-US"/>
    </w:rPr>
  </w:style>
  <w:style w:type="paragraph" w:styleId="BalloonText">
    <w:name w:val="Balloon Text"/>
    <w:basedOn w:val="Normal"/>
    <w:link w:val="BalloonTextChar"/>
    <w:rsid w:val="00152C93"/>
    <w:rPr>
      <w:rFonts w:ascii="Tahoma" w:hAnsi="Tahoma" w:cs="Tahoma"/>
      <w:sz w:val="16"/>
      <w:szCs w:val="16"/>
    </w:rPr>
  </w:style>
  <w:style w:type="character" w:customStyle="1" w:styleId="BalloonTextChar">
    <w:name w:val="Balloon Text Char"/>
    <w:basedOn w:val="DefaultParagraphFont"/>
    <w:link w:val="BalloonText"/>
    <w:rsid w:val="00152C93"/>
    <w:rPr>
      <w:rFonts w:ascii="Tahoma" w:hAnsi="Tahoma" w:cs="Tahoma"/>
      <w:sz w:val="16"/>
      <w:szCs w:val="16"/>
      <w:lang w:val="en-US" w:eastAsia="en-US"/>
    </w:rPr>
  </w:style>
  <w:style w:type="character" w:customStyle="1" w:styleId="FooterChar">
    <w:name w:val="Footer Char"/>
    <w:basedOn w:val="DefaultParagraphFont"/>
    <w:link w:val="Footer"/>
    <w:uiPriority w:val="99"/>
    <w:rsid w:val="00330D1C"/>
  </w:style>
  <w:style w:type="table" w:customStyle="1" w:styleId="TableGrid4">
    <w:name w:val="Table Grid4"/>
    <w:basedOn w:val="TableNormal"/>
    <w:uiPriority w:val="59"/>
    <w:rsid w:val="00330D1C"/>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rsid w:val="00330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F5E1C"/>
    <w:rPr>
      <w:rFonts w:ascii="Calibri" w:hAnsi="Calibri"/>
      <w:sz w:val="22"/>
      <w:szCs w:val="22"/>
      <w:lang w:val="en-IN" w:eastAsia="en-IN"/>
    </w:rPr>
  </w:style>
  <w:style w:type="paragraph" w:customStyle="1" w:styleId="Default">
    <w:name w:val="Default"/>
    <w:rsid w:val="00FF5E1C"/>
    <w:pPr>
      <w:autoSpaceDE w:val="0"/>
      <w:autoSpaceDN w:val="0"/>
      <w:adjustRightInd w:val="0"/>
    </w:pPr>
    <w:rPr>
      <w:rFonts w:eastAsia="Calibri"/>
      <w:color w:val="000000"/>
      <w:sz w:val="24"/>
      <w:szCs w:val="24"/>
      <w:lang w:val="en-IN" w:eastAsia="en-IN"/>
    </w:rPr>
  </w:style>
  <w:style w:type="paragraph" w:styleId="BodyText">
    <w:name w:val="Body Text"/>
    <w:basedOn w:val="Normal"/>
    <w:link w:val="BodyTextChar"/>
    <w:uiPriority w:val="99"/>
    <w:semiHidden/>
    <w:unhideWhenUsed/>
    <w:rsid w:val="00FF5E1C"/>
    <w:pPr>
      <w:spacing w:after="120" w:line="276" w:lineRule="auto"/>
    </w:pPr>
    <w:rPr>
      <w:rFonts w:ascii="Arial" w:eastAsia="Calibri" w:hAnsi="Arial"/>
      <w:sz w:val="22"/>
      <w:szCs w:val="22"/>
      <w:lang w:val="x-none"/>
    </w:rPr>
  </w:style>
  <w:style w:type="character" w:customStyle="1" w:styleId="BodyTextChar">
    <w:name w:val="Body Text Char"/>
    <w:basedOn w:val="DefaultParagraphFont"/>
    <w:link w:val="BodyText"/>
    <w:uiPriority w:val="99"/>
    <w:semiHidden/>
    <w:rsid w:val="00FF5E1C"/>
    <w:rPr>
      <w:rFonts w:ascii="Arial" w:eastAsia="Calibri" w:hAnsi="Arial"/>
      <w:sz w:val="22"/>
      <w:szCs w:val="2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D8099D-9D89-4E88-8F8D-028DD1CDF453}"/>
</file>

<file path=customXml/itemProps2.xml><?xml version="1.0" encoding="utf-8"?>
<ds:datastoreItem xmlns:ds="http://schemas.openxmlformats.org/officeDocument/2006/customXml" ds:itemID="{3439D863-A7C7-44DD-8E3D-68D8074FE58D}"/>
</file>

<file path=customXml/itemProps3.xml><?xml version="1.0" encoding="utf-8"?>
<ds:datastoreItem xmlns:ds="http://schemas.openxmlformats.org/officeDocument/2006/customXml" ds:itemID="{AA07EE4B-D401-4DE9-A062-716FDDDED80A}"/>
</file>

<file path=docProps/app.xml><?xml version="1.0" encoding="utf-8"?>
<Properties xmlns="http://schemas.openxmlformats.org/officeDocument/2006/extended-properties" xmlns:vt="http://schemas.openxmlformats.org/officeDocument/2006/docPropsVTypes">
  <Template>Normal</Template>
  <TotalTime>2</TotalTime>
  <Pages>4</Pages>
  <Words>923</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PREVENTIVE CONDITION BASED MECHANICAL MAINTENANCE</vt:lpstr>
    </vt:vector>
  </TitlesOfParts>
  <Company>sesa</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PREVENTIVE CONDITION BASED MECHANICAL MAINTENANCE</dc:title>
  <dc:creator>edp200</dc:creator>
  <cp:lastModifiedBy>Archana Mandrekar</cp:lastModifiedBy>
  <cp:revision>3</cp:revision>
  <dcterms:created xsi:type="dcterms:W3CDTF">2021-05-28T09:21:00Z</dcterms:created>
  <dcterms:modified xsi:type="dcterms:W3CDTF">2022-12-14T09:34:00Z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1240800</vt:r8>
  </property>
</Properties>
</file>